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84F" w:rsidRPr="00815F32" w:rsidRDefault="0053284F" w:rsidP="0053284F">
      <w:pPr>
        <w:rPr>
          <w:rFonts w:ascii="Times New Roman" w:hAnsi="Times New Roman" w:cs="Times New Roman"/>
          <w:b/>
          <w:sz w:val="24"/>
          <w:szCs w:val="24"/>
        </w:rPr>
      </w:pPr>
      <w:r w:rsidRPr="00815F32">
        <w:rPr>
          <w:rFonts w:ascii="Times New Roman" w:hAnsi="Times New Roman" w:cs="Times New Roman"/>
          <w:b/>
          <w:sz w:val="24"/>
          <w:szCs w:val="24"/>
        </w:rPr>
        <w:t>P360/2</w:t>
      </w:r>
    </w:p>
    <w:p w:rsidR="0053284F" w:rsidRPr="00815F32" w:rsidRDefault="0053284F" w:rsidP="0053284F">
      <w:pPr>
        <w:rPr>
          <w:rFonts w:ascii="Times New Roman" w:hAnsi="Times New Roman" w:cs="Times New Roman"/>
          <w:b/>
          <w:sz w:val="24"/>
          <w:szCs w:val="24"/>
        </w:rPr>
      </w:pPr>
      <w:r w:rsidRPr="00815F32">
        <w:rPr>
          <w:rFonts w:ascii="Times New Roman" w:hAnsi="Times New Roman" w:cs="Times New Roman"/>
          <w:b/>
          <w:sz w:val="24"/>
          <w:szCs w:val="24"/>
        </w:rPr>
        <w:t>LUGANDA PAPER 2</w:t>
      </w:r>
    </w:p>
    <w:p w:rsidR="00A14CD7" w:rsidRPr="00815F32" w:rsidRDefault="006A7C5C" w:rsidP="0053284F">
      <w:pPr>
        <w:rPr>
          <w:rFonts w:ascii="Times New Roman" w:hAnsi="Times New Roman" w:cs="Times New Roman"/>
          <w:b/>
          <w:sz w:val="24"/>
          <w:szCs w:val="24"/>
        </w:rPr>
      </w:pPr>
      <w:r w:rsidRPr="006A7C5C">
        <w:rPr>
          <w:rFonts w:ascii="Times New Roman" w:hAnsi="Times New Roman" w:cs="Times New Roman"/>
          <w:b/>
          <w:noProof/>
          <w:sz w:val="24"/>
          <w:szCs w:val="24"/>
        </w:rPr>
        <w:drawing>
          <wp:anchor distT="0" distB="0" distL="114300" distR="114300" simplePos="0" relativeHeight="251660288" behindDoc="1" locked="0" layoutInCell="1" allowOverlap="1">
            <wp:simplePos x="0" y="0"/>
            <wp:positionH relativeFrom="column">
              <wp:posOffset>1781175</wp:posOffset>
            </wp:positionH>
            <wp:positionV relativeFrom="paragraph">
              <wp:posOffset>11430</wp:posOffset>
            </wp:positionV>
            <wp:extent cx="2495550" cy="2162175"/>
            <wp:effectExtent l="19050" t="0" r="0" b="0"/>
            <wp:wrapTight wrapText="bothSides">
              <wp:wrapPolygon edited="0">
                <wp:start x="5771" y="571"/>
                <wp:lineTo x="4452" y="952"/>
                <wp:lineTo x="1319" y="3045"/>
                <wp:lineTo x="1154" y="3806"/>
                <wp:lineTo x="-165" y="6661"/>
                <wp:lineTo x="165" y="12751"/>
                <wp:lineTo x="1979" y="15796"/>
                <wp:lineTo x="2144" y="17128"/>
                <wp:lineTo x="9563" y="18841"/>
                <wp:lineTo x="14675" y="18841"/>
                <wp:lineTo x="18302" y="21505"/>
                <wp:lineTo x="20116" y="21505"/>
                <wp:lineTo x="20446" y="21505"/>
                <wp:lineTo x="20940" y="19602"/>
                <wp:lineTo x="21435" y="12941"/>
                <wp:lineTo x="21600" y="9896"/>
                <wp:lineTo x="21600" y="7612"/>
                <wp:lineTo x="20776" y="6661"/>
                <wp:lineTo x="21105" y="5519"/>
                <wp:lineTo x="20611" y="4758"/>
                <wp:lineTo x="19127" y="3616"/>
                <wp:lineTo x="19456" y="1903"/>
                <wp:lineTo x="18467" y="761"/>
                <wp:lineTo x="16324" y="571"/>
                <wp:lineTo x="5771" y="571"/>
              </wp:wrapPolygon>
            </wp:wrapTight>
            <wp:docPr id="697" name="Picture 1145"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JJEB HD Logo B&amp;W - 2019"/>
                    <pic:cNvPicPr>
                      <a:picLocks noChangeAspect="1" noChangeArrowheads="1"/>
                    </pic:cNvPicPr>
                  </pic:nvPicPr>
                  <pic:blipFill>
                    <a:blip r:embed="rId7"/>
                    <a:srcRect/>
                    <a:stretch>
                      <a:fillRect/>
                    </a:stretch>
                  </pic:blipFill>
                  <pic:spPr bwMode="auto">
                    <a:xfrm>
                      <a:off x="0" y="0"/>
                      <a:ext cx="2495550" cy="2162175"/>
                    </a:xfrm>
                    <a:prstGeom prst="rect">
                      <a:avLst/>
                    </a:prstGeom>
                    <a:noFill/>
                    <a:ln w="9525">
                      <a:noFill/>
                      <a:miter lim="800000"/>
                      <a:headEnd/>
                      <a:tailEnd/>
                    </a:ln>
                  </pic:spPr>
                </pic:pic>
              </a:graphicData>
            </a:graphic>
          </wp:anchor>
        </w:drawing>
      </w:r>
      <w:r w:rsidR="00382013">
        <w:rPr>
          <w:rFonts w:ascii="Times New Roman" w:hAnsi="Times New Roman" w:cs="Times New Roman"/>
          <w:b/>
          <w:noProof/>
          <w:sz w:val="24"/>
          <w:szCs w:val="24"/>
        </w:rPr>
        <w:t>DECEMBER</w:t>
      </w:r>
      <w:r w:rsidR="00A14CD7" w:rsidRPr="00815F32">
        <w:rPr>
          <w:rFonts w:ascii="Times New Roman" w:hAnsi="Times New Roman" w:cs="Times New Roman"/>
          <w:b/>
          <w:sz w:val="24"/>
          <w:szCs w:val="24"/>
        </w:rPr>
        <w:t xml:space="preserve"> 20</w:t>
      </w:r>
      <w:r w:rsidR="00382013">
        <w:rPr>
          <w:rFonts w:ascii="Times New Roman" w:hAnsi="Times New Roman" w:cs="Times New Roman"/>
          <w:b/>
          <w:sz w:val="24"/>
          <w:szCs w:val="24"/>
        </w:rPr>
        <w:t>20</w:t>
      </w:r>
    </w:p>
    <w:p w:rsidR="00815F32" w:rsidRPr="00815F32" w:rsidRDefault="00815F32" w:rsidP="00815F32">
      <w:pPr>
        <w:rPr>
          <w:rFonts w:ascii="Times New Roman" w:hAnsi="Times New Roman" w:cs="Times New Roman"/>
          <w:b/>
          <w:sz w:val="24"/>
          <w:szCs w:val="24"/>
        </w:rPr>
      </w:pPr>
      <w:r w:rsidRPr="00815F32">
        <w:rPr>
          <w:rFonts w:ascii="Times New Roman" w:hAnsi="Times New Roman" w:cs="Times New Roman"/>
          <w:b/>
          <w:sz w:val="24"/>
          <w:szCs w:val="24"/>
        </w:rPr>
        <w:t>3 HOURS</w:t>
      </w:r>
    </w:p>
    <w:p w:rsidR="0053284F" w:rsidRPr="00815F32" w:rsidRDefault="0053284F" w:rsidP="0053284F">
      <w:pPr>
        <w:rPr>
          <w:rFonts w:ascii="Times New Roman" w:hAnsi="Times New Roman" w:cs="Times New Roman"/>
          <w:b/>
          <w:sz w:val="24"/>
          <w:szCs w:val="24"/>
        </w:rPr>
      </w:pPr>
    </w:p>
    <w:p w:rsidR="0053284F" w:rsidRPr="00815F32" w:rsidRDefault="0053284F" w:rsidP="0053284F">
      <w:pPr>
        <w:rPr>
          <w:rFonts w:ascii="Times New Roman" w:hAnsi="Times New Roman" w:cs="Times New Roman"/>
          <w:b/>
          <w:sz w:val="24"/>
          <w:szCs w:val="24"/>
        </w:rPr>
      </w:pPr>
    </w:p>
    <w:p w:rsidR="0053284F" w:rsidRPr="00815F32" w:rsidRDefault="0053284F" w:rsidP="0053284F">
      <w:pPr>
        <w:jc w:val="center"/>
        <w:rPr>
          <w:rFonts w:ascii="Times New Roman" w:hAnsi="Times New Roman" w:cs="Times New Roman"/>
          <w:b/>
          <w:sz w:val="24"/>
          <w:szCs w:val="24"/>
        </w:rPr>
      </w:pPr>
    </w:p>
    <w:p w:rsidR="00815F32" w:rsidRDefault="00815F32" w:rsidP="0053284F">
      <w:pPr>
        <w:jc w:val="center"/>
        <w:rPr>
          <w:rFonts w:ascii="Times New Roman" w:hAnsi="Times New Roman" w:cs="Times New Roman"/>
          <w:b/>
          <w:sz w:val="24"/>
          <w:szCs w:val="24"/>
        </w:rPr>
      </w:pPr>
    </w:p>
    <w:p w:rsidR="00815F32" w:rsidRDefault="00815F32" w:rsidP="0053284F">
      <w:pPr>
        <w:jc w:val="center"/>
        <w:rPr>
          <w:rFonts w:ascii="Times New Roman" w:hAnsi="Times New Roman" w:cs="Times New Roman"/>
          <w:b/>
          <w:sz w:val="24"/>
          <w:szCs w:val="24"/>
        </w:rPr>
      </w:pPr>
    </w:p>
    <w:p w:rsidR="00815F32" w:rsidRPr="00815F32" w:rsidRDefault="00815F32" w:rsidP="0053284F">
      <w:pPr>
        <w:jc w:val="center"/>
        <w:rPr>
          <w:rFonts w:ascii="Times New Roman" w:hAnsi="Times New Roman" w:cs="Times New Roman"/>
          <w:b/>
          <w:sz w:val="24"/>
          <w:szCs w:val="24"/>
        </w:rPr>
      </w:pPr>
      <w:r w:rsidRPr="00815F32">
        <w:rPr>
          <w:rFonts w:ascii="Times New Roman" w:hAnsi="Times New Roman" w:cs="Times New Roman"/>
          <w:b/>
          <w:sz w:val="24"/>
          <w:szCs w:val="24"/>
        </w:rPr>
        <w:t>JINJA JOINT EXAMINATIONS BOARD</w:t>
      </w:r>
    </w:p>
    <w:p w:rsidR="0053284F" w:rsidRPr="00815F32" w:rsidRDefault="0053284F" w:rsidP="0053284F">
      <w:pPr>
        <w:jc w:val="center"/>
        <w:rPr>
          <w:rFonts w:ascii="Times New Roman" w:hAnsi="Times New Roman" w:cs="Times New Roman"/>
          <w:b/>
          <w:sz w:val="24"/>
          <w:szCs w:val="24"/>
        </w:rPr>
      </w:pPr>
      <w:r w:rsidRPr="00815F32">
        <w:rPr>
          <w:rFonts w:ascii="Times New Roman" w:hAnsi="Times New Roman" w:cs="Times New Roman"/>
          <w:b/>
          <w:sz w:val="24"/>
          <w:szCs w:val="24"/>
        </w:rPr>
        <w:t>UGANDA ADVANCED CERTIFICATE OF EDUCATION</w:t>
      </w:r>
    </w:p>
    <w:p w:rsidR="0053284F" w:rsidRDefault="0053284F" w:rsidP="0053284F">
      <w:pPr>
        <w:jc w:val="center"/>
        <w:rPr>
          <w:rFonts w:ascii="Times New Roman" w:hAnsi="Times New Roman" w:cs="Times New Roman"/>
          <w:b/>
          <w:sz w:val="24"/>
          <w:szCs w:val="24"/>
        </w:rPr>
      </w:pPr>
      <w:r w:rsidRPr="00815F32">
        <w:rPr>
          <w:rFonts w:ascii="Times New Roman" w:hAnsi="Times New Roman" w:cs="Times New Roman"/>
          <w:b/>
          <w:sz w:val="24"/>
          <w:szCs w:val="24"/>
        </w:rPr>
        <w:t>LUGANDA OLUPAPPULA OLWOKUBIRI.</w:t>
      </w:r>
    </w:p>
    <w:p w:rsidR="009D4B72" w:rsidRPr="00815F32" w:rsidRDefault="00382013" w:rsidP="009D4B72">
      <w:pPr>
        <w:jc w:val="center"/>
        <w:rPr>
          <w:rFonts w:ascii="Times New Roman" w:hAnsi="Times New Roman" w:cs="Times New Roman"/>
          <w:b/>
          <w:sz w:val="24"/>
          <w:szCs w:val="24"/>
        </w:rPr>
      </w:pPr>
      <w:r>
        <w:rPr>
          <w:rFonts w:ascii="Times New Roman" w:hAnsi="Times New Roman" w:cs="Times New Roman"/>
          <w:b/>
          <w:sz w:val="24"/>
          <w:szCs w:val="24"/>
        </w:rPr>
        <w:t>DECEMBER</w:t>
      </w:r>
      <w:r w:rsidR="009D4B72" w:rsidRPr="00815F32">
        <w:rPr>
          <w:rFonts w:ascii="Times New Roman" w:hAnsi="Times New Roman" w:cs="Times New Roman"/>
          <w:b/>
          <w:sz w:val="24"/>
          <w:szCs w:val="24"/>
        </w:rPr>
        <w:t xml:space="preserve"> 20</w:t>
      </w:r>
      <w:r>
        <w:rPr>
          <w:rFonts w:ascii="Times New Roman" w:hAnsi="Times New Roman" w:cs="Times New Roman"/>
          <w:b/>
          <w:sz w:val="24"/>
          <w:szCs w:val="24"/>
        </w:rPr>
        <w:t>20</w:t>
      </w:r>
    </w:p>
    <w:p w:rsidR="0053284F" w:rsidRPr="00815F32" w:rsidRDefault="0053284F" w:rsidP="0053284F">
      <w:pPr>
        <w:jc w:val="center"/>
        <w:rPr>
          <w:rFonts w:ascii="Times New Roman" w:hAnsi="Times New Roman" w:cs="Times New Roman"/>
          <w:b/>
          <w:sz w:val="24"/>
          <w:szCs w:val="24"/>
        </w:rPr>
      </w:pPr>
      <w:r w:rsidRPr="00815F32">
        <w:rPr>
          <w:rFonts w:ascii="Times New Roman" w:hAnsi="Times New Roman" w:cs="Times New Roman"/>
          <w:b/>
          <w:sz w:val="24"/>
          <w:szCs w:val="24"/>
        </w:rPr>
        <w:t>ESSAAWA SSATU</w:t>
      </w:r>
    </w:p>
    <w:p w:rsidR="0053284F" w:rsidRPr="00815F32" w:rsidRDefault="0053284F" w:rsidP="0053284F">
      <w:pPr>
        <w:rPr>
          <w:rFonts w:ascii="Times New Roman" w:hAnsi="Times New Roman" w:cs="Times New Roman"/>
          <w:b/>
          <w:sz w:val="24"/>
          <w:szCs w:val="24"/>
        </w:rPr>
      </w:pPr>
    </w:p>
    <w:p w:rsidR="0053284F" w:rsidRDefault="0053284F" w:rsidP="0053284F">
      <w:pPr>
        <w:rPr>
          <w:rFonts w:ascii="Times New Roman" w:hAnsi="Times New Roman" w:cs="Times New Roman"/>
          <w:b/>
          <w:sz w:val="24"/>
          <w:szCs w:val="24"/>
        </w:rPr>
      </w:pPr>
    </w:p>
    <w:p w:rsidR="00815F32" w:rsidRDefault="00815F32" w:rsidP="0053284F">
      <w:pPr>
        <w:rPr>
          <w:rFonts w:ascii="Times New Roman" w:hAnsi="Times New Roman" w:cs="Times New Roman"/>
          <w:b/>
          <w:sz w:val="24"/>
          <w:szCs w:val="24"/>
        </w:rPr>
      </w:pPr>
    </w:p>
    <w:p w:rsidR="0053284F" w:rsidRPr="00815F32" w:rsidRDefault="0053284F" w:rsidP="0053284F">
      <w:pPr>
        <w:rPr>
          <w:rFonts w:ascii="Times New Roman" w:hAnsi="Times New Roman" w:cs="Times New Roman"/>
          <w:b/>
          <w:sz w:val="24"/>
          <w:szCs w:val="24"/>
        </w:rPr>
      </w:pPr>
      <w:r w:rsidRPr="00815F32">
        <w:rPr>
          <w:rFonts w:ascii="Times New Roman" w:hAnsi="Times New Roman" w:cs="Times New Roman"/>
          <w:b/>
          <w:sz w:val="24"/>
          <w:szCs w:val="24"/>
        </w:rPr>
        <w:t>EBIGOBERERWA:</w:t>
      </w:r>
    </w:p>
    <w:p w:rsidR="0053284F" w:rsidRPr="00815F32" w:rsidRDefault="0053284F" w:rsidP="00815F32">
      <w:pPr>
        <w:pStyle w:val="ListParagraph"/>
        <w:numPr>
          <w:ilvl w:val="0"/>
          <w:numId w:val="3"/>
        </w:numPr>
        <w:spacing w:line="360" w:lineRule="auto"/>
        <w:rPr>
          <w:rFonts w:ascii="Times New Roman" w:hAnsi="Times New Roman" w:cs="Times New Roman"/>
          <w:b/>
          <w:sz w:val="24"/>
          <w:szCs w:val="24"/>
        </w:rPr>
      </w:pPr>
      <w:r w:rsidRPr="00815F32">
        <w:rPr>
          <w:rFonts w:ascii="Times New Roman" w:hAnsi="Times New Roman" w:cs="Times New Roman"/>
          <w:b/>
          <w:sz w:val="24"/>
          <w:szCs w:val="24"/>
        </w:rPr>
        <w:t>Olulappula luno lugabanyiziddwamu ebintu bina; A, B, C ne D.</w:t>
      </w:r>
    </w:p>
    <w:p w:rsidR="008E07E8" w:rsidRPr="00815F32" w:rsidRDefault="0053284F" w:rsidP="00815F32">
      <w:pPr>
        <w:pStyle w:val="ListParagraph"/>
        <w:numPr>
          <w:ilvl w:val="0"/>
          <w:numId w:val="3"/>
        </w:numPr>
        <w:spacing w:line="360" w:lineRule="auto"/>
        <w:rPr>
          <w:rFonts w:ascii="Times New Roman" w:hAnsi="Times New Roman" w:cs="Times New Roman"/>
          <w:b/>
          <w:sz w:val="24"/>
          <w:szCs w:val="24"/>
        </w:rPr>
      </w:pPr>
      <w:r w:rsidRPr="00815F32">
        <w:rPr>
          <w:rFonts w:ascii="Times New Roman" w:hAnsi="Times New Roman" w:cs="Times New Roman"/>
          <w:b/>
          <w:sz w:val="24"/>
          <w:szCs w:val="24"/>
        </w:rPr>
        <w:t>Ekitundu A, C ne D bya buwaze.</w:t>
      </w:r>
    </w:p>
    <w:p w:rsidR="0053284F" w:rsidRPr="00815F32" w:rsidRDefault="0053284F" w:rsidP="00815F32">
      <w:pPr>
        <w:pStyle w:val="ListParagraph"/>
        <w:numPr>
          <w:ilvl w:val="0"/>
          <w:numId w:val="3"/>
        </w:numPr>
        <w:spacing w:line="360" w:lineRule="auto"/>
        <w:rPr>
          <w:rFonts w:ascii="Times New Roman" w:hAnsi="Times New Roman" w:cs="Times New Roman"/>
          <w:b/>
          <w:sz w:val="24"/>
          <w:szCs w:val="24"/>
        </w:rPr>
      </w:pPr>
      <w:r w:rsidRPr="00815F32">
        <w:rPr>
          <w:rFonts w:ascii="Times New Roman" w:hAnsi="Times New Roman" w:cs="Times New Roman"/>
          <w:b/>
          <w:sz w:val="24"/>
          <w:szCs w:val="24"/>
        </w:rPr>
        <w:t>Ekitundu B mulimu 2(a) ne 2(b), londako (a) oba (b)</w:t>
      </w:r>
    </w:p>
    <w:p w:rsidR="0053284F" w:rsidRPr="00815F32" w:rsidRDefault="0053284F" w:rsidP="00815F32">
      <w:pPr>
        <w:pStyle w:val="ListParagraph"/>
        <w:numPr>
          <w:ilvl w:val="0"/>
          <w:numId w:val="3"/>
        </w:numPr>
        <w:spacing w:line="360" w:lineRule="auto"/>
        <w:rPr>
          <w:rFonts w:ascii="Times New Roman" w:hAnsi="Times New Roman" w:cs="Times New Roman"/>
          <w:b/>
          <w:sz w:val="24"/>
          <w:szCs w:val="24"/>
        </w:rPr>
      </w:pPr>
      <w:r w:rsidRPr="00815F32">
        <w:rPr>
          <w:rFonts w:ascii="Times New Roman" w:hAnsi="Times New Roman" w:cs="Times New Roman"/>
          <w:b/>
          <w:sz w:val="24"/>
          <w:szCs w:val="24"/>
        </w:rPr>
        <w:t>Ekitundu A mulimu 1(a) ne 1(b) kola byonna.</w:t>
      </w:r>
    </w:p>
    <w:p w:rsidR="0053284F" w:rsidRPr="00815F32" w:rsidRDefault="0053284F" w:rsidP="0053284F">
      <w:pPr>
        <w:pStyle w:val="ListParagraph"/>
        <w:rPr>
          <w:rFonts w:ascii="Times New Roman" w:hAnsi="Times New Roman" w:cs="Times New Roman"/>
          <w:b/>
          <w:sz w:val="24"/>
          <w:szCs w:val="24"/>
        </w:rPr>
      </w:pPr>
    </w:p>
    <w:p w:rsidR="0053284F" w:rsidRPr="00815F32" w:rsidRDefault="0053284F" w:rsidP="00A14CD7">
      <w:pPr>
        <w:rPr>
          <w:rFonts w:ascii="Times New Roman" w:hAnsi="Times New Roman" w:cs="Times New Roman"/>
          <w:b/>
          <w:sz w:val="24"/>
          <w:szCs w:val="24"/>
        </w:rPr>
      </w:pPr>
    </w:p>
    <w:p w:rsidR="0053284F" w:rsidRPr="00815F32" w:rsidRDefault="0053284F" w:rsidP="0053284F">
      <w:pPr>
        <w:pStyle w:val="ListParagraph"/>
        <w:rPr>
          <w:rFonts w:ascii="Times New Roman" w:hAnsi="Times New Roman" w:cs="Times New Roman"/>
          <w:b/>
          <w:sz w:val="24"/>
          <w:szCs w:val="24"/>
        </w:rPr>
      </w:pPr>
    </w:p>
    <w:p w:rsidR="00815F32" w:rsidRDefault="00815F32" w:rsidP="0053284F">
      <w:pPr>
        <w:jc w:val="center"/>
        <w:rPr>
          <w:rFonts w:ascii="Times New Roman" w:hAnsi="Times New Roman" w:cs="Times New Roman"/>
          <w:b/>
          <w:sz w:val="24"/>
          <w:szCs w:val="24"/>
        </w:rPr>
      </w:pPr>
    </w:p>
    <w:p w:rsidR="006B1AED" w:rsidRDefault="00C5511D" w:rsidP="0053284F">
      <w:pPr>
        <w:jc w:val="center"/>
        <w:rPr>
          <w:rFonts w:ascii="Times New Roman" w:hAnsi="Times New Roman" w:cs="Times New Roman"/>
          <w:b/>
          <w:sz w:val="24"/>
          <w:szCs w:val="24"/>
        </w:rPr>
      </w:pPr>
      <w:r w:rsidRPr="00815F32">
        <w:rPr>
          <w:rFonts w:ascii="Times New Roman" w:hAnsi="Times New Roman" w:cs="Times New Roman"/>
          <w:b/>
          <w:sz w:val="24"/>
          <w:szCs w:val="24"/>
        </w:rPr>
        <w:lastRenderedPageBreak/>
        <w:t>EKITUNDU A</w:t>
      </w:r>
    </w:p>
    <w:p w:rsidR="00792A25" w:rsidRDefault="00792A25" w:rsidP="00792A25">
      <w:pPr>
        <w:spacing w:after="0"/>
        <w:jc w:val="center"/>
        <w:rPr>
          <w:rFonts w:ascii="Bookman Old Style" w:hAnsi="Bookman Old Style" w:cs="Times New Roman"/>
          <w:b/>
          <w:i/>
          <w:sz w:val="28"/>
          <w:szCs w:val="28"/>
        </w:rPr>
      </w:pPr>
      <w:r>
        <w:rPr>
          <w:rFonts w:ascii="Bookman Old Style" w:hAnsi="Bookman Old Style" w:cs="Times New Roman"/>
          <w:b/>
          <w:i/>
          <w:sz w:val="28"/>
          <w:szCs w:val="28"/>
        </w:rPr>
        <w:t>Ddamu 1(a) ne 1(b)</w:t>
      </w:r>
    </w:p>
    <w:p w:rsidR="00792A25" w:rsidRDefault="00792A25" w:rsidP="00792A25">
      <w:pPr>
        <w:spacing w:after="0"/>
        <w:rPr>
          <w:rFonts w:ascii="Bookman Old Style" w:hAnsi="Bookman Old Style" w:cs="Times New Roman"/>
          <w:b/>
          <w:sz w:val="28"/>
          <w:szCs w:val="28"/>
        </w:rPr>
      </w:pPr>
      <w:r>
        <w:rPr>
          <w:rFonts w:ascii="Bookman Old Style" w:hAnsi="Bookman Old Style" w:cs="Times New Roman"/>
          <w:b/>
          <w:sz w:val="28"/>
          <w:szCs w:val="28"/>
        </w:rPr>
        <w:t>1.</w:t>
      </w:r>
      <w:r>
        <w:rPr>
          <w:rFonts w:ascii="Bookman Old Style" w:hAnsi="Bookman Old Style" w:cs="Times New Roman"/>
          <w:b/>
          <w:sz w:val="28"/>
          <w:szCs w:val="28"/>
        </w:rPr>
        <w:tab/>
        <w:t>(a)</w:t>
      </w:r>
      <w:r>
        <w:rPr>
          <w:rFonts w:ascii="Bookman Old Style" w:hAnsi="Bookman Old Style" w:cs="Times New Roman"/>
          <w:b/>
          <w:sz w:val="28"/>
          <w:szCs w:val="28"/>
        </w:rPr>
        <w:tab/>
        <w:t>Kyusa ekitundu kino okizze mu Luganda.</w:t>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(Obubonero 15)</w:t>
      </w:r>
    </w:p>
    <w:p w:rsidR="00792A25" w:rsidRDefault="00792A25" w:rsidP="00792A25">
      <w:pPr>
        <w:spacing w:after="0"/>
        <w:rPr>
          <w:rFonts w:ascii="Bookman Old Style" w:hAnsi="Bookman Old Style" w:cs="Times New Roman"/>
          <w:sz w:val="28"/>
          <w:szCs w:val="28"/>
        </w:rPr>
      </w:pPr>
      <w:r>
        <w:rPr>
          <w:rFonts w:ascii="Bookman Old Style" w:hAnsi="Bookman Old Style" w:cs="Times New Roman"/>
          <w:sz w:val="28"/>
          <w:szCs w:val="28"/>
        </w:rPr>
        <w:tab/>
        <w:t xml:space="preserve">A least of two million children aged 5 to 17 are engaged in child labour, according to a September 2013 report by Uganda Bureau of statistics (UBOS), child labour is among the major causes of child abuse and violation of children rights. </w:t>
      </w:r>
    </w:p>
    <w:p w:rsidR="00792A25" w:rsidRDefault="00792A25" w:rsidP="00792A25">
      <w:pPr>
        <w:spacing w:after="0"/>
        <w:rPr>
          <w:rFonts w:ascii="Bookman Old Style" w:hAnsi="Bookman Old Style" w:cs="Times New Roman"/>
          <w:sz w:val="28"/>
          <w:szCs w:val="28"/>
        </w:rPr>
      </w:pPr>
      <w:r>
        <w:rPr>
          <w:rFonts w:ascii="Bookman Old Style" w:hAnsi="Bookman Old Style" w:cs="Times New Roman"/>
          <w:sz w:val="28"/>
          <w:szCs w:val="28"/>
        </w:rPr>
        <w:tab/>
        <w:t>Of the child workers, 53% were boys and 47% were girls. One in every four working children carried heavy loads at their respective workplaces, revealed the findings. Also, children in rural areas are engaged in child labour more than their urban counterparts.</w:t>
      </w:r>
    </w:p>
    <w:p w:rsidR="00792A25" w:rsidRDefault="00792A25" w:rsidP="00792A25">
      <w:pPr>
        <w:spacing w:after="0"/>
        <w:rPr>
          <w:rFonts w:ascii="Bookman Old Style" w:hAnsi="Bookman Old Style" w:cs="Times New Roman"/>
          <w:sz w:val="28"/>
          <w:szCs w:val="28"/>
        </w:rPr>
      </w:pPr>
    </w:p>
    <w:p w:rsidR="00792A25" w:rsidRDefault="00792A25" w:rsidP="00792A25">
      <w:pPr>
        <w:spacing w:after="0"/>
        <w:ind w:left="720" w:firstLine="720"/>
        <w:rPr>
          <w:rFonts w:ascii="Bookman Old Style" w:hAnsi="Bookman Old Style" w:cs="Times New Roman"/>
          <w:i/>
          <w:sz w:val="28"/>
          <w:szCs w:val="28"/>
        </w:rPr>
      </w:pPr>
      <w:r>
        <w:rPr>
          <w:rFonts w:ascii="Bookman Old Style" w:hAnsi="Bookman Old Style" w:cs="Times New Roman"/>
          <w:i/>
          <w:sz w:val="28"/>
          <w:szCs w:val="28"/>
        </w:rPr>
        <w:t>(Extracted from New Vision, Tuesday, November 18, 2014)</w:t>
      </w:r>
    </w:p>
    <w:p w:rsidR="00792A25" w:rsidRDefault="00792A25" w:rsidP="00792A25">
      <w:pPr>
        <w:spacing w:after="0"/>
        <w:ind w:left="720" w:firstLine="720"/>
        <w:rPr>
          <w:rFonts w:ascii="Bookman Old Style" w:hAnsi="Bookman Old Style" w:cs="Times New Roman"/>
          <w:i/>
          <w:sz w:val="28"/>
          <w:szCs w:val="28"/>
        </w:rPr>
      </w:pPr>
    </w:p>
    <w:p w:rsidR="00792A25" w:rsidRDefault="00792A25" w:rsidP="00792A25">
      <w:pPr>
        <w:spacing w:after="0"/>
        <w:ind w:left="720" w:firstLine="720"/>
        <w:rPr>
          <w:rFonts w:ascii="Bookman Old Style" w:hAnsi="Bookman Old Style" w:cs="Times New Roman"/>
          <w:i/>
          <w:sz w:val="28"/>
          <w:szCs w:val="28"/>
        </w:rPr>
      </w:pPr>
    </w:p>
    <w:p w:rsidR="00792A25" w:rsidRDefault="00792A25" w:rsidP="00792A25">
      <w:pPr>
        <w:spacing w:after="0"/>
        <w:rPr>
          <w:rFonts w:ascii="Bookman Old Style" w:hAnsi="Bookman Old Style" w:cs="Times New Roman"/>
          <w:b/>
          <w:sz w:val="28"/>
          <w:szCs w:val="28"/>
        </w:rPr>
      </w:pPr>
      <w:r>
        <w:rPr>
          <w:rFonts w:ascii="Bookman Old Style" w:hAnsi="Bookman Old Style" w:cs="Times New Roman"/>
          <w:b/>
          <w:sz w:val="28"/>
          <w:szCs w:val="28"/>
        </w:rPr>
        <w:t>1.</w:t>
      </w:r>
      <w:r>
        <w:rPr>
          <w:rFonts w:ascii="Bookman Old Style" w:hAnsi="Bookman Old Style" w:cs="Times New Roman"/>
          <w:b/>
          <w:sz w:val="28"/>
          <w:szCs w:val="28"/>
        </w:rPr>
        <w:tab/>
        <w:t>(b)</w:t>
      </w:r>
      <w:r>
        <w:rPr>
          <w:rFonts w:ascii="Bookman Old Style" w:hAnsi="Bookman Old Style" w:cs="Times New Roman"/>
          <w:b/>
          <w:sz w:val="28"/>
          <w:szCs w:val="28"/>
        </w:rPr>
        <w:tab/>
        <w:t>Kyusa ekitundu kino okizze mu Luzungu.</w:t>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(Obubonero 15)</w:t>
      </w:r>
    </w:p>
    <w:p w:rsidR="00792A25" w:rsidRDefault="00792A25" w:rsidP="00792A25">
      <w:pPr>
        <w:rPr>
          <w:rFonts w:ascii="Bookman Old Style" w:hAnsi="Bookman Old Style" w:cs="Times New Roman"/>
          <w:sz w:val="28"/>
          <w:szCs w:val="28"/>
        </w:rPr>
      </w:pPr>
      <w:r>
        <w:rPr>
          <w:rFonts w:ascii="Bookman Old Style" w:hAnsi="Bookman Old Style" w:cs="Times New Roman"/>
          <w:sz w:val="28"/>
          <w:szCs w:val="28"/>
        </w:rPr>
        <w:tab/>
        <w:t>Abalimi abamu tebakuuma butonde bwa nsi. Basanyaawo ebibira bwe baba mu kubangawo ennimiro. Bwe baba balwanyisa ebiwuka, endwadde z’ebirime n’omuddo, beeyambisa eddagala ne bafuuyira ebirime. Ekyennaku eddagala eryo lireka obutwa mu ttaka ne mu birime ate nga bulwawo okuggwaamu.</w:t>
      </w:r>
    </w:p>
    <w:p w:rsidR="00792A25" w:rsidRDefault="00792A25" w:rsidP="00792A25">
      <w:pPr>
        <w:spacing w:after="0"/>
        <w:rPr>
          <w:rFonts w:ascii="Bookman Old Style" w:hAnsi="Bookman Old Style" w:cs="Times New Roman"/>
          <w:sz w:val="28"/>
          <w:szCs w:val="28"/>
        </w:rPr>
      </w:pPr>
      <w:r>
        <w:rPr>
          <w:rFonts w:ascii="Bookman Old Style" w:hAnsi="Bookman Old Style" w:cs="Times New Roman"/>
          <w:sz w:val="28"/>
          <w:szCs w:val="28"/>
        </w:rPr>
        <w:tab/>
        <w:t>Wabula waliwo engeri endala nnyingi eziyinza okweyambisibwa okulwanyisa abalabe b’ebirime ate ng’okuuma obutonde bw’ensi. Osobola okuteeka evvu ku bikolo by’ebitooke oba okusimba ebijanjaalo ebiyitibwa Mukuna ebiremesa omuddo okukula ate ne bikuumira amazzi n’obunnyogovu mu ttaka.</w:t>
      </w:r>
    </w:p>
    <w:p w:rsidR="00792A25" w:rsidRDefault="00792A25" w:rsidP="00792A25">
      <w:pPr>
        <w:spacing w:after="0"/>
        <w:rPr>
          <w:rFonts w:ascii="Bookman Old Style" w:hAnsi="Bookman Old Style" w:cs="Times New Roman"/>
          <w:sz w:val="28"/>
          <w:szCs w:val="28"/>
        </w:rPr>
      </w:pPr>
    </w:p>
    <w:p w:rsidR="00792A25" w:rsidRDefault="00792A25" w:rsidP="00792A25">
      <w:pPr>
        <w:spacing w:after="0"/>
        <w:rPr>
          <w:rFonts w:ascii="Bookman Old Style" w:hAnsi="Bookman Old Style" w:cs="Times New Roman"/>
          <w:b/>
          <w:sz w:val="28"/>
          <w:szCs w:val="28"/>
        </w:rPr>
      </w:pPr>
    </w:p>
    <w:p w:rsidR="00792A25" w:rsidRDefault="00792A25" w:rsidP="00792A25">
      <w:pPr>
        <w:spacing w:after="0"/>
        <w:rPr>
          <w:rFonts w:ascii="Bookman Old Style" w:hAnsi="Bookman Old Style" w:cs="Times New Roman"/>
          <w:b/>
          <w:sz w:val="28"/>
          <w:szCs w:val="28"/>
        </w:rPr>
      </w:pPr>
    </w:p>
    <w:p w:rsidR="00792A25" w:rsidRDefault="00792A25" w:rsidP="00792A25">
      <w:pPr>
        <w:spacing w:after="0"/>
        <w:rPr>
          <w:rFonts w:ascii="Bookman Old Style" w:hAnsi="Bookman Old Style" w:cs="Times New Roman"/>
          <w:b/>
          <w:sz w:val="28"/>
          <w:szCs w:val="28"/>
        </w:rPr>
      </w:pPr>
    </w:p>
    <w:p w:rsidR="00792A25" w:rsidRDefault="00792A25" w:rsidP="00792A25">
      <w:pPr>
        <w:spacing w:after="0"/>
        <w:rPr>
          <w:rFonts w:ascii="Bookman Old Style" w:hAnsi="Bookman Old Style" w:cs="Times New Roman"/>
          <w:b/>
          <w:sz w:val="28"/>
          <w:szCs w:val="28"/>
        </w:rPr>
      </w:pPr>
    </w:p>
    <w:p w:rsidR="00792A25" w:rsidRDefault="00792A25" w:rsidP="00792A25">
      <w:pPr>
        <w:spacing w:after="0"/>
        <w:rPr>
          <w:rFonts w:ascii="Bookman Old Style" w:hAnsi="Bookman Old Style" w:cs="Times New Roman"/>
          <w:b/>
          <w:sz w:val="28"/>
          <w:szCs w:val="28"/>
        </w:rPr>
      </w:pPr>
    </w:p>
    <w:p w:rsidR="00792A25" w:rsidRDefault="00792A25" w:rsidP="00792A25">
      <w:pPr>
        <w:spacing w:after="0"/>
        <w:jc w:val="center"/>
        <w:rPr>
          <w:rFonts w:ascii="Bookman Old Style" w:hAnsi="Bookman Old Style" w:cs="Times New Roman"/>
          <w:b/>
          <w:sz w:val="28"/>
          <w:szCs w:val="28"/>
        </w:rPr>
      </w:pPr>
      <w:r>
        <w:rPr>
          <w:rFonts w:ascii="Bookman Old Style" w:hAnsi="Bookman Old Style" w:cs="Times New Roman"/>
          <w:b/>
          <w:sz w:val="28"/>
          <w:szCs w:val="28"/>
        </w:rPr>
        <w:t>EKITUNDU B</w:t>
      </w:r>
    </w:p>
    <w:p w:rsidR="00792A25" w:rsidRDefault="00792A25" w:rsidP="00792A25">
      <w:pPr>
        <w:jc w:val="center"/>
        <w:rPr>
          <w:rFonts w:ascii="Bookman Old Style" w:hAnsi="Bookman Old Style" w:cs="Times New Roman"/>
          <w:b/>
          <w:i/>
          <w:sz w:val="28"/>
          <w:szCs w:val="28"/>
        </w:rPr>
      </w:pPr>
      <w:r>
        <w:rPr>
          <w:rFonts w:ascii="Bookman Old Style" w:hAnsi="Bookman Old Style" w:cs="Times New Roman"/>
          <w:b/>
          <w:i/>
          <w:sz w:val="28"/>
          <w:szCs w:val="28"/>
        </w:rPr>
        <w:t>Ddamu nnamba 2 (a) oba 2 (b)</w:t>
      </w:r>
    </w:p>
    <w:p w:rsidR="00792A25" w:rsidRDefault="00792A25" w:rsidP="00792A25">
      <w:pPr>
        <w:rPr>
          <w:rFonts w:ascii="Bookman Old Style" w:hAnsi="Bookman Old Style" w:cs="Times New Roman"/>
          <w:sz w:val="28"/>
          <w:szCs w:val="28"/>
        </w:rPr>
      </w:pPr>
      <w:r>
        <w:rPr>
          <w:rFonts w:ascii="Bookman Old Style" w:hAnsi="Bookman Old Style" w:cs="Times New Roman"/>
          <w:sz w:val="28"/>
          <w:szCs w:val="28"/>
        </w:rPr>
        <w:t xml:space="preserve">2. (a) Ku mitwe egikuweereddwa, londako gumu oguwandiikeko emboozi ya bigambo 350-400. </w:t>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(Obubonero 30)</w:t>
      </w:r>
    </w:p>
    <w:p w:rsidR="00792A25" w:rsidRDefault="00792A25" w:rsidP="00792A25">
      <w:pPr>
        <w:rPr>
          <w:rFonts w:ascii="Bookman Old Style" w:hAnsi="Bookman Old Style" w:cs="Times New Roman"/>
          <w:sz w:val="28"/>
          <w:szCs w:val="28"/>
        </w:rPr>
      </w:pPr>
      <w:r>
        <w:rPr>
          <w:rFonts w:ascii="Bookman Old Style" w:hAnsi="Bookman Old Style" w:cs="Times New Roman"/>
          <w:sz w:val="28"/>
          <w:szCs w:val="28"/>
        </w:rPr>
        <w:t xml:space="preserve">(i) Okulunda kwa mugaso nnyo eri Omuganda. Ttaanya. </w:t>
      </w:r>
    </w:p>
    <w:p w:rsidR="00792A25" w:rsidRDefault="00792A25" w:rsidP="00792A25">
      <w:pPr>
        <w:rPr>
          <w:rFonts w:ascii="Bookman Old Style" w:hAnsi="Bookman Old Style" w:cs="Times New Roman"/>
          <w:sz w:val="28"/>
          <w:szCs w:val="28"/>
        </w:rPr>
      </w:pPr>
      <w:r>
        <w:rPr>
          <w:rFonts w:ascii="Bookman Old Style" w:hAnsi="Bookman Old Style" w:cs="Times New Roman"/>
          <w:sz w:val="28"/>
          <w:szCs w:val="28"/>
        </w:rPr>
        <w:t>(ii) Obupikipiki obusaabaza abantu ku nguudo busaana bubeewo. Kubaganya ebirowoozo.</w:t>
      </w:r>
    </w:p>
    <w:p w:rsidR="00792A25" w:rsidRDefault="00792A25" w:rsidP="00792A25">
      <w:pPr>
        <w:rPr>
          <w:rFonts w:ascii="Bookman Old Style" w:hAnsi="Bookman Old Style" w:cs="Times New Roman"/>
          <w:sz w:val="28"/>
          <w:szCs w:val="28"/>
        </w:rPr>
      </w:pPr>
      <w:r>
        <w:rPr>
          <w:rFonts w:ascii="Bookman Old Style" w:hAnsi="Bookman Old Style" w:cs="Times New Roman"/>
          <w:sz w:val="28"/>
          <w:szCs w:val="28"/>
        </w:rPr>
        <w:t>(iii) Embaga yaabwe yaggweera mu biwoobe.</w:t>
      </w:r>
    </w:p>
    <w:p w:rsidR="00792A25" w:rsidRDefault="00792A25" w:rsidP="00792A25">
      <w:pPr>
        <w:rPr>
          <w:rFonts w:ascii="Bookman Old Style" w:hAnsi="Bookman Old Style" w:cs="Times New Roman"/>
          <w:sz w:val="28"/>
          <w:szCs w:val="28"/>
        </w:rPr>
      </w:pPr>
      <w:r>
        <w:rPr>
          <w:rFonts w:ascii="Bookman Old Style" w:hAnsi="Bookman Old Style" w:cs="Times New Roman"/>
          <w:sz w:val="28"/>
          <w:szCs w:val="28"/>
        </w:rPr>
        <w:t>(iv) Obwato bufa magoba.</w:t>
      </w:r>
    </w:p>
    <w:p w:rsidR="00792A25" w:rsidRDefault="00792A25" w:rsidP="00792A25">
      <w:pPr>
        <w:rPr>
          <w:rFonts w:ascii="Bookman Old Style" w:hAnsi="Bookman Old Style" w:cs="Times New Roman"/>
          <w:b/>
          <w:sz w:val="28"/>
          <w:szCs w:val="28"/>
          <w:u w:val="single"/>
        </w:rPr>
      </w:pPr>
      <w:r>
        <w:rPr>
          <w:rFonts w:ascii="Bookman Old Style" w:hAnsi="Bookman Old Style" w:cs="Times New Roman"/>
          <w:b/>
          <w:sz w:val="28"/>
          <w:szCs w:val="28"/>
        </w:rPr>
        <w:t>Oba</w:t>
      </w:r>
    </w:p>
    <w:p w:rsidR="00792A25" w:rsidRDefault="00792A25" w:rsidP="00792A25">
      <w:pPr>
        <w:spacing w:after="0"/>
        <w:ind w:left="720" w:hanging="720"/>
        <w:rPr>
          <w:rFonts w:ascii="Bookman Old Style" w:hAnsi="Bookman Old Style" w:cs="Times New Roman"/>
          <w:sz w:val="28"/>
          <w:szCs w:val="28"/>
        </w:rPr>
      </w:pPr>
      <w:r>
        <w:rPr>
          <w:rFonts w:ascii="Bookman Old Style" w:hAnsi="Bookman Old Style" w:cs="Times New Roman"/>
          <w:sz w:val="28"/>
          <w:szCs w:val="28"/>
        </w:rPr>
        <w:t>2</w:t>
      </w:r>
      <w:r>
        <w:rPr>
          <w:rFonts w:ascii="Bookman Old Style" w:hAnsi="Bookman Old Style" w:cs="Times New Roman"/>
          <w:sz w:val="28"/>
          <w:szCs w:val="28"/>
          <w:lang w:val="en-GB"/>
        </w:rPr>
        <w:t>.</w:t>
      </w:r>
      <w:r>
        <w:rPr>
          <w:rFonts w:ascii="Bookman Old Style" w:hAnsi="Bookman Old Style" w:cs="Times New Roman"/>
          <w:sz w:val="28"/>
          <w:szCs w:val="28"/>
        </w:rPr>
        <w:tab/>
        <w:t xml:space="preserve">(b) Ku mitwe egikuweereddwa, londako ebiri buli gumu oguwandiikeko emboozi nga </w:t>
      </w:r>
    </w:p>
    <w:p w:rsidR="00792A25" w:rsidRDefault="00792A25" w:rsidP="00792A25">
      <w:pPr>
        <w:spacing w:after="0"/>
        <w:ind w:left="720" w:hanging="720"/>
        <w:rPr>
          <w:rFonts w:ascii="Bookman Old Style" w:hAnsi="Bookman Old Style" w:cs="Times New Roman"/>
          <w:sz w:val="28"/>
          <w:szCs w:val="28"/>
        </w:rPr>
      </w:pPr>
      <w:r>
        <w:rPr>
          <w:rFonts w:ascii="Bookman Old Style" w:hAnsi="Bookman Old Style" w:cs="Times New Roman"/>
          <w:sz w:val="28"/>
          <w:szCs w:val="28"/>
        </w:rPr>
        <w:tab/>
      </w:r>
      <w:r>
        <w:rPr>
          <w:rFonts w:ascii="Bookman Old Style" w:hAnsi="Bookman Old Style" w:cs="Times New Roman"/>
          <w:sz w:val="28"/>
          <w:szCs w:val="28"/>
        </w:rPr>
        <w:tab/>
        <w:t xml:space="preserve">bw’olagiddwa. </w:t>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(Buli mutwe gwa bubonero 15)</w:t>
      </w:r>
    </w:p>
    <w:p w:rsidR="00792A25" w:rsidRDefault="00792A25" w:rsidP="00792A25">
      <w:pPr>
        <w:spacing w:after="0"/>
        <w:rPr>
          <w:rFonts w:ascii="Bookman Old Style" w:hAnsi="Bookman Old Style" w:cs="Times New Roman"/>
          <w:sz w:val="28"/>
          <w:szCs w:val="28"/>
        </w:rPr>
      </w:pPr>
    </w:p>
    <w:p w:rsidR="00792A25" w:rsidRDefault="00792A25" w:rsidP="00792A25">
      <w:pPr>
        <w:pStyle w:val="ListParagraph"/>
        <w:numPr>
          <w:ilvl w:val="0"/>
          <w:numId w:val="32"/>
        </w:numPr>
        <w:rPr>
          <w:rFonts w:ascii="Bookman Old Style" w:hAnsi="Bookman Old Style" w:cs="Times New Roman"/>
          <w:sz w:val="28"/>
          <w:szCs w:val="28"/>
        </w:rPr>
      </w:pPr>
      <w:r>
        <w:rPr>
          <w:rFonts w:ascii="Bookman Old Style" w:hAnsi="Bookman Old Style" w:cs="Times New Roman"/>
          <w:sz w:val="28"/>
          <w:szCs w:val="28"/>
        </w:rPr>
        <w:t>Wandiika omuko mu mawulire ku mutwe ogugamba nti, “Abazadde mubuulirire ku baana bammwe.”</w:t>
      </w:r>
      <w:r>
        <w:rPr>
          <w:rFonts w:ascii="Bookman Old Style" w:hAnsi="Bookman Old Style" w:cs="Times New Roman"/>
          <w:sz w:val="28"/>
          <w:szCs w:val="28"/>
        </w:rPr>
        <w:tab/>
        <w:t>(Kozesa ebigambo 200)</w:t>
      </w:r>
    </w:p>
    <w:p w:rsidR="00792A25" w:rsidRDefault="00792A25" w:rsidP="00792A25">
      <w:pPr>
        <w:pStyle w:val="ListParagraph"/>
        <w:spacing w:after="0"/>
        <w:ind w:left="2160"/>
        <w:rPr>
          <w:rFonts w:ascii="Bookman Old Style" w:hAnsi="Bookman Old Style" w:cs="Times New Roman"/>
          <w:sz w:val="28"/>
          <w:szCs w:val="28"/>
        </w:rPr>
      </w:pPr>
    </w:p>
    <w:p w:rsidR="00792A25" w:rsidRDefault="00792A25" w:rsidP="00792A25">
      <w:pPr>
        <w:pStyle w:val="ListParagraph"/>
        <w:numPr>
          <w:ilvl w:val="0"/>
          <w:numId w:val="32"/>
        </w:numPr>
        <w:rPr>
          <w:rFonts w:ascii="Bookman Old Style" w:hAnsi="Bookman Old Style" w:cs="Times New Roman"/>
          <w:sz w:val="28"/>
          <w:szCs w:val="28"/>
        </w:rPr>
      </w:pPr>
      <w:r>
        <w:rPr>
          <w:rFonts w:ascii="Bookman Old Style" w:hAnsi="Bookman Old Style" w:cs="Times New Roman"/>
          <w:sz w:val="28"/>
          <w:szCs w:val="28"/>
        </w:rPr>
        <w:t>Wandiika alipoota eraga ebyavudde mu kunoonyereza ku bizibu ebiva ku kuba n’amakolero amangi mu kibuga.    (Kozesa ebigambo 200)</w:t>
      </w:r>
    </w:p>
    <w:p w:rsidR="00792A25" w:rsidRDefault="00792A25" w:rsidP="00792A25">
      <w:pPr>
        <w:pStyle w:val="ListParagraph"/>
        <w:rPr>
          <w:rFonts w:ascii="Bookman Old Style" w:hAnsi="Bookman Old Style" w:cs="Times New Roman"/>
          <w:sz w:val="28"/>
          <w:szCs w:val="28"/>
        </w:rPr>
      </w:pPr>
    </w:p>
    <w:p w:rsidR="00792A25" w:rsidRDefault="00792A25" w:rsidP="00792A25">
      <w:pPr>
        <w:pStyle w:val="ListParagraph"/>
        <w:numPr>
          <w:ilvl w:val="0"/>
          <w:numId w:val="32"/>
        </w:numPr>
        <w:rPr>
          <w:rFonts w:ascii="Bookman Old Style" w:hAnsi="Bookman Old Style" w:cs="Times New Roman"/>
          <w:sz w:val="28"/>
          <w:szCs w:val="28"/>
        </w:rPr>
      </w:pPr>
      <w:r>
        <w:rPr>
          <w:rFonts w:ascii="Bookman Old Style" w:hAnsi="Bookman Old Style" w:cs="Times New Roman"/>
          <w:sz w:val="28"/>
          <w:szCs w:val="28"/>
        </w:rPr>
        <w:t xml:space="preserve">Wandiikira mukamaawo ebbaluwa ng’omutegeeza ensonga ezikuwalirizza okulekulira omulimu gwo.   </w:t>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t>(Kozesa ebigambo 150)</w:t>
      </w:r>
    </w:p>
    <w:p w:rsidR="00792A25" w:rsidRDefault="00792A25" w:rsidP="00792A25">
      <w:pPr>
        <w:pStyle w:val="ListParagraph"/>
        <w:rPr>
          <w:rFonts w:ascii="Bookman Old Style" w:hAnsi="Bookman Old Style" w:cs="Times New Roman"/>
          <w:sz w:val="28"/>
          <w:szCs w:val="28"/>
        </w:rPr>
      </w:pPr>
    </w:p>
    <w:p w:rsidR="00792A25" w:rsidRDefault="00792A25" w:rsidP="00792A25">
      <w:pPr>
        <w:pStyle w:val="ListParagraph"/>
        <w:numPr>
          <w:ilvl w:val="0"/>
          <w:numId w:val="32"/>
        </w:numPr>
        <w:rPr>
          <w:rFonts w:ascii="Bookman Old Style" w:hAnsi="Bookman Old Style" w:cs="Times New Roman"/>
          <w:sz w:val="28"/>
          <w:szCs w:val="28"/>
        </w:rPr>
      </w:pPr>
      <w:r>
        <w:rPr>
          <w:rFonts w:ascii="Bookman Old Style" w:hAnsi="Bookman Old Style" w:cs="Times New Roman"/>
          <w:sz w:val="28"/>
          <w:szCs w:val="28"/>
        </w:rPr>
        <w:t>Yogerako eri abawagizi b’ekibiina kyo ekyobufuzi ng’obategeeza obusobozi bwo ng’omuntu era ng’oyagala bakusembe weesimbewo ng’omubaka ku kaadi y’ekibiina kyammwe.  (Kozesa ebigambo 200)</w:t>
      </w:r>
    </w:p>
    <w:p w:rsidR="00792A25" w:rsidRDefault="00792A25" w:rsidP="00792A25">
      <w:pPr>
        <w:spacing w:after="0"/>
        <w:jc w:val="center"/>
        <w:rPr>
          <w:rFonts w:ascii="Bookman Old Style" w:hAnsi="Bookman Old Style" w:cs="Times New Roman"/>
          <w:b/>
          <w:sz w:val="28"/>
          <w:szCs w:val="28"/>
        </w:rPr>
      </w:pPr>
      <w:r>
        <w:rPr>
          <w:rFonts w:ascii="Bookman Old Style" w:hAnsi="Bookman Old Style" w:cs="Times New Roman"/>
          <w:b/>
          <w:sz w:val="28"/>
          <w:szCs w:val="28"/>
        </w:rPr>
        <w:lastRenderedPageBreak/>
        <w:t>EKITUNDU C</w:t>
      </w:r>
    </w:p>
    <w:p w:rsidR="00792A25" w:rsidRDefault="00792A25" w:rsidP="00792A25">
      <w:pPr>
        <w:spacing w:after="0"/>
        <w:ind w:left="720" w:hanging="720"/>
        <w:rPr>
          <w:rFonts w:ascii="Bookman Old Style" w:hAnsi="Bookman Old Style" w:cs="Times New Roman"/>
          <w:sz w:val="28"/>
          <w:szCs w:val="28"/>
        </w:rPr>
      </w:pPr>
      <w:r>
        <w:rPr>
          <w:rFonts w:ascii="Bookman Old Style" w:hAnsi="Bookman Old Style" w:cs="Times New Roman"/>
          <w:sz w:val="28"/>
          <w:szCs w:val="28"/>
        </w:rPr>
        <w:t>3.</w:t>
      </w:r>
      <w:r>
        <w:rPr>
          <w:rFonts w:ascii="Bookman Old Style" w:hAnsi="Bookman Old Style" w:cs="Times New Roman"/>
          <w:sz w:val="28"/>
          <w:szCs w:val="28"/>
        </w:rPr>
        <w:tab/>
        <w:t xml:space="preserve">Soma ekitundu kino n’oluvannyuma oddemu ebibuuzo ku nkomerero yaakyo.  </w:t>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b/>
          <w:sz w:val="28"/>
          <w:szCs w:val="28"/>
        </w:rPr>
        <w:t>(Obubonero 20)</w:t>
      </w:r>
    </w:p>
    <w:p w:rsidR="00792A25" w:rsidRDefault="00792A25" w:rsidP="00792A25">
      <w:pPr>
        <w:spacing w:after="0"/>
        <w:ind w:left="720" w:hanging="720"/>
        <w:rPr>
          <w:rFonts w:ascii="Bookman Old Style" w:hAnsi="Bookman Old Style" w:cs="Times New Roman"/>
          <w:sz w:val="28"/>
          <w:szCs w:val="28"/>
        </w:rPr>
      </w:pPr>
      <w:r>
        <w:rPr>
          <w:rFonts w:ascii="Bookman Old Style" w:hAnsi="Bookman Old Style" w:cs="Times New Roman"/>
          <w:sz w:val="28"/>
          <w:szCs w:val="28"/>
        </w:rPr>
        <w:tab/>
      </w:r>
      <w:r>
        <w:rPr>
          <w:rFonts w:ascii="Bookman Old Style" w:hAnsi="Bookman Old Style" w:cs="Times New Roman"/>
          <w:sz w:val="28"/>
          <w:szCs w:val="28"/>
        </w:rPr>
        <w:tab/>
        <w:t>Kintu ye Kabaka wa Buganda omuberyeberye. Abaganda olw’okumanya nti Kintu ye yasooka okugatta awamu Ebika by’Abaganda byonna n’okugabira Abataka ebifo, kye bava bamuyita kitaawe w’Abaganda bonna era bamulinako n’olugero olugamba nti, “Abaana ba kintu tebaggweerawo ddala.” Ekivvuunulwa nti Abaganda tebafa kuggweerawo ddala.</w:t>
      </w:r>
    </w:p>
    <w:p w:rsidR="00792A25" w:rsidRDefault="00792A25" w:rsidP="00792A25">
      <w:pPr>
        <w:spacing w:after="0"/>
        <w:ind w:left="720" w:hanging="720"/>
        <w:rPr>
          <w:rFonts w:ascii="Bookman Old Style" w:hAnsi="Bookman Old Style" w:cs="Times New Roman"/>
          <w:sz w:val="28"/>
          <w:szCs w:val="28"/>
        </w:rPr>
      </w:pPr>
      <w:r>
        <w:rPr>
          <w:rFonts w:ascii="Bookman Old Style" w:hAnsi="Bookman Old Style" w:cs="Times New Roman"/>
          <w:sz w:val="28"/>
          <w:szCs w:val="28"/>
        </w:rPr>
        <w:tab/>
      </w:r>
      <w:r>
        <w:rPr>
          <w:rFonts w:ascii="Bookman Old Style" w:hAnsi="Bookman Old Style" w:cs="Times New Roman"/>
          <w:sz w:val="28"/>
          <w:szCs w:val="28"/>
        </w:rPr>
        <w:tab/>
        <w:t>Mu njogera eyo Abaganda tebagenderera kutegeeza nti bonna baava mu Kabaka Kintu wabula, olw’ebirungi bye yabakolera baalaba nga basaana okumuyita kitaabwe.</w:t>
      </w:r>
    </w:p>
    <w:p w:rsidR="00792A25" w:rsidRDefault="00792A25" w:rsidP="00792A25">
      <w:pPr>
        <w:spacing w:after="0"/>
        <w:ind w:left="720" w:hanging="720"/>
        <w:rPr>
          <w:rFonts w:ascii="Bookman Old Style" w:hAnsi="Bookman Old Style" w:cs="Times New Roman"/>
          <w:sz w:val="28"/>
          <w:szCs w:val="28"/>
        </w:rPr>
      </w:pPr>
      <w:r>
        <w:rPr>
          <w:rFonts w:ascii="Bookman Old Style" w:hAnsi="Bookman Old Style" w:cs="Times New Roman"/>
          <w:sz w:val="28"/>
          <w:szCs w:val="28"/>
        </w:rPr>
        <w:tab/>
      </w:r>
      <w:r>
        <w:rPr>
          <w:rFonts w:ascii="Bookman Old Style" w:hAnsi="Bookman Old Style" w:cs="Times New Roman"/>
          <w:sz w:val="28"/>
          <w:szCs w:val="28"/>
        </w:rPr>
        <w:tab/>
        <w:t>Ccwa  Nabakka ye mwana wa Kintu asinga okumanyika. CCwa bwe yamala okusikira kitaawe n’akuba olubiri lwe e Bbigo mu Busiro ate eyo gye yava n’agenda e Gganda era mu Busiro. Ccwa Nabakka yazaala omwana omu nga ye mulangira Kalemeera. Kalemeera bwe yakula ne bamubuulira nti jjajjaawe Kintu yabula bubuzi n’atya. Kalemeera yatandika okukuumanga kitaawe n’okumugobereranga buli we yagendanga okutuusa Kabaka lwe yatamwa omwana we.</w:t>
      </w:r>
    </w:p>
    <w:p w:rsidR="00792A25" w:rsidRDefault="00792A25" w:rsidP="00792A25">
      <w:pPr>
        <w:spacing w:after="0"/>
        <w:ind w:left="720" w:hanging="720"/>
        <w:rPr>
          <w:rFonts w:ascii="Bookman Old Style" w:hAnsi="Bookman Old Style" w:cs="Times New Roman"/>
          <w:sz w:val="28"/>
          <w:szCs w:val="28"/>
        </w:rPr>
      </w:pPr>
      <w:r>
        <w:rPr>
          <w:rFonts w:ascii="Bookman Old Style" w:hAnsi="Bookman Old Style" w:cs="Times New Roman"/>
          <w:sz w:val="28"/>
          <w:szCs w:val="28"/>
        </w:rPr>
        <w:tab/>
      </w:r>
      <w:r>
        <w:rPr>
          <w:rFonts w:ascii="Bookman Old Style" w:hAnsi="Bookman Old Style" w:cs="Times New Roman"/>
          <w:sz w:val="28"/>
          <w:szCs w:val="28"/>
        </w:rPr>
        <w:tab/>
        <w:t>Kabaka yeekoba ne Katikkiro we Walusimbi ne bawaayiriza omulangira Kalemeera omusango omunene basobole okumuwaŋŋangusiza e Bunyoro ewa kitaawe Kabaka Winyi. Era bwe gwali. Omusango gwe baalumika Kalemeera gwali gwa kusobya ku muka Walusimbi Katikkiro.</w:t>
      </w:r>
    </w:p>
    <w:p w:rsidR="00792A25" w:rsidRDefault="00792A25" w:rsidP="00792A25">
      <w:pPr>
        <w:spacing w:after="0"/>
        <w:ind w:left="720" w:hanging="720"/>
        <w:rPr>
          <w:rFonts w:ascii="Bookman Old Style" w:hAnsi="Bookman Old Style" w:cs="Times New Roman"/>
          <w:sz w:val="28"/>
          <w:szCs w:val="28"/>
        </w:rPr>
      </w:pPr>
      <w:r>
        <w:rPr>
          <w:rFonts w:ascii="Bookman Old Style" w:hAnsi="Bookman Old Style" w:cs="Times New Roman"/>
          <w:sz w:val="28"/>
          <w:szCs w:val="28"/>
        </w:rPr>
        <w:tab/>
      </w:r>
      <w:r>
        <w:rPr>
          <w:rFonts w:ascii="Bookman Old Style" w:hAnsi="Bookman Old Style" w:cs="Times New Roman"/>
          <w:sz w:val="28"/>
          <w:szCs w:val="28"/>
        </w:rPr>
        <w:tab/>
        <w:t>Kalemeera bwe yatuuka mu lubiri lwa Kabaka Winyi olwali e Kibulala mu Ssingo ne bamusuza mu nju ya  muka Kabaka Winyi ayitibwa Wannyana. Kalemeera teyalwa n’afunisa Wannyana olubuto. Kalemeera bamuwa amagezi adde e Buganda nga Kabaka Winyi tannamanya byali biguddewo, wabula yali akomawo n’afiira mu kkubo.</w:t>
      </w:r>
    </w:p>
    <w:p w:rsidR="00792A25" w:rsidRDefault="00792A25" w:rsidP="00792A25">
      <w:pPr>
        <w:spacing w:after="0"/>
        <w:ind w:left="720" w:hanging="720"/>
        <w:rPr>
          <w:rFonts w:ascii="Bookman Old Style" w:hAnsi="Bookman Old Style" w:cs="Times New Roman"/>
          <w:sz w:val="28"/>
          <w:szCs w:val="28"/>
        </w:rPr>
      </w:pPr>
      <w:r>
        <w:rPr>
          <w:rFonts w:ascii="Bookman Old Style" w:hAnsi="Bookman Old Style" w:cs="Times New Roman"/>
          <w:sz w:val="28"/>
          <w:szCs w:val="28"/>
        </w:rPr>
        <w:tab/>
      </w:r>
      <w:r>
        <w:rPr>
          <w:rFonts w:ascii="Bookman Old Style" w:hAnsi="Bookman Old Style" w:cs="Times New Roman"/>
          <w:sz w:val="28"/>
          <w:szCs w:val="28"/>
        </w:rPr>
        <w:tab/>
        <w:t xml:space="preserve">Lumu Kabaka CCwa Nabakka yali agenda e Bbigo abantu ne bamulimba nti, “Tuwulidde nti kitaawo Kintu </w:t>
      </w:r>
      <w:r>
        <w:rPr>
          <w:rFonts w:ascii="Bookman Old Style" w:hAnsi="Bookman Old Style" w:cs="Times New Roman"/>
          <w:sz w:val="28"/>
          <w:szCs w:val="28"/>
        </w:rPr>
        <w:lastRenderedPageBreak/>
        <w:t>akomawo ku Bwakakabaka bwe.” Ccwa Nabakka olwawulira ebyo nadduka ng’agamba nti, “kitange n’abantu abalala bagenda kumpita Ssikirabalamu.” Awo kwe kubula n’abulwako effiire.</w:t>
      </w:r>
    </w:p>
    <w:p w:rsidR="00792A25" w:rsidRDefault="00792A25" w:rsidP="00792A25">
      <w:pPr>
        <w:ind w:left="720" w:hanging="720"/>
        <w:rPr>
          <w:rFonts w:ascii="Bookman Old Style" w:hAnsi="Bookman Old Style" w:cs="Times New Roman"/>
          <w:sz w:val="28"/>
          <w:szCs w:val="28"/>
        </w:rPr>
      </w:pPr>
      <w:r>
        <w:rPr>
          <w:rFonts w:ascii="Bookman Old Style" w:hAnsi="Bookman Old Style" w:cs="Times New Roman"/>
          <w:sz w:val="28"/>
          <w:szCs w:val="28"/>
        </w:rPr>
        <w:tab/>
      </w:r>
      <w:r>
        <w:rPr>
          <w:rFonts w:ascii="Bookman Old Style" w:hAnsi="Bookman Old Style" w:cs="Times New Roman"/>
          <w:sz w:val="28"/>
          <w:szCs w:val="28"/>
        </w:rPr>
        <w:tab/>
        <w:t>Olwo obuganda ne bulonda Walusimbi akuume Namulondo kubanga tewaali mulangira gwe bandibuwadde. Obuganda bwe  bwatamwa Walusimbi ne bussaako Ssebwana owoolugave. Ssebwana yali akyali mu ntebe y’obwakabaka, Abataka ne bawulira nti omulangira, Kalemeera gwe yazaala ne Wannyana muka Winyi, yakula. Abataka ne bakola olukwe nga Ssebwana tamanyi ne bayita omulangira oyo ajje asikire entebe ya bajjajjaabe era alye Obuganda. Omulangira oyo ye Kimera.</w:t>
      </w:r>
    </w:p>
    <w:p w:rsidR="00792A25" w:rsidRDefault="00792A25" w:rsidP="00792A25">
      <w:pPr>
        <w:ind w:left="720" w:hanging="720"/>
        <w:rPr>
          <w:rFonts w:ascii="Bookman Old Style" w:hAnsi="Bookman Old Style" w:cs="Times New Roman"/>
          <w:i/>
          <w:sz w:val="28"/>
          <w:szCs w:val="28"/>
        </w:rPr>
      </w:pPr>
      <w:r>
        <w:rPr>
          <w:rFonts w:ascii="Bookman Old Style" w:hAnsi="Bookman Old Style" w:cs="Times New Roman"/>
          <w:i/>
          <w:sz w:val="28"/>
          <w:szCs w:val="28"/>
        </w:rPr>
        <w:tab/>
      </w:r>
      <w:r>
        <w:rPr>
          <w:rFonts w:ascii="Bookman Old Style" w:hAnsi="Bookman Old Style" w:cs="Times New Roman"/>
          <w:i/>
          <w:sz w:val="28"/>
          <w:szCs w:val="28"/>
        </w:rPr>
        <w:tab/>
        <w:t>(Kisimbuddwa mu Amannya Amaganda n’Ennono zaago aka M.B. Nsimbi)</w:t>
      </w:r>
    </w:p>
    <w:p w:rsidR="00792A25" w:rsidRDefault="00792A25" w:rsidP="00792A25">
      <w:pPr>
        <w:spacing w:after="0"/>
        <w:ind w:left="720" w:hanging="720"/>
        <w:rPr>
          <w:rFonts w:ascii="Bookman Old Style" w:hAnsi="Bookman Old Style" w:cs="Times New Roman"/>
          <w:b/>
          <w:sz w:val="28"/>
          <w:szCs w:val="28"/>
        </w:rPr>
      </w:pPr>
      <w:r>
        <w:rPr>
          <w:rFonts w:ascii="Bookman Old Style" w:hAnsi="Bookman Old Style" w:cs="Times New Roman"/>
          <w:b/>
          <w:sz w:val="28"/>
          <w:szCs w:val="28"/>
        </w:rPr>
        <w:tab/>
      </w:r>
    </w:p>
    <w:p w:rsidR="00792A25" w:rsidRDefault="00792A25" w:rsidP="00792A25">
      <w:pPr>
        <w:spacing w:after="0"/>
        <w:ind w:left="720" w:hanging="720"/>
        <w:rPr>
          <w:rFonts w:ascii="Bookman Old Style" w:hAnsi="Bookman Old Style" w:cs="Times New Roman"/>
          <w:b/>
          <w:sz w:val="28"/>
          <w:szCs w:val="28"/>
          <w:u w:val="single"/>
        </w:rPr>
      </w:pPr>
      <w:r>
        <w:rPr>
          <w:rFonts w:ascii="Bookman Old Style" w:hAnsi="Bookman Old Style" w:cs="Times New Roman"/>
          <w:b/>
          <w:sz w:val="28"/>
          <w:szCs w:val="28"/>
          <w:u w:val="single"/>
        </w:rPr>
        <w:t>Ebibuuzo:</w:t>
      </w:r>
    </w:p>
    <w:p w:rsidR="00792A25" w:rsidRDefault="00792A25" w:rsidP="00792A25">
      <w:pPr>
        <w:pStyle w:val="ListParagraph"/>
        <w:numPr>
          <w:ilvl w:val="0"/>
          <w:numId w:val="33"/>
        </w:numPr>
        <w:spacing w:after="0"/>
        <w:rPr>
          <w:rFonts w:ascii="Bookman Old Style" w:hAnsi="Bookman Old Style" w:cs="Times New Roman"/>
          <w:b/>
          <w:sz w:val="28"/>
          <w:szCs w:val="28"/>
        </w:rPr>
      </w:pPr>
      <w:r>
        <w:rPr>
          <w:rFonts w:ascii="Bookman Old Style" w:hAnsi="Bookman Old Style" w:cs="Times New Roman"/>
          <w:sz w:val="28"/>
          <w:szCs w:val="28"/>
        </w:rPr>
        <w:t>Lwaki Abaganda, Kabaka Kintu bamuyita kitaabwe?</w:t>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w:t>
      </w:r>
      <w:r>
        <w:rPr>
          <w:rFonts w:ascii="Bookman Old Style" w:hAnsi="Bookman Old Style" w:cs="Times New Roman"/>
          <w:b/>
          <w:sz w:val="28"/>
          <w:szCs w:val="28"/>
        </w:rPr>
        <w:t>Obubonero 4)</w:t>
      </w:r>
    </w:p>
    <w:p w:rsidR="00792A25" w:rsidRDefault="00792A25" w:rsidP="00792A25">
      <w:pPr>
        <w:pStyle w:val="ListParagraph"/>
        <w:numPr>
          <w:ilvl w:val="0"/>
          <w:numId w:val="33"/>
        </w:numPr>
        <w:spacing w:after="0"/>
        <w:rPr>
          <w:rFonts w:ascii="Bookman Old Style" w:hAnsi="Bookman Old Style" w:cs="Times New Roman"/>
          <w:sz w:val="28"/>
          <w:szCs w:val="28"/>
        </w:rPr>
      </w:pPr>
      <w:r>
        <w:rPr>
          <w:rFonts w:ascii="Bookman Old Style" w:hAnsi="Bookman Old Style" w:cs="Times New Roman"/>
          <w:sz w:val="28"/>
          <w:szCs w:val="28"/>
        </w:rPr>
        <w:t>Abaganda baagenderera ki mu lugero, “Abaana ba Kintu tebaggweerawo ddala.”?</w:t>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b/>
          <w:sz w:val="28"/>
          <w:szCs w:val="28"/>
        </w:rPr>
        <w:t>(Obubonero 4)</w:t>
      </w:r>
    </w:p>
    <w:p w:rsidR="00792A25" w:rsidRDefault="00792A25" w:rsidP="00792A25">
      <w:pPr>
        <w:pStyle w:val="ListParagraph"/>
        <w:numPr>
          <w:ilvl w:val="0"/>
          <w:numId w:val="33"/>
        </w:numPr>
        <w:rPr>
          <w:rFonts w:ascii="Bookman Old Style" w:hAnsi="Bookman Old Style" w:cs="Times New Roman"/>
          <w:b/>
          <w:sz w:val="28"/>
          <w:szCs w:val="28"/>
        </w:rPr>
      </w:pPr>
      <w:r>
        <w:rPr>
          <w:rFonts w:ascii="Bookman Old Style" w:hAnsi="Bookman Old Style" w:cs="Times New Roman"/>
          <w:sz w:val="28"/>
          <w:szCs w:val="28"/>
        </w:rPr>
        <w:t>Nnyonnyola ensonga nnya (4) eziragiddwa mu kitundu kino nga ziraga nti abantu bazibu, tebeesigwa ate tebasiima.</w:t>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b/>
          <w:sz w:val="28"/>
          <w:szCs w:val="28"/>
        </w:rPr>
        <w:t>(Obubonero 8)</w:t>
      </w:r>
    </w:p>
    <w:p w:rsidR="00792A25" w:rsidRDefault="00792A25" w:rsidP="00792A25">
      <w:pPr>
        <w:pStyle w:val="ListParagraph"/>
        <w:spacing w:after="0"/>
        <w:ind w:left="1080"/>
        <w:rPr>
          <w:rFonts w:ascii="Bookman Old Style" w:hAnsi="Bookman Old Style" w:cs="Times New Roman"/>
          <w:b/>
          <w:sz w:val="28"/>
          <w:szCs w:val="28"/>
        </w:rPr>
      </w:pPr>
    </w:p>
    <w:p w:rsidR="00792A25" w:rsidRDefault="00792A25" w:rsidP="00792A25">
      <w:pPr>
        <w:pStyle w:val="ListParagraph"/>
        <w:numPr>
          <w:ilvl w:val="0"/>
          <w:numId w:val="33"/>
        </w:numPr>
        <w:rPr>
          <w:rFonts w:ascii="Bookman Old Style" w:hAnsi="Bookman Old Style" w:cs="Times New Roman"/>
          <w:b/>
          <w:sz w:val="28"/>
          <w:szCs w:val="28"/>
        </w:rPr>
      </w:pPr>
      <w:r>
        <w:rPr>
          <w:rFonts w:ascii="Bookman Old Style" w:hAnsi="Bookman Old Style" w:cs="Times New Roman"/>
          <w:sz w:val="28"/>
          <w:szCs w:val="28"/>
        </w:rPr>
        <w:t>Nnyonnyola amakulu g’ebigambo bino wammanga nga bwe byeyam</w:t>
      </w:r>
      <w:r>
        <w:rPr>
          <w:rFonts w:ascii="Bookman Old Style" w:hAnsi="Bookman Old Style" w:cs="Times New Roman"/>
          <w:sz w:val="28"/>
          <w:szCs w:val="28"/>
        </w:rPr>
        <w:t>bisiddwa mu kitundu ky’osomye.</w:t>
      </w:r>
      <w:r>
        <w:rPr>
          <w:rFonts w:ascii="Bookman Old Style" w:hAnsi="Bookman Old Style" w:cs="Times New Roman"/>
          <w:sz w:val="28"/>
          <w:szCs w:val="28"/>
        </w:rPr>
        <w:tab/>
      </w:r>
      <w:r>
        <w:rPr>
          <w:rFonts w:ascii="Bookman Old Style" w:hAnsi="Bookman Old Style" w:cs="Times New Roman"/>
          <w:sz w:val="28"/>
          <w:szCs w:val="28"/>
        </w:rPr>
        <w:t>(</w:t>
      </w:r>
      <w:r>
        <w:rPr>
          <w:rFonts w:ascii="Bookman Old Style" w:hAnsi="Bookman Old Style" w:cs="Times New Roman"/>
          <w:b/>
          <w:sz w:val="28"/>
          <w:szCs w:val="28"/>
        </w:rPr>
        <w:t>Obubonero 4)</w:t>
      </w:r>
    </w:p>
    <w:p w:rsidR="00792A25" w:rsidRDefault="00792A25" w:rsidP="00792A25">
      <w:pPr>
        <w:pStyle w:val="ListParagraph"/>
        <w:numPr>
          <w:ilvl w:val="0"/>
          <w:numId w:val="34"/>
        </w:numPr>
        <w:rPr>
          <w:rFonts w:ascii="Bookman Old Style" w:hAnsi="Bookman Old Style" w:cs="Times New Roman"/>
          <w:sz w:val="28"/>
          <w:szCs w:val="28"/>
        </w:rPr>
      </w:pPr>
      <w:r>
        <w:rPr>
          <w:rFonts w:ascii="Bookman Old Style" w:hAnsi="Bookman Old Style" w:cs="Times New Roman"/>
          <w:sz w:val="28"/>
          <w:szCs w:val="28"/>
        </w:rPr>
        <w:t>yeekoba.</w:t>
      </w:r>
    </w:p>
    <w:p w:rsidR="00792A25" w:rsidRDefault="00792A25" w:rsidP="00792A25">
      <w:pPr>
        <w:pStyle w:val="ListParagraph"/>
        <w:numPr>
          <w:ilvl w:val="0"/>
          <w:numId w:val="34"/>
        </w:numPr>
        <w:rPr>
          <w:rFonts w:ascii="Bookman Old Style" w:hAnsi="Bookman Old Style" w:cs="Times New Roman"/>
          <w:sz w:val="28"/>
          <w:szCs w:val="28"/>
        </w:rPr>
      </w:pPr>
      <w:r>
        <w:rPr>
          <w:rFonts w:ascii="Bookman Old Style" w:hAnsi="Bookman Old Style" w:cs="Times New Roman"/>
          <w:sz w:val="28"/>
          <w:szCs w:val="28"/>
        </w:rPr>
        <w:t>baalumika.</w:t>
      </w:r>
    </w:p>
    <w:p w:rsidR="00792A25" w:rsidRDefault="00792A25" w:rsidP="00792A25">
      <w:pPr>
        <w:pStyle w:val="ListParagraph"/>
        <w:numPr>
          <w:ilvl w:val="0"/>
          <w:numId w:val="34"/>
        </w:numPr>
        <w:rPr>
          <w:rFonts w:ascii="Bookman Old Style" w:hAnsi="Bookman Old Style" w:cs="Times New Roman"/>
          <w:sz w:val="28"/>
          <w:szCs w:val="28"/>
        </w:rPr>
      </w:pPr>
      <w:r>
        <w:rPr>
          <w:rFonts w:ascii="Bookman Old Style" w:hAnsi="Bookman Old Style" w:cs="Times New Roman"/>
          <w:sz w:val="28"/>
          <w:szCs w:val="28"/>
        </w:rPr>
        <w:t>ssikirabalamu</w:t>
      </w:r>
    </w:p>
    <w:p w:rsidR="00792A25" w:rsidRDefault="00792A25" w:rsidP="00792A25">
      <w:pPr>
        <w:pStyle w:val="ListParagraph"/>
        <w:numPr>
          <w:ilvl w:val="0"/>
          <w:numId w:val="34"/>
        </w:numPr>
        <w:spacing w:after="0"/>
        <w:rPr>
          <w:rFonts w:ascii="Bookman Old Style" w:hAnsi="Bookman Old Style" w:cs="Times New Roman"/>
          <w:sz w:val="28"/>
          <w:szCs w:val="28"/>
        </w:rPr>
      </w:pPr>
      <w:r>
        <w:rPr>
          <w:rFonts w:ascii="Bookman Old Style" w:hAnsi="Bookman Old Style" w:cs="Times New Roman"/>
          <w:sz w:val="28"/>
          <w:szCs w:val="28"/>
        </w:rPr>
        <w:t>n’abulwako effiire.</w:t>
      </w:r>
    </w:p>
    <w:p w:rsidR="00792A25" w:rsidRDefault="00792A25" w:rsidP="00792A25">
      <w:pPr>
        <w:spacing w:after="0"/>
        <w:ind w:left="720"/>
        <w:rPr>
          <w:rFonts w:ascii="Bookman Old Style" w:hAnsi="Bookman Old Style" w:cs="Times New Roman"/>
          <w:sz w:val="28"/>
          <w:szCs w:val="28"/>
        </w:rPr>
      </w:pPr>
    </w:p>
    <w:p w:rsidR="00792A25" w:rsidRDefault="00792A25" w:rsidP="00792A25">
      <w:pPr>
        <w:spacing w:after="0"/>
        <w:jc w:val="center"/>
        <w:rPr>
          <w:rFonts w:ascii="Bookman Old Style" w:hAnsi="Bookman Old Style" w:cs="Times New Roman"/>
          <w:b/>
          <w:sz w:val="28"/>
          <w:szCs w:val="28"/>
        </w:rPr>
      </w:pPr>
    </w:p>
    <w:p w:rsidR="00792A25" w:rsidRDefault="00792A25" w:rsidP="00792A25">
      <w:pPr>
        <w:spacing w:after="0"/>
        <w:jc w:val="center"/>
        <w:rPr>
          <w:rFonts w:ascii="Bookman Old Style" w:hAnsi="Bookman Old Style" w:cs="Times New Roman"/>
          <w:b/>
          <w:sz w:val="28"/>
          <w:szCs w:val="28"/>
        </w:rPr>
      </w:pPr>
      <w:r>
        <w:rPr>
          <w:rFonts w:ascii="Bookman Old Style" w:hAnsi="Bookman Old Style" w:cs="Times New Roman"/>
          <w:b/>
          <w:sz w:val="28"/>
          <w:szCs w:val="28"/>
        </w:rPr>
        <w:lastRenderedPageBreak/>
        <w:t>EKITUNDU D</w:t>
      </w:r>
    </w:p>
    <w:p w:rsidR="00792A25" w:rsidRDefault="00792A25" w:rsidP="00792A25">
      <w:pPr>
        <w:spacing w:after="0"/>
        <w:rPr>
          <w:rFonts w:ascii="Bookman Old Style" w:hAnsi="Bookman Old Style" w:cs="Times New Roman"/>
          <w:b/>
          <w:sz w:val="28"/>
          <w:szCs w:val="28"/>
        </w:rPr>
      </w:pPr>
      <w:r>
        <w:rPr>
          <w:rFonts w:ascii="Bookman Old Style" w:hAnsi="Bookman Old Style" w:cs="Times New Roman"/>
          <w:sz w:val="28"/>
          <w:szCs w:val="28"/>
        </w:rPr>
        <w:t>4.</w:t>
      </w:r>
      <w:r>
        <w:rPr>
          <w:rFonts w:ascii="Bookman Old Style" w:hAnsi="Bookman Old Style" w:cs="Times New Roman"/>
          <w:sz w:val="28"/>
          <w:szCs w:val="28"/>
        </w:rPr>
        <w:tab/>
        <w:t>Funza eki</w:t>
      </w:r>
      <w:r>
        <w:rPr>
          <w:rFonts w:ascii="Bookman Old Style" w:hAnsi="Bookman Old Style" w:cs="Times New Roman"/>
          <w:sz w:val="28"/>
          <w:szCs w:val="28"/>
        </w:rPr>
        <w:t xml:space="preserve">tundu kino mu bigambo nga 100. </w:t>
      </w:r>
      <w:bookmarkStart w:id="0" w:name="_GoBack"/>
      <w:bookmarkEnd w:id="0"/>
      <w:r>
        <w:rPr>
          <w:rFonts w:ascii="Bookman Old Style" w:hAnsi="Bookman Old Style" w:cs="Times New Roman"/>
          <w:b/>
          <w:sz w:val="28"/>
          <w:szCs w:val="28"/>
        </w:rPr>
        <w:t>(Obubonero 20)</w:t>
      </w:r>
    </w:p>
    <w:p w:rsidR="00792A25" w:rsidRDefault="00792A25" w:rsidP="00792A25">
      <w:pPr>
        <w:spacing w:after="0"/>
        <w:rPr>
          <w:rFonts w:ascii="Bookman Old Style" w:hAnsi="Bookman Old Style" w:cs="Times New Roman"/>
          <w:sz w:val="28"/>
          <w:szCs w:val="28"/>
        </w:rPr>
      </w:pPr>
      <w:r>
        <w:rPr>
          <w:rFonts w:ascii="Bookman Old Style" w:hAnsi="Bookman Old Style" w:cs="Times New Roman"/>
          <w:sz w:val="28"/>
          <w:szCs w:val="28"/>
        </w:rPr>
        <w:t>Gano nga mawano! Bugwenyufu, oba ensi kukyuka! Naye bw’eba ng’ekyuka nga sirabanga njuba bw’eva bugwanjuba kudda buvanjuba! Naye ate ensi bw’eba esazeewo kukyuka eba nga kalimi ka ssaawa, mukadde!</w:t>
      </w:r>
    </w:p>
    <w:p w:rsidR="00792A25" w:rsidRDefault="00792A25" w:rsidP="00792A25">
      <w:pPr>
        <w:spacing w:after="0"/>
        <w:rPr>
          <w:rFonts w:ascii="Bookman Old Style" w:hAnsi="Bookman Old Style" w:cs="Times New Roman"/>
          <w:sz w:val="28"/>
          <w:szCs w:val="28"/>
        </w:rPr>
      </w:pPr>
      <w:r>
        <w:rPr>
          <w:rFonts w:ascii="Bookman Old Style" w:hAnsi="Bookman Old Style" w:cs="Times New Roman"/>
          <w:sz w:val="28"/>
          <w:szCs w:val="28"/>
        </w:rPr>
        <w:tab/>
        <w:t>Tonnenya kwewuunaganya ntyo anti byendaba mu nsi bye binzija enviiri ku mutwe sig we gwekiwalaata, ee! Ne nsigaza lubengo lwereere. Munnange ekinnyeenyesa omutwe ng’embuzi etenda enkuba ye mukyala eyafumba ne muwala we yennyinin mu ddya erimu, towakana mwana wange!</w:t>
      </w:r>
    </w:p>
    <w:p w:rsidR="00792A25" w:rsidRDefault="00792A25" w:rsidP="00792A25">
      <w:pPr>
        <w:spacing w:after="0"/>
        <w:rPr>
          <w:rFonts w:ascii="Bookman Old Style" w:hAnsi="Bookman Old Style" w:cs="Times New Roman"/>
          <w:sz w:val="28"/>
          <w:szCs w:val="28"/>
        </w:rPr>
      </w:pPr>
      <w:r>
        <w:rPr>
          <w:rFonts w:ascii="Bookman Old Style" w:hAnsi="Bookman Old Style" w:cs="Times New Roman"/>
          <w:sz w:val="28"/>
          <w:szCs w:val="28"/>
        </w:rPr>
        <w:tab/>
        <w:t>Mukyala Nabuuso gwenjogerako yali afumbye mu malya agawerera ddala asatu naye nga tazaalayo mwana okuggyako mu ddya eryasooka gye yazaalira omwana omuwala kyokka yali tannaba na kuva ku mabeere eryo n’aliddukamu. Omwana ono yakula nga tamanyidde ddala nnyina kyokka nga bamumanyi bagamba nti “Agaasaaka ge gattula”</w:t>
      </w:r>
    </w:p>
    <w:p w:rsidR="00792A25" w:rsidRDefault="00792A25" w:rsidP="00792A25">
      <w:pPr>
        <w:spacing w:after="0"/>
        <w:rPr>
          <w:rFonts w:ascii="Bookman Old Style" w:hAnsi="Bookman Old Style" w:cs="Times New Roman"/>
          <w:sz w:val="28"/>
          <w:szCs w:val="28"/>
        </w:rPr>
      </w:pPr>
      <w:r>
        <w:rPr>
          <w:rFonts w:ascii="Bookman Old Style" w:hAnsi="Bookman Old Style" w:cs="Times New Roman"/>
          <w:sz w:val="28"/>
          <w:szCs w:val="28"/>
        </w:rPr>
        <w:tab/>
        <w:t>Mwana muwala yali simulungi nga mulwadde anti n’omuyise obuyise nga bw’amukubako eky’omulubaale amalusu amiramuganda.</w:t>
      </w:r>
    </w:p>
    <w:p w:rsidR="00792A25" w:rsidRDefault="00792A25" w:rsidP="00792A25">
      <w:pPr>
        <w:spacing w:after="0"/>
        <w:rPr>
          <w:rFonts w:ascii="Bookman Old Style" w:hAnsi="Bookman Old Style" w:cs="Times New Roman"/>
          <w:sz w:val="28"/>
          <w:szCs w:val="28"/>
        </w:rPr>
      </w:pPr>
      <w:r>
        <w:rPr>
          <w:rFonts w:ascii="Bookman Old Style" w:hAnsi="Bookman Old Style" w:cs="Times New Roman"/>
          <w:sz w:val="28"/>
          <w:szCs w:val="28"/>
        </w:rPr>
        <w:tab/>
        <w:t>Eddya mwana muwala mweyafumbira ne nnyina, Nnabuuso yajjamu atandise okukulirira anti yali aweza egy’obukulu 42 ate ng’omuwala alina 22, kale nno omukwano bwegwanyinnyittira, Nnabuuso we yakatemera bba nga bweyali tafunanga ku ssanyu lya mwana kyokka nga era bw’omutunuulira bw’oti engeri gye yali anyirira ng’ekinya ng’olowooza wa myaka 25. Engeri gye gwali gubasaza mu kabu enswa nnene, Nabuuso yasaba bba amuwe omukisa anoonyeeyo omukozi w’awaka, era Nnabuuso kyezira kumukkiriza n’agenda akima muwalawe kyokka n’amugaanira ddala okumuyita maama.</w:t>
      </w:r>
    </w:p>
    <w:p w:rsidR="00792A25" w:rsidRDefault="00792A25" w:rsidP="00792A25">
      <w:pPr>
        <w:spacing w:after="0"/>
        <w:rPr>
          <w:rFonts w:ascii="Bookman Old Style" w:hAnsi="Bookman Old Style" w:cs="Times New Roman"/>
          <w:sz w:val="28"/>
          <w:szCs w:val="28"/>
        </w:rPr>
      </w:pPr>
      <w:r>
        <w:rPr>
          <w:rFonts w:ascii="Bookman Old Style" w:hAnsi="Bookman Old Style" w:cs="Times New Roman"/>
          <w:sz w:val="28"/>
          <w:szCs w:val="28"/>
        </w:rPr>
        <w:tab/>
        <w:t xml:space="preserve">Omuwala ng’atandise okugundiira mu maka, nnyina Nnabuuso yatandika okukola emirimu mu ngeri ya gadibengalye nga n’oluusi yeesuulirayo gwa Nnaggamba. Omwami yamussa kasiiso emmese kessa omukukumi n’eky’avaamu kwe kutandika </w:t>
      </w:r>
      <w:r>
        <w:rPr>
          <w:rFonts w:ascii="Bookman Old Style" w:hAnsi="Bookman Old Style" w:cs="Times New Roman"/>
          <w:sz w:val="28"/>
          <w:szCs w:val="28"/>
        </w:rPr>
        <w:lastRenderedPageBreak/>
        <w:t>okussa ebiriowoozo ku mukozi eyamwejagira nga n’akirako Nnamutale omunyageko ente.</w:t>
      </w:r>
    </w:p>
    <w:p w:rsidR="00792A25" w:rsidRDefault="00792A25" w:rsidP="00792A25">
      <w:pPr>
        <w:spacing w:after="0"/>
        <w:rPr>
          <w:rFonts w:ascii="Bookman Old Style" w:hAnsi="Bookman Old Style" w:cs="Times New Roman"/>
          <w:sz w:val="28"/>
          <w:szCs w:val="28"/>
        </w:rPr>
      </w:pPr>
      <w:r>
        <w:rPr>
          <w:rFonts w:ascii="Bookman Old Style" w:hAnsi="Bookman Old Style" w:cs="Times New Roman"/>
          <w:sz w:val="28"/>
          <w:szCs w:val="28"/>
        </w:rPr>
        <w:tab/>
        <w:t>Omuganda agamba nti, “Ekikwanguyira naawe okyanguyira ekikajjo olya kibisi,” mwattu lwatuukirira anti kyezira mwami ku saagira kumuwala yali nga aseereza erigenda emugga era ekyava mu kyo kwekutandika okwesaza ng’ow’akagatto akamu era nga nnyina ne bw’amutuma omulimu amutunula mu mutw/amukongooza bigere.</w:t>
      </w:r>
    </w:p>
    <w:p w:rsidR="00792A25" w:rsidRDefault="00792A25" w:rsidP="00792A25">
      <w:pPr>
        <w:spacing w:after="0"/>
        <w:rPr>
          <w:rFonts w:ascii="Bookman Old Style" w:hAnsi="Bookman Old Style" w:cs="Times New Roman"/>
          <w:sz w:val="28"/>
          <w:szCs w:val="28"/>
        </w:rPr>
      </w:pPr>
      <w:r>
        <w:rPr>
          <w:rFonts w:ascii="Bookman Old Style" w:hAnsi="Bookman Old Style" w:cs="Times New Roman"/>
          <w:sz w:val="28"/>
          <w:szCs w:val="28"/>
        </w:rPr>
        <w:tab/>
        <w:t>Obudde we bwaddira ku bunnaabwo ye Nnabuuso okutandika okusuubula e Dubai, oluusi ng’amala n’omwezi nga takomangawo. Kino kyayamba bba okwongera ebirungo by’omukwano eri muwalajjana, y’ate bali awo tamutisse erya mugema! Nnabuuso byamusanga ku kisaawe e Ntebe nga  muwalawe bweyezza edda eddya, anti n’abuuka enswa! Mukazi wattu agenda okutuuka eka nga eyali muwala we yakajjala dda.</w:t>
      </w:r>
    </w:p>
    <w:p w:rsidR="00792A25" w:rsidRDefault="00792A25" w:rsidP="00792A25">
      <w:pPr>
        <w:spacing w:after="0"/>
        <w:rPr>
          <w:rFonts w:ascii="Bookman Old Style" w:hAnsi="Bookman Old Style" w:cs="Times New Roman"/>
          <w:sz w:val="28"/>
          <w:szCs w:val="28"/>
        </w:rPr>
      </w:pPr>
      <w:r>
        <w:rPr>
          <w:rFonts w:ascii="Bookman Old Style" w:hAnsi="Bookman Old Style" w:cs="Times New Roman"/>
          <w:sz w:val="28"/>
          <w:szCs w:val="28"/>
        </w:rPr>
        <w:tab/>
        <w:t>Yasalawo atuuze bba abitebye naye ekyandibadde okumuddamu yamugamba ku bibiri alondeko kimu okunoba n’abawa ekyanya oba ikuguma n’afumba ne muggyawe. Bw’oba ggwe okola ki?</w:t>
      </w:r>
    </w:p>
    <w:p w:rsidR="00792A25" w:rsidRPr="00815F32" w:rsidRDefault="00792A25" w:rsidP="0053284F">
      <w:pPr>
        <w:jc w:val="center"/>
        <w:rPr>
          <w:rFonts w:ascii="Times New Roman" w:hAnsi="Times New Roman" w:cs="Times New Roman"/>
          <w:b/>
          <w:sz w:val="24"/>
          <w:szCs w:val="24"/>
        </w:rPr>
      </w:pPr>
    </w:p>
    <w:sectPr w:rsidR="00792A25" w:rsidRPr="00815F32" w:rsidSect="00161A78">
      <w:headerReference w:type="default" r:id="rId8"/>
      <w:footerReference w:type="default" r:id="rId9"/>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EC0" w:rsidRDefault="002A2EC0" w:rsidP="008E07E8">
      <w:pPr>
        <w:spacing w:after="0" w:line="240" w:lineRule="auto"/>
      </w:pPr>
      <w:r>
        <w:separator/>
      </w:r>
    </w:p>
  </w:endnote>
  <w:endnote w:type="continuationSeparator" w:id="0">
    <w:p w:rsidR="002A2EC0" w:rsidRDefault="002A2EC0" w:rsidP="008E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7E8" w:rsidRPr="00815F32" w:rsidRDefault="00815F32" w:rsidP="00815F32">
    <w:pPr>
      <w:pStyle w:val="Footer"/>
      <w:pBdr>
        <w:top w:val="single" w:sz="4" w:space="1" w:color="auto"/>
        <w:bottom w:val="single" w:sz="4" w:space="1" w:color="auto"/>
      </w:pBdr>
      <w:jc w:val="center"/>
      <w:rPr>
        <w:rFonts w:ascii="Times New Roman" w:hAnsi="Times New Roman" w:cs="Times New Roman"/>
        <w:b/>
        <w:i/>
        <w:sz w:val="20"/>
      </w:rPr>
    </w:pPr>
    <w:r>
      <w:rPr>
        <w:rFonts w:ascii="Times New Roman" w:hAnsi="Times New Roman" w:cs="Times New Roman"/>
        <w:b/>
        <w:i/>
        <w:sz w:val="20"/>
      </w:rPr>
      <w:t xml:space="preserve">                                            </w:t>
    </w:r>
    <w:r w:rsidRPr="00815F32">
      <w:rPr>
        <w:rFonts w:ascii="Times New Roman" w:hAnsi="Times New Roman" w:cs="Times New Roman"/>
        <w:b/>
        <w:i/>
        <w:sz w:val="20"/>
      </w:rPr>
      <w:t>@20</w:t>
    </w:r>
    <w:r w:rsidR="00382013">
      <w:rPr>
        <w:rFonts w:ascii="Times New Roman" w:hAnsi="Times New Roman" w:cs="Times New Roman"/>
        <w:b/>
        <w:i/>
        <w:sz w:val="20"/>
      </w:rPr>
      <w:t>20</w:t>
    </w:r>
    <w:r w:rsidRPr="00815F32">
      <w:rPr>
        <w:rFonts w:ascii="Times New Roman" w:hAnsi="Times New Roman" w:cs="Times New Roman"/>
        <w:b/>
        <w:i/>
        <w:sz w:val="20"/>
      </w:rPr>
      <w:t xml:space="preserve"> Jinja Joint Examinations Board </w:t>
    </w:r>
    <w:r>
      <w:rPr>
        <w:rFonts w:ascii="Times New Roman" w:hAnsi="Times New Roman" w:cs="Times New Roman"/>
        <w:b/>
        <w:i/>
        <w:sz w:val="20"/>
      </w:rPr>
      <w:t xml:space="preserve">                                             </w:t>
    </w:r>
    <w:r w:rsidR="00951A24">
      <w:rPr>
        <w:rFonts w:ascii="Times New Roman" w:hAnsi="Times New Roman" w:cs="Times New Roman"/>
        <w:b/>
        <w:i/>
        <w:sz w:val="20"/>
      </w:rPr>
      <w:t>Bikkula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EC0" w:rsidRDefault="002A2EC0" w:rsidP="008E07E8">
      <w:pPr>
        <w:spacing w:after="0" w:line="240" w:lineRule="auto"/>
      </w:pPr>
      <w:r>
        <w:separator/>
      </w:r>
    </w:p>
  </w:footnote>
  <w:footnote w:type="continuationSeparator" w:id="0">
    <w:p w:rsidR="002A2EC0" w:rsidRDefault="002A2EC0" w:rsidP="008E0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6590"/>
      <w:docPartObj>
        <w:docPartGallery w:val="Page Numbers (Top of Page)"/>
        <w:docPartUnique/>
      </w:docPartObj>
    </w:sdtPr>
    <w:sdtEndPr/>
    <w:sdtContent>
      <w:p w:rsidR="00161A78" w:rsidRDefault="002A2EC0">
        <w:pPr>
          <w:pStyle w:val="Header"/>
          <w:jc w:val="center"/>
        </w:pPr>
        <w:r>
          <w:fldChar w:fldCharType="begin"/>
        </w:r>
        <w:r>
          <w:instrText xml:space="preserve"> PAGE   \* MERGEFORMAT </w:instrText>
        </w:r>
        <w:r>
          <w:fldChar w:fldCharType="separate"/>
        </w:r>
        <w:r w:rsidR="00792A25">
          <w:rPr>
            <w:noProof/>
          </w:rPr>
          <w:t>7</w:t>
        </w:r>
        <w:r>
          <w:rPr>
            <w:noProof/>
          </w:rPr>
          <w:fldChar w:fldCharType="end"/>
        </w:r>
      </w:p>
    </w:sdtContent>
  </w:sdt>
  <w:p w:rsidR="00161A78" w:rsidRDefault="00161A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low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0000002"/>
    <w:multiLevelType w:val="multilevel"/>
    <w:tmpl w:val="0000000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0000005"/>
    <w:multiLevelType w:val="multilevel"/>
    <w:tmpl w:val="00000005"/>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03B43001"/>
    <w:multiLevelType w:val="hybridMultilevel"/>
    <w:tmpl w:val="8F48402C"/>
    <w:lvl w:ilvl="0" w:tplc="A8647B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2656A"/>
    <w:multiLevelType w:val="hybridMultilevel"/>
    <w:tmpl w:val="CB086F88"/>
    <w:lvl w:ilvl="0" w:tplc="04090005">
      <w:start w:val="1"/>
      <w:numFmt w:val="bullet"/>
      <w:lvlText w:val=""/>
      <w:lvlJc w:val="left"/>
      <w:pPr>
        <w:ind w:left="7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0AA8110F"/>
    <w:multiLevelType w:val="hybridMultilevel"/>
    <w:tmpl w:val="41E43672"/>
    <w:lvl w:ilvl="0" w:tplc="076889BA">
      <w:start w:val="1"/>
      <w:numFmt w:val="lowerRoman"/>
      <w:lvlText w:val="(%1)"/>
      <w:lvlJc w:val="left"/>
      <w:pPr>
        <w:ind w:left="1440" w:hanging="720"/>
      </w:pPr>
      <w:rPr>
        <w:rFonts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02555"/>
    <w:multiLevelType w:val="hybridMultilevel"/>
    <w:tmpl w:val="0D523FE6"/>
    <w:lvl w:ilvl="0" w:tplc="715EBCEA">
      <w:start w:val="1"/>
      <w:numFmt w:val="low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19A6B91"/>
    <w:multiLevelType w:val="hybridMultilevel"/>
    <w:tmpl w:val="AC34C9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685915"/>
    <w:multiLevelType w:val="hybridMultilevel"/>
    <w:tmpl w:val="EEBC20E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4454453"/>
    <w:multiLevelType w:val="hybridMultilevel"/>
    <w:tmpl w:val="B61E2C58"/>
    <w:lvl w:ilvl="0" w:tplc="3794B198">
      <w:start w:val="1"/>
      <w:numFmt w:val="bullet"/>
      <w:lvlText w:val="-"/>
      <w:lvlJc w:val="left"/>
      <w:pPr>
        <w:ind w:left="1640" w:hanging="360"/>
      </w:pPr>
      <w:rPr>
        <w:rFonts w:ascii="Calibri" w:eastAsiaTheme="minorHAnsi" w:hAnsi="Calibri"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50646A7"/>
    <w:multiLevelType w:val="hybridMultilevel"/>
    <w:tmpl w:val="57DE489E"/>
    <w:lvl w:ilvl="0" w:tplc="8D9E4986">
      <w:start w:val="1"/>
      <w:numFmt w:val="lowerRoman"/>
      <w:lvlText w:val="%1."/>
      <w:lvlJc w:val="left"/>
      <w:pPr>
        <w:ind w:left="720" w:hanging="360"/>
      </w:pPr>
      <w:rPr>
        <w:rFonts w:ascii="Bookman Old Style" w:eastAsia="Times New Roman" w:hAnsi="Bookman Old Style"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CE0D01"/>
    <w:multiLevelType w:val="hybridMultilevel"/>
    <w:tmpl w:val="A2E4A5CA"/>
    <w:lvl w:ilvl="0" w:tplc="A02C5A56">
      <w:start w:val="1"/>
      <w:numFmt w:val="lowerLetter"/>
      <w:lvlText w:val="(%1)"/>
      <w:lvlJc w:val="left"/>
      <w:pPr>
        <w:ind w:left="720" w:hanging="360"/>
      </w:pPr>
      <w:rPr>
        <w:rFonts w:hint="default"/>
        <w:b w:val="0"/>
        <w:i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505555"/>
    <w:multiLevelType w:val="hybridMultilevel"/>
    <w:tmpl w:val="875669EA"/>
    <w:lvl w:ilvl="0" w:tplc="014641F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128286D"/>
    <w:multiLevelType w:val="hybridMultilevel"/>
    <w:tmpl w:val="749AB350"/>
    <w:lvl w:ilvl="0" w:tplc="C30678C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9641B4"/>
    <w:multiLevelType w:val="hybridMultilevel"/>
    <w:tmpl w:val="9A78871C"/>
    <w:lvl w:ilvl="0" w:tplc="0409001B">
      <w:start w:val="1"/>
      <w:numFmt w:val="lowerRoman"/>
      <w:lvlText w:val="%1."/>
      <w:lvlJc w:val="right"/>
      <w:pPr>
        <w:ind w:left="7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23215F1C"/>
    <w:multiLevelType w:val="hybridMultilevel"/>
    <w:tmpl w:val="0F7A021E"/>
    <w:lvl w:ilvl="0" w:tplc="319809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92584D"/>
    <w:multiLevelType w:val="hybridMultilevel"/>
    <w:tmpl w:val="785038AC"/>
    <w:lvl w:ilvl="0" w:tplc="0409000F">
      <w:start w:val="2"/>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2A983431"/>
    <w:multiLevelType w:val="hybridMultilevel"/>
    <w:tmpl w:val="CEE47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D3ADC"/>
    <w:multiLevelType w:val="hybridMultilevel"/>
    <w:tmpl w:val="B4E8D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0F79F0"/>
    <w:multiLevelType w:val="hybridMultilevel"/>
    <w:tmpl w:val="9852256A"/>
    <w:lvl w:ilvl="0" w:tplc="8D9E4986">
      <w:start w:val="1"/>
      <w:numFmt w:val="lowerRoman"/>
      <w:lvlText w:val="%1."/>
      <w:lvlJc w:val="left"/>
      <w:pPr>
        <w:ind w:left="720" w:hanging="360"/>
      </w:pPr>
      <w:rPr>
        <w:rFonts w:ascii="Bookman Old Style" w:eastAsia="Times New Roman" w:hAnsi="Bookman Old Style"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220C51"/>
    <w:multiLevelType w:val="hybridMultilevel"/>
    <w:tmpl w:val="890C213A"/>
    <w:lvl w:ilvl="0" w:tplc="0409000D">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3E6B3FC8"/>
    <w:multiLevelType w:val="hybridMultilevel"/>
    <w:tmpl w:val="491AE416"/>
    <w:lvl w:ilvl="0" w:tplc="A1A01C66">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F33563F"/>
    <w:multiLevelType w:val="hybridMultilevel"/>
    <w:tmpl w:val="58CE6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010B05"/>
    <w:multiLevelType w:val="hybridMultilevel"/>
    <w:tmpl w:val="D80006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6F3BE9"/>
    <w:multiLevelType w:val="hybridMultilevel"/>
    <w:tmpl w:val="A614ED36"/>
    <w:lvl w:ilvl="0" w:tplc="D8D86F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05D475E"/>
    <w:multiLevelType w:val="hybridMultilevel"/>
    <w:tmpl w:val="EB9E8D26"/>
    <w:lvl w:ilvl="0" w:tplc="5FD4E2CA">
      <w:start w:val="1"/>
      <w:numFmt w:val="lowerRoman"/>
      <w:lvlText w:val="(%1)"/>
      <w:lvlJc w:val="left"/>
      <w:pPr>
        <w:ind w:left="1440" w:hanging="720"/>
      </w:pPr>
      <w:rPr>
        <w:rFonts w:hint="default"/>
        <w:b w:val="0"/>
        <w:i w:val="0"/>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5560C0"/>
    <w:multiLevelType w:val="hybridMultilevel"/>
    <w:tmpl w:val="EC5C16CE"/>
    <w:lvl w:ilvl="0" w:tplc="8DA44E3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AD40D60"/>
    <w:multiLevelType w:val="hybridMultilevel"/>
    <w:tmpl w:val="A5F4E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30539"/>
    <w:multiLevelType w:val="hybridMultilevel"/>
    <w:tmpl w:val="046E4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E417F8C"/>
    <w:multiLevelType w:val="hybridMultilevel"/>
    <w:tmpl w:val="02A0FD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D4200E"/>
    <w:multiLevelType w:val="hybridMultilevel"/>
    <w:tmpl w:val="E11A5420"/>
    <w:lvl w:ilvl="0" w:tplc="A1A01C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9F45321"/>
    <w:multiLevelType w:val="hybridMultilevel"/>
    <w:tmpl w:val="CCD0C44C"/>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BD458A7"/>
    <w:multiLevelType w:val="hybridMultilevel"/>
    <w:tmpl w:val="BE044D20"/>
    <w:lvl w:ilvl="0" w:tplc="4AC4AD4E">
      <w:start w:val="1"/>
      <w:numFmt w:val="decimal"/>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657029"/>
    <w:multiLevelType w:val="hybridMultilevel"/>
    <w:tmpl w:val="2FA8A50A"/>
    <w:lvl w:ilvl="0" w:tplc="8D9E4986">
      <w:start w:val="1"/>
      <w:numFmt w:val="lowerRoman"/>
      <w:lvlText w:val="%1."/>
      <w:lvlJc w:val="left"/>
      <w:pPr>
        <w:ind w:left="720" w:hanging="360"/>
      </w:pPr>
      <w:rPr>
        <w:rFonts w:ascii="Bookman Old Style" w:eastAsia="Times New Roman" w:hAnsi="Bookman Old Style"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2"/>
  </w:num>
  <w:num w:numId="3">
    <w:abstractNumId w:val="13"/>
  </w:num>
  <w:num w:numId="4">
    <w:abstractNumId w:val="22"/>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24"/>
  </w:num>
  <w:num w:numId="14">
    <w:abstractNumId w:val="29"/>
  </w:num>
  <w:num w:numId="15">
    <w:abstractNumId w:val="26"/>
  </w:num>
  <w:num w:numId="16">
    <w:abstractNumId w:val="23"/>
  </w:num>
  <w:num w:numId="17">
    <w:abstractNumId w:val="32"/>
  </w:num>
  <w:num w:numId="18">
    <w:abstractNumId w:val="17"/>
  </w:num>
  <w:num w:numId="19">
    <w:abstractNumId w:val="30"/>
  </w:num>
  <w:num w:numId="20">
    <w:abstractNumId w:val="21"/>
  </w:num>
  <w:num w:numId="21">
    <w:abstractNumId w:val="11"/>
  </w:num>
  <w:num w:numId="22">
    <w:abstractNumId w:val="28"/>
  </w:num>
  <w:num w:numId="23">
    <w:abstractNumId w:val="3"/>
  </w:num>
  <w:num w:numId="24">
    <w:abstractNumId w:val="25"/>
  </w:num>
  <w:num w:numId="25">
    <w:abstractNumId w:val="15"/>
  </w:num>
  <w:num w:numId="26">
    <w:abstractNumId w:val="18"/>
  </w:num>
  <w:num w:numId="27">
    <w:abstractNumId w:val="5"/>
  </w:num>
  <w:num w:numId="28">
    <w:abstractNumId w:val="33"/>
  </w:num>
  <w:num w:numId="29">
    <w:abstractNumId w:val="19"/>
  </w:num>
  <w:num w:numId="30">
    <w:abstractNumId w:val="31"/>
  </w:num>
  <w:num w:numId="31">
    <w:abstractNumId w:val="10"/>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11D"/>
    <w:rsid w:val="00104408"/>
    <w:rsid w:val="00161A78"/>
    <w:rsid w:val="001864BC"/>
    <w:rsid w:val="00200620"/>
    <w:rsid w:val="00276F65"/>
    <w:rsid w:val="002A2EC0"/>
    <w:rsid w:val="002C2F8F"/>
    <w:rsid w:val="002E3689"/>
    <w:rsid w:val="0030344F"/>
    <w:rsid w:val="00310B62"/>
    <w:rsid w:val="00313C7F"/>
    <w:rsid w:val="00315E96"/>
    <w:rsid w:val="003524CF"/>
    <w:rsid w:val="00375665"/>
    <w:rsid w:val="00382013"/>
    <w:rsid w:val="003A000B"/>
    <w:rsid w:val="003A4F2C"/>
    <w:rsid w:val="003C3431"/>
    <w:rsid w:val="00461487"/>
    <w:rsid w:val="00486155"/>
    <w:rsid w:val="004B0342"/>
    <w:rsid w:val="00507C95"/>
    <w:rsid w:val="0053284F"/>
    <w:rsid w:val="006031B7"/>
    <w:rsid w:val="006A7C5C"/>
    <w:rsid w:val="006B1AED"/>
    <w:rsid w:val="006D2556"/>
    <w:rsid w:val="00792A25"/>
    <w:rsid w:val="00815F32"/>
    <w:rsid w:val="00842377"/>
    <w:rsid w:val="008E07E8"/>
    <w:rsid w:val="0094525B"/>
    <w:rsid w:val="00951A24"/>
    <w:rsid w:val="009B6229"/>
    <w:rsid w:val="009D4B72"/>
    <w:rsid w:val="009D5BC6"/>
    <w:rsid w:val="00A14CD7"/>
    <w:rsid w:val="00A70906"/>
    <w:rsid w:val="00B60145"/>
    <w:rsid w:val="00B80923"/>
    <w:rsid w:val="00C02FFC"/>
    <w:rsid w:val="00C47090"/>
    <w:rsid w:val="00C51BEB"/>
    <w:rsid w:val="00C5511D"/>
    <w:rsid w:val="00D24AF4"/>
    <w:rsid w:val="00DD024B"/>
    <w:rsid w:val="00DF1CF4"/>
    <w:rsid w:val="00E808C9"/>
    <w:rsid w:val="00EB387D"/>
    <w:rsid w:val="00FD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536C"/>
  <w15:docId w15:val="{500B25FB-6B9B-41DB-91E4-2C7351959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AED"/>
  </w:style>
  <w:style w:type="paragraph" w:styleId="Heading1">
    <w:name w:val="heading 1"/>
    <w:basedOn w:val="Normal"/>
    <w:next w:val="Normal"/>
    <w:link w:val="Heading1Char"/>
    <w:uiPriority w:val="9"/>
    <w:qFormat/>
    <w:rsid w:val="002C2F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923"/>
    <w:pPr>
      <w:ind w:left="720"/>
      <w:contextualSpacing/>
    </w:pPr>
  </w:style>
  <w:style w:type="paragraph" w:styleId="Header">
    <w:name w:val="header"/>
    <w:basedOn w:val="Normal"/>
    <w:link w:val="HeaderChar"/>
    <w:uiPriority w:val="99"/>
    <w:unhideWhenUsed/>
    <w:rsid w:val="008E0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7E8"/>
  </w:style>
  <w:style w:type="paragraph" w:styleId="Footer">
    <w:name w:val="footer"/>
    <w:basedOn w:val="Normal"/>
    <w:link w:val="FooterChar"/>
    <w:uiPriority w:val="99"/>
    <w:unhideWhenUsed/>
    <w:rsid w:val="008E0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7E8"/>
  </w:style>
  <w:style w:type="paragraph" w:styleId="BalloonText">
    <w:name w:val="Balloon Text"/>
    <w:basedOn w:val="Normal"/>
    <w:link w:val="BalloonTextChar"/>
    <w:uiPriority w:val="99"/>
    <w:semiHidden/>
    <w:unhideWhenUsed/>
    <w:rsid w:val="0081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F32"/>
    <w:rPr>
      <w:rFonts w:ascii="Tahoma" w:hAnsi="Tahoma" w:cs="Tahoma"/>
      <w:sz w:val="16"/>
      <w:szCs w:val="16"/>
    </w:rPr>
  </w:style>
  <w:style w:type="character" w:customStyle="1" w:styleId="Heading1Char">
    <w:name w:val="Heading 1 Char"/>
    <w:basedOn w:val="DefaultParagraphFont"/>
    <w:link w:val="Heading1"/>
    <w:uiPriority w:val="9"/>
    <w:rsid w:val="002C2F8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19797">
      <w:bodyDiv w:val="1"/>
      <w:marLeft w:val="0"/>
      <w:marRight w:val="0"/>
      <w:marTop w:val="0"/>
      <w:marBottom w:val="0"/>
      <w:divBdr>
        <w:top w:val="none" w:sz="0" w:space="0" w:color="auto"/>
        <w:left w:val="none" w:sz="0" w:space="0" w:color="auto"/>
        <w:bottom w:val="none" w:sz="0" w:space="0" w:color="auto"/>
        <w:right w:val="none" w:sz="0" w:space="0" w:color="auto"/>
      </w:divBdr>
    </w:div>
    <w:div w:id="200986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JJEB</cp:lastModifiedBy>
  <cp:revision>2</cp:revision>
  <cp:lastPrinted>2019-07-31T12:45:00Z</cp:lastPrinted>
  <dcterms:created xsi:type="dcterms:W3CDTF">2020-11-27T14:36:00Z</dcterms:created>
  <dcterms:modified xsi:type="dcterms:W3CDTF">2020-11-27T14:36:00Z</dcterms:modified>
</cp:coreProperties>
</file>