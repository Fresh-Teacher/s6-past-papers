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5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6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9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4" w:lineRule="auto" w:line="455"/>
        <w:ind w:left="2847" w:right="284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9"/>
        <w:ind w:left="780" w:right="772"/>
      </w:pP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94"/>
      </w:pP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06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110"/>
          <w:sz w:val="24"/>
          <w:szCs w:val="24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0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80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2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2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9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89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03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9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9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9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9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0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3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5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NumType w:start="1"/>
          <w:pgMar w:header="607" w:footer="1488" w:top="1080" w:bottom="280" w:left="1340" w:right="1340"/>
          <w:headerReference w:type="default" r:id="rId4"/>
          <w:footerReference w:type="default" r:id="rId5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820" w:right="79"/>
      </w:pP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2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7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68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02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4"/>
      </w:pPr>
      <w:r>
        <w:rPr>
          <w:rFonts w:cs="Times New Roman" w:hAnsi="Times New Roman" w:eastAsia="Times New Roman" w:ascii="Times New Roman"/>
          <w:spacing w:val="-42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475"/>
      </w:pP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2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  <w:sectPr>
          <w:pgMar w:header="607" w:footer="1488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404"/>
      </w:pPr>
      <w:r>
        <w:rPr>
          <w:rFonts w:cs="Times New Roman" w:hAnsi="Times New Roman" w:eastAsia="Times New Roman" w:ascii="Times New Roman"/>
          <w:spacing w:val="-42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46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22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33"/>
      </w:pP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2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4"/>
      </w:pP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488" w:top="1080" w:bottom="280" w:left="1340" w:right="132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45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4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6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6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6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7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1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4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29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41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503" w:header="607" w:top="1080" w:bottom="280" w:left="1340" w:right="1320"/>
          <w:footerReference w:type="default" r:id="rId6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2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2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1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lineRule="auto" w:line="280"/>
        <w:ind w:left="820" w:right="8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2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4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503" w:header="607" w:top="1080" w:bottom="280" w:left="1340" w:right="1340"/>
          <w:footerReference w:type="default" r:id="rId7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614"/>
      </w:pP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8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9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151"/>
      </w:pP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63"/>
      </w:pP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610" w:header="607" w:top="1080" w:bottom="280" w:left="1340" w:right="1340"/>
          <w:footerReference w:type="default" r:id="rId8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3279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120"/>
      </w:pP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6525"/>
      </w:pP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45"/>
          <w:w w:val="85"/>
          <w:sz w:val="24"/>
          <w:szCs w:val="24"/>
        </w:rPr>
        <w:t>…………………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8"/>
          <w:w w:val="11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44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  <w:sectPr>
          <w:pgMar w:header="607" w:footer="1610" w:top="1080" w:bottom="280" w:left="1340" w:right="1340"/>
          <w:pgSz w:w="12240" w:h="15840"/>
        </w:sectPr>
      </w:pPr>
      <w:r>
        <w:pict>
          <v:group style="position:absolute;margin-left:104.65pt;margin-top:-31.5086pt;width:78.468pt;height:54.5618pt;mso-position-horizontal-relative:page;mso-position-vertical-relative:paragraph;z-index:-3833" coordorigin="2093,-630" coordsize="1569,1091">
            <v:shape style="position:absolute;left:2182;top:-607;width:0;height:1006" coordorigin="2182,-607" coordsize="0,1006" path="m2182,399l2182,-607e" filled="f" stroked="t" strokeweight="0.75pt" strokecolor="#000000">
              <v:path arrowok="t"/>
            </v:shape>
            <v:shape style="position:absolute;left:2098;top:-625;width:168;height:171" coordorigin="2098,-625" coordsize="168,171" path="m2182,-625l2098,-454,2266,-454,2182,-625xe" filled="t" fillcolor="#000000" stroked="f">
              <v:path arrowok="t"/>
              <v:fill/>
            </v:shape>
            <v:shape style="position:absolute;left:2182;top:372;width:1457;height:0" coordorigin="2182,372" coordsize="1457,0" path="m2182,372l3639,372e" filled="f" stroked="t" strokeweight="0.75pt" strokecolor="#000000">
              <v:path arrowok="t"/>
            </v:shape>
            <v:shape style="position:absolute;left:3486;top:288;width:171;height:168" coordorigin="3486,288" coordsize="171,168" path="m3657,372l3486,456,3486,288,3657,372xe" filled="t" fillcolor="#000000" stroked="f">
              <v:path arrowok="t"/>
              <v:fill/>
            </v:shape>
            <v:shape style="position:absolute;left:2321;top:-556;width:860;height:838" coordorigin="2321,-556" coordsize="860,838" path="m2321,282l2363,278,2404,273,2446,268,2487,262,2527,254,2567,245,2606,234,2645,221,2682,205,2719,186,2755,164,2791,140,2827,112,2862,83,2896,51,2929,18,2960,-17,2989,-52,3017,-89,3041,-126,3063,-166,3083,-211,3101,-260,3117,-310,3131,-360,3144,-409,3155,-455,3160,-476,3165,-495,3169,-513,3174,-530,3177,-544,3181,-556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217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3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7"/>
      </w:pPr>
      <w:r>
        <w:pict>
          <v:group style="position:absolute;margin-left:118.8pt;margin-top:66.7469pt;width:0.0499pt;height:0.0499pt;mso-position-horizontal-relative:page;mso-position-vertical-relative:paragraph;z-index:-3828" coordorigin="2376,1335" coordsize="1,1">
            <v:shape style="position:absolute;left:2376;top:1335;width:1;height:1" coordorigin="2376,1335" coordsize="1,1" path="m2376,1335l2377,1336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172.25pt;margin-top:56.1469pt;width:0.05pt;height:0.05pt;mso-position-horizontal-relative:page;mso-position-vertical-relative:paragraph;z-index:-3827" coordorigin="3445,1123" coordsize="1,1">
            <v:shape style="position:absolute;left:3445;top:1123;width:1;height:1" coordorigin="3445,1123" coordsize="1,1" path="m3445,1123l3446,1124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104.6pt;margin-top:-34.6805pt;width:60.5246pt;height:72.293pt;mso-position-horizontal-relative:page;mso-position-vertical-relative:paragraph;z-index:-3832" coordorigin="2092,-694" coordsize="1210,1446">
            <v:shape style="position:absolute;left:2180;top:-670;width:1;height:1415" coordorigin="2180,-670" coordsize="1,1415" path="m2180,745l2181,-670e" filled="f" stroked="t" strokeweight="0.75pt" strokecolor="#000000">
              <v:path arrowok="t"/>
            </v:shape>
            <v:shape style="position:absolute;left:2097;top:-689;width:168;height:171" coordorigin="2097,-689" coordsize="168,171" path="m2181,-689l2097,-517,2265,-517,2181,-689xe" filled="t" fillcolor="#000000" stroked="f">
              <v:path arrowok="t"/>
              <v:fill/>
            </v:shape>
            <v:shape style="position:absolute;left:2208;top:-248;width:1087;height:1" coordorigin="2208,-248" coordsize="1087,1" path="m3295,-248l2208,-247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108.975pt;margin-top:34.025pt;width:87.543pt;height:8.9pt;mso-position-horizontal-relative:page;mso-position-vertical-relative:paragraph;z-index:-3831" coordorigin="2180,681" coordsize="1751,178">
            <v:shape style="position:absolute;left:2187;top:770;width:1720;height:0" coordorigin="2187,770" coordsize="1720,0" path="m2187,770l3907,770e" filled="f" stroked="t" strokeweight="0.75pt" strokecolor="#000000">
              <v:path arrowok="t"/>
            </v:shape>
            <v:shape style="position:absolute;left:3754;top:686;width:171;height:168" coordorigin="3754,686" coordsize="171,168" path="m3925,770l3754,854,3754,686,3925,770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80"/>
      </w:pPr>
      <w:r>
        <w:pict>
          <v:group style="position:absolute;margin-left:104.65pt;margin-top:-2.17107pt;width:117.118pt;height:78.3398pt;mso-position-horizontal-relative:page;mso-position-vertical-relative:paragraph;z-index:-3830" coordorigin="2093,-43" coordsize="2342,1567">
            <v:shape style="position:absolute;left:2181;top:-20;width:1;height:1468" coordorigin="2181,-20" coordsize="1,1468" path="m2181,1448l2182,-20e" filled="f" stroked="t" strokeweight="0.75pt" strokecolor="#000000">
              <v:path arrowok="t"/>
            </v:shape>
            <v:shape style="position:absolute;left:2098;top:-38;width:168;height:171" coordorigin="2098,-38" coordsize="168,171" path="m2182,-38l2098,133,2266,133,2182,-38xe" filled="t" fillcolor="#000000" stroked="f">
              <v:path arrowok="t"/>
              <v:fill/>
            </v:shape>
            <v:shape style="position:absolute;left:2182;top:1434;width:2230;height:0" coordorigin="2182,1434" coordsize="2230,0" path="m2182,1434l4412,1434e" filled="f" stroked="t" strokeweight="0.75pt" strokecolor="#000000">
              <v:path arrowok="t"/>
            </v:shape>
            <v:shape style="position:absolute;left:4259;top:1350;width:171;height:168" coordorigin="4259,1350" coordsize="171,168" path="m4430,1434l4259,1518,4259,1350,4430,143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5.5pt;margin-top:15.3969pt;width:57.5pt;height:52.15pt;mso-position-horizontal-relative:page;mso-position-vertical-relative:paragraph;z-index:-3829" coordorigin="2310,308" coordsize="1150,1043">
            <v:shape style="position:absolute;left:2310;top:308;width:1150;height:1043" coordorigin="2310,308" coordsize="1150,1043" path="m2310,1351l2327,1316,2344,1282,2361,1247,2380,1213,2399,1178,2419,1144,2440,1109,2463,1074,2487,1040,2517,1001,2542,968,2568,936,2595,903,2623,870,2653,838,2685,805,2721,771,2760,737,2803,703,2851,667,2910,627,2943,606,2977,585,3013,563,3050,541,3087,519,3125,497,3163,476,3200,455,3237,434,3272,414,3306,395,3339,377,3369,360,3396,345,3421,331,3442,318,3460,308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1"/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62"/>
      </w:pP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82"/>
      </w:pP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21"/>
      </w:pP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20"/>
      </w:pP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84"/>
        <w:sectPr>
          <w:pgMar w:footer="1425" w:header="607" w:top="1080" w:bottom="280" w:left="1340" w:right="1320"/>
          <w:foot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2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267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0"/>
      </w:pP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68"/>
      </w:pP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80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w w:val="10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6"/>
                <w:w w:val="115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6"/>
                <w:w w:val="12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1"/>
                <w:w w:val="12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0"/>
                <w:w w:val="12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5"/>
                <w:w w:val="12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7"/>
                <w:w w:val="12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3"/>
                <w:w w:val="12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15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1"/>
                <w:w w:val="11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1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8"/>
                <w:w w:val="11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 w:lineRule="auto" w:line="281"/>
              <w:ind w:left="103" w:right="527"/>
            </w:pPr>
            <w:r>
              <w:rPr>
                <w:rFonts w:cs="Times New Roman" w:hAnsi="Times New Roman" w:eastAsia="Times New Roman" w:ascii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9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1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9"/>
                <w:w w:val="11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4"/>
                <w:w w:val="105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 w:lineRule="auto" w:line="281"/>
              <w:ind w:left="103" w:right="175"/>
            </w:pP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62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footer="1596" w:header="607" w:top="1080" w:bottom="280" w:left="1220" w:right="1340"/>
          <w:footerReference w:type="default" r:id="rId1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04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93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93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20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1229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424" w:firstLine="120"/>
      </w:pP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7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99" w:right="478"/>
      </w:pP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22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2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pict>
          <v:group style="position:absolute;margin-left:112.15pt;margin-top:-108.237pt;width:268.768pt;height:214.494pt;mso-position-horizontal-relative:page;mso-position-vertical-relative:paragraph;z-index:-3826" coordorigin="2243,-2165" coordsize="5375,4290">
            <v:shape style="position:absolute;left:2332;top:-2141;width:0;height:3618" coordorigin="2332,-2141" coordsize="0,3618" path="m2332,1477l2332,-2141e" filled="f" stroked="t" strokeweight="0.75pt" strokecolor="#000000">
              <v:path arrowok="t"/>
            </v:shape>
            <v:shape style="position:absolute;left:2248;top:-2160;width:168;height:171" coordorigin="2248,-2160" coordsize="168,171" path="m2332,-2160l2248,-1988,2416,-1988,2332,-2160xe" filled="t" fillcolor="#000000" stroked="f">
              <v:path arrowok="t"/>
              <v:fill/>
            </v:shape>
            <v:shape style="position:absolute;left:2332;top:1436;width:5263;height:0" coordorigin="2332,1436" coordsize="5263,0" path="m2332,1436l7595,1436e" filled="f" stroked="t" strokeweight="0.75pt" strokecolor="#000000">
              <v:path arrowok="t"/>
            </v:shape>
            <v:shape style="position:absolute;left:7442;top:1352;width:171;height:168" coordorigin="7442,1352" coordsize="171,168" path="m7613,1436l7442,1520,7442,1352,7613,1436xe" filled="t" fillcolor="#000000" stroked="f">
              <v:path arrowok="t"/>
              <v:fill/>
            </v:shape>
            <v:shape style="position:absolute;left:2762;top:-1826;width:4041;height:2662" coordorigin="2762,-1826" coordsize="4041,2662" path="m2762,836l2807,788,2853,740,2899,689,2948,635,2998,577,3024,546,3051,513,3078,479,3107,442,3136,404,3167,364,3198,322,3230,277,3264,230,3299,180,3335,126,3372,66,3410,2,3449,-65,3488,-137,3529,-211,3570,-287,3612,-365,3655,-444,3699,-524,3744,-603,3789,-682,3836,-760,3883,-835,3931,-908,3979,-979,4029,-1045,4079,-1108,4129,-1165,4181,-1217,4234,-1266,4289,-1311,4346,-1355,4404,-1396,4464,-1436,4524,-1473,4586,-1508,4648,-1541,4711,-1572,4774,-1601,4838,-1628,4901,-1653,4963,-1677,5025,-1699,5086,-1719,5147,-1738,5206,-1755,5319,-1785,5426,-1808,5530,-1822,5633,-1826,5683,-1826,5783,-1819,5879,-1806,5971,-1789,6060,-1769,6144,-1746,6224,-1723,6298,-1700,6368,-1675,6434,-1642,6496,-1605,6554,-1565,6608,-1523,6657,-1482,6722,-1425,6741,-1408,6759,-1393,6775,-1379,6790,-1367,6803,-1357e" filled="f" stroked="t" strokeweight="0.75pt" strokecolor="#000000">
              <v:path arrowok="t"/>
            </v:shape>
            <v:shape style="position:absolute;left:4030;top:-1557;width:0;height:3034" coordorigin="4030,-1557" coordsize="0,3034" path="m4030,-1557l4030,1477e" filled="f" stroked="t" strokeweight="0.75pt" strokecolor="#000000">
              <v:path arrowok="t"/>
            </v:shape>
            <v:shape style="position:absolute;left:5771;top:-1814;width:118;height:3291" coordorigin="5771,-1814" coordsize="118,3291" path="m5771,-1814l5889,1477e" filled="f" stroked="t" strokeweight="0.75pt" strokecolor="#000000">
              <v:path arrowok="t"/>
            </v:shape>
            <v:shape style="position:absolute;left:2848;top:285;width:3899;height:1832" coordorigin="2848,285" coordsize="3899,1832" path="m2848,955l2869,928,2890,902,2911,875,2932,849,2952,823,2973,797,2995,771,3016,746,3037,721,3058,697,3080,673,3101,650,3123,628,3144,606,3188,565,3233,527,3278,493,3323,463,3367,435,3411,410,3455,388,3500,369,3547,353,3595,340,3647,331,3702,324,3761,321,3791,319,3819,316,3846,312,3872,307,3897,302,3923,297,3949,292,3976,288,4004,286,4034,285,4065,287,4136,297,4219,321,4318,362,4374,389,4436,422,4503,460,4578,507,4664,562,4758,627,4861,698,4969,776,5083,859,5201,946,5322,1036,5445,1128,5568,1221,5690,1315,5811,1407,5928,1496,6040,1583,6147,1665,6247,1742,6339,1813,6422,1876,6494,1931,6555,1976,6605,2013,6646,2043,6679,2067,6704,2086,6723,2100,6744,2115,6747,2118,6746,2117,6742,2114,6736,2109,6727,2103,6717,2095,6707,2088,6697,2080,6688,2073,6680,2068,6675,2063,6672,2061,6673,2062e" filled="f" stroked="t" strokeweight="0.75pt" strokecolor="#000000">
              <v:path arrowok="t"/>
            </v:shape>
            <v:shape style="position:absolute;left:2955;top:243;width:3181;height:798" coordorigin="2955,243" coordsize="3181,798" path="m2955,1041l2986,988,3017,936,3051,884,3086,833,3125,783,3168,734,3216,687,3269,642,3329,598,3396,557,3468,517,3544,476,3625,435,3711,396,3802,359,3900,326,4006,297,4119,273,4180,263,4242,255,4307,249,4374,245,4447,243,4526,244,4612,248,4704,253,4800,261,4900,270,5002,281,5106,293,5210,305,5314,319,5417,332,5518,346,5616,360,5710,373,5799,385,5882,397,5958,407,6026,416,6086,423,6136,428e" filled="f" stroked="t" strokeweight="0.75pt" strokecolor="#000000">
              <v:path arrowok="t"/>
            </v:shape>
            <v:shape style="position:absolute;left:6136;top:439;width:967;height:193" coordorigin="6136,439" coordsize="967,193" path="m6136,439l6169,441,6201,445,6251,454,6285,460,6325,468,6366,476,6397,483,6431,490,6469,498,6509,506,6552,515,6596,524,6642,534,6688,544,6734,553,6780,563,6826,573,6870,582,6913,591,6953,600,6990,608,7025,615,7055,622,7081,627,7103,632e" filled="f" stroked="t" strokeweight="0.75pt" strokecolor="#000000">
              <v:path arrowok="t"/>
            </v:shape>
            <v:shape style="position:absolute;left:6994;top:1434;width:601;height:1" coordorigin="6994,1434" coordsize="601,1" path="m6994,1434l7595,1435e" filled="f" stroked="t" strokeweight="0.75pt" strokecolor="#000000">
              <v:path arrowok="t"/>
            </v:shape>
            <v:shape style="position:absolute;left:7442;top:1351;width:171;height:168" coordorigin="7442,1351" coordsize="171,168" path="m7613,1435l7442,1519,7442,1351,7613,143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160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spacing w:val="6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  <w:sectPr>
          <w:pgNumType w:start="10"/>
          <w:pgMar w:header="607" w:footer="1596" w:top="1080" w:bottom="280" w:left="1220" w:right="134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144"/>
      </w:pP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19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18"/>
      </w:pP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3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3609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tLeast" w:line="520"/>
        <w:ind w:left="100" w:right="171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452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59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820"/>
      </w:pP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1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82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20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18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6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8"/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90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49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60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9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52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1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101"/>
      </w:pP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84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19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10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634" w:header="607" w:top="1080" w:bottom="280" w:left="1340" w:right="1340"/>
          <w:footerReference w:type="default" r:id="rId12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9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6"/>
          <w:w w:val="9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6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96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6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8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tLeast" w:line="520"/>
        <w:ind w:left="100" w:right="950"/>
      </w:pP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00" w:right="6220"/>
      </w:pP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7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2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7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634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8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5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4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6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6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2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3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634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160.625pt;margin-top:717.109pt;width:110.35pt;height:71.7pt;mso-position-horizontal-relative:page;mso-position-vertical-relative:page;z-index:-3824" coordorigin="3213,14342" coordsize="2207,1434">
            <v:shape style="position:absolute;left:3514;top:14350;width:1898;height:1419" coordorigin="3514,14350" coordsize="1898,1419" path="m3514,14350l3534,14372,3554,14394,3574,14417,3594,14439,3614,14462,3635,14484,3655,14507,3676,14529,3697,14552,3718,14574,3739,14597,3761,14620,3782,14642,3804,14665,3827,14688,3849,14711,3873,14734,3896,14757,3920,14780,3944,14803,3968,14826,3992,14849,4016,14872,4040,14895,4064,14919,4088,14942,4137,14989,4187,15036,4240,15083,4296,15131,4357,15179,4388,15202,4422,15226,4456,15251,4492,15275,4531,15299,4573,15325,4619,15352,4667,15380,4718,15408,4770,15437,4823,15466,4878,15494,4932,15523,4987,15551,5040,15579,5093,15606,5143,15632,5192,15656,5238,15680,5281,15701,5320,15721,5356,15739,5386,15755,5412,15769e" filled="f" stroked="t" strokeweight="0.75pt" strokecolor="#000000">
              <v:path arrowok="t"/>
            </v:shape>
            <v:shape style="position:absolute;left:3220;top:14472;width:433;height:433" coordorigin="3220,14472" coordsize="433,433" path="m3220,14906l3653,14472e" filled="f" stroked="t" strokeweight="0.75pt" strokecolor="#000000">
              <v:path arrowok="t"/>
            </v:shape>
            <v:shape style="position:absolute;left:3486;top:14459;width:181;height:181" coordorigin="3486,14459" coordsize="181,181" path="m3666,14459l3486,14521,3605,14640,3666,14459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20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75"/>
      </w:pP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220" w:right="249"/>
      </w:pP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15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1"/>
                <w:w w:val="11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1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8"/>
                <w:w w:val="11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8"/>
                <w:w w:val="116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220" w:right="308"/>
      </w:pP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79" w:right="5266"/>
      </w:pPr>
      <w:r>
        <w:pict>
          <v:group style="position:absolute;margin-left:139.8pt;margin-top:-39.4429pt;width:172.967pt;height:130.943pt;mso-position-horizontal-relative:page;mso-position-vertical-relative:paragraph;z-index:-3825" coordorigin="2796,-789" coordsize="3459,2619">
            <v:shape style="position:absolute;left:2884;top:-765;width:1;height:2588" coordorigin="2884,-765" coordsize="1,2588" path="m2884,1823l2885,-765e" filled="f" stroked="t" strokeweight="0.75pt" strokecolor="#000000">
              <v:path arrowok="t"/>
            </v:shape>
            <v:shape style="position:absolute;left:2801;top:-784;width:168;height:171" coordorigin="2801,-784" coordsize="168,171" path="m2885,-784l2801,-613,2969,-613,2885,-784xe" filled="t" fillcolor="#000000" stroked="f">
              <v:path arrowok="t"/>
              <v:fill/>
            </v:shape>
            <v:shape style="position:absolute;left:2885;top:1406;width:3347;height:80" coordorigin="2885,1406" coordsize="3347,80" path="m2885,1486l6232,1406e" filled="f" stroked="t" strokeweight="0.75pt" strokecolor="#000000">
              <v:path arrowok="t"/>
            </v:shape>
            <v:shape style="position:absolute;left:6077;top:1326;width:173;height:168" coordorigin="6077,1326" coordsize="173,168" path="m6250,1406l6077,1326,6081,1494,6250,1406xe" filled="t" fillcolor="#000000" stroked="f">
              <v:path arrowok="t"/>
              <v:fill/>
            </v:shape>
            <v:shape style="position:absolute;left:3048;top:-500;width:2355;height:2014" coordorigin="3048,-500" coordsize="2355,2014" path="m3064,-492l3058,-496,3054,-499,3050,-500,3048,-498,3048,-493,3052,-482,3059,-466,3070,-443,3086,-411,3099,-388,3110,-366,3123,-341,3138,-314,3153,-284,3170,-252,3188,-217,3207,-182,3226,-144,3247,-106,3268,-67,3289,-27,3311,13,3334,53,3356,92,3379,131,3402,168,3424,205,3447,240,3469,273,3491,303,3512,333,3532,361,3550,387,3568,413,3586,438,3621,487,3656,533,3695,579,3739,625,3791,671,3851,720,3922,771,3963,799,4008,827,4060,857,4116,889,4176,922,4241,955,4308,990,4378,1025,4449,1060,4521,1095,4594,1130,4666,1164,4737,1198,4806,1230,4873,1262,4937,1291,4997,1319,5052,1346,5102,1369,5146,1391,5184,1410,5216,1426,5243,1439,5265,1451,5284,1460,5299,1468,5310,1474,5325,1483,5332,1488,5331,1488,5330,1488,5329,1487,5327,1487,5326,1487,5330,1488,5334,1491,5361,1502,5383,1509,5398,1513,5403,1514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0"/>
      </w:pPr>
      <w:r>
        <w:rPr>
          <w:rFonts w:cs="Times New Roman" w:hAnsi="Times New Roman" w:eastAsia="Times New Roman" w:ascii="Times New Roman"/>
          <w:spacing w:val="-11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  <w:sectPr>
          <w:pgMar w:footer="1522" w:header="607" w:top="1080" w:bottom="280" w:left="1220" w:right="1340"/>
          <w:foot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976"/>
      </w:pP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94.6683pt;margin-top:-51.4086pt;width:188.4pt;height:124.393pt;mso-position-horizontal-relative:page;mso-position-vertical-relative:paragraph;z-index:-3823" coordorigin="1893,-1028" coordsize="3768,2488">
            <v:shape style="position:absolute;left:2592;top:-774;width:0;height:103" coordorigin="2592,-774" coordsize="0,103" path="m2592,-671l2592,-774e" filled="f" stroked="t" strokeweight="0.75pt" strokecolor="#000000">
              <v:path arrowok="t"/>
            </v:shape>
            <v:shape style="position:absolute;left:1978;top:-1005;width:64;height:2457" coordorigin="1978,-1005" coordsize="64,2457" path="m2042,1452l1978,-1005e" filled="f" stroked="t" strokeweight="0.75pt" strokecolor="#000000">
              <v:path arrowok="t"/>
            </v:shape>
            <v:shape style="position:absolute;left:1898;top:-1023;width:168;height:173" coordorigin="1898,-1023" coordsize="168,173" path="m2066,-854l1978,-1023,1898,-850,2066,-854xe" filled="t" fillcolor="#000000" stroked="f">
              <v:path arrowok="t"/>
              <v:fill/>
            </v:shape>
            <v:shape style="position:absolute;left:2042;top:1344;width:3596;height:54" coordorigin="2042,1344" coordsize="3596,54" path="m2042,1398l5638,1344e" filled="f" stroked="t" strokeweight="0.75pt" strokecolor="#000000">
              <v:path arrowok="t"/>
            </v:shape>
            <v:shape style="position:absolute;left:5484;top:1262;width:173;height:168" coordorigin="5484,1262" coordsize="173,168" path="m5656,1344l5484,1262,5486,1430,5656,1344xe" filled="t" fillcolor="#000000" stroked="f">
              <v:path arrowok="t"/>
              <v:fill/>
            </v:shape>
            <v:shape style="position:absolute;left:1978;top:-464;width:2858;height:65" coordorigin="1978,-464" coordsize="2858,65" path="m1978,-399l4836,-464e" filled="f" stroked="t" strokeweight="0.75pt" strokecolor="#000000">
              <v:path arrowok="t"/>
            </v:shape>
            <v:shape style="position:absolute;left:2676;top:-399;width:84;height:1838" coordorigin="2676,-399" coordsize="84,1838" path="m2676,-399l2760,1439e" filled="f" stroked="t" strokeweight="0.75pt" strokecolor="#000000">
              <v:path arrowok="t"/>
            </v:shape>
            <v:shape style="position:absolute;left:3514;top:-399;width:75;height:1784" coordorigin="3514,-399" coordsize="75,1784" path="m3514,-399l3589,1385e" filled="f" stroked="t" strokeweight="0.75pt" strokecolor="#000000">
              <v:path arrowok="t"/>
            </v:shape>
            <v:shape style="position:absolute;left:4288;top:-464;width:96;height:1849" coordorigin="4288,-464" coordsize="96,1849" path="m4288,-464l4384,1385e" filled="f" stroked="t" strokeweight="0.75pt" strokecolor="#000000">
              <v:path arrowok="t"/>
            </v:shape>
            <v:shape style="position:absolute;left:2450;top:-761;width:1838;height:1654" coordorigin="2450,-761" coordsize="1838,1654" path="m2450,-761l2480,-696,2513,-630,2550,-563,2593,-493,2627,-445,2666,-395,2710,-343,2760,-289,2817,-232,2882,-171,2953,-108,3028,-43,3108,23,3189,90,3272,156,3355,221,3436,285,3514,345,3594,406,3680,469,3769,533,3859,597,3948,659,4033,718,4112,772,4148,797,4182,820,4214,842,4242,861,4267,878,4288,893e" filled="f" stroked="t" strokeweight="0.75pt" strokecolor="#000000">
              <v:path arrowok="t"/>
            </v:shape>
            <v:shape style="position:absolute;left:3028;top:-956;width:1883;height:1494" coordorigin="3028,-956" coordsize="1883,1494" path="m3028,-956l3050,-914,3072,-872,3094,-830,3118,-789,3143,-747,3170,-706,3199,-666,3214,-645,3229,-625,3246,-606,3263,-586,3280,-566,3299,-547,3318,-528,3336,-510,3372,-477,3408,-445,3446,-415,3466,-399,3487,-384,3509,-368,3533,-351,3557,-334,3584,-316,3612,-297,3641,-277,3673,-255,3707,-233,3744,-208,3783,-182,3826,-153,3875,-121,3928,-86,3985,-49,4046,-10,4109,30,4174,72,4241,115,4308,158,4376,200,4443,243,4508,284,4572,324,4634,363,4692,400,4746,434,4795,465,4840,493,4879,518,4911,538e" filled="f" stroked="t" strokeweight="0.75pt" strokecolor="#000000">
              <v:path arrowok="t"/>
            </v:shape>
            <v:shape style="position:absolute;left:4025;top:178;width:177;height:491" coordorigin="4025,178" coordsize="177,491" path="m4202,178l4025,669e" filled="f" stroked="t" strokeweight="0.75pt" strokecolor="#000000">
              <v:path arrowok="t"/>
            </v:shape>
            <v:shape style="position:absolute;left:3998;top:497;width:158;height:190" coordorigin="3998,497" coordsize="158,190" path="m4156,554l3998,497,4019,686,4156,55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92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1040"/>
        <w:ind w:left="760" w:right="6370" w:hanging="660"/>
      </w:pPr>
      <w:r>
        <w:pict>
          <v:group style="position:absolute;margin-left:92.4503pt;margin-top:-43.6355pt;width:192.418pt;height:135.637pt;mso-position-horizontal-relative:page;mso-position-vertical-relative:paragraph;z-index:-3822" coordorigin="1849,-873" coordsize="3848,2713">
            <v:shape style="position:absolute;left:1937;top:-849;width:1;height:2577" coordorigin="1937,-849" coordsize="1,2577" path="m1937,1728l1938,-849e" filled="f" stroked="t" strokeweight="0.75pt" strokecolor="#000000">
              <v:path arrowok="t"/>
            </v:shape>
            <v:shape style="position:absolute;left:1854;top:-868;width:168;height:171" coordorigin="1854,-868" coordsize="168,171" path="m1938,-868l1854,-696,2022,-696,1938,-868xe" filled="t" fillcolor="#000000" stroked="f">
              <v:path arrowok="t"/>
              <v:fill/>
            </v:shape>
            <v:shape style="position:absolute;left:1934;top:1740;width:3740;height:0" coordorigin="1934,1740" coordsize="3740,0" path="m1934,1740l5674,1740e" filled="f" stroked="t" strokeweight="0.75pt" strokecolor="#000000">
              <v:path arrowok="t"/>
            </v:shape>
            <v:shape style="position:absolute;left:5521;top:1656;width:171;height:168" coordorigin="5521,1656" coordsize="171,168" path="m5692,1740l5521,1824,5521,1656,5692,1740xe" filled="t" fillcolor="#000000" stroked="f">
              <v:path arrowok="t"/>
              <v:fill/>
            </v:shape>
            <v:shape style="position:absolute;left:1938;top:-392;width:715;height:23" coordorigin="1938,-392" coordsize="715,23" path="m1938,-369l2653,-392e" filled="f" stroked="t" strokeweight="0.75pt" strokecolor="#000000">
              <v:path arrowok="t"/>
            </v:shape>
            <v:shape style="position:absolute;left:2644;top:-369;width:0;height:2097" coordorigin="2644,-369" coordsize="0,2097" path="m2644,-369l2644,1728e" filled="f" stroked="t" strokeweight="0.75pt" strokecolor="#000000">
              <v:path arrowok="t"/>
            </v:shape>
            <v:shape style="position:absolute;left:1937;top:385;width:1409;height:23" coordorigin="1937,385" coordsize="1409,23" path="m1937,408l3346,385e" filled="f" stroked="t" strokeweight="0.75pt" strokecolor="#000000">
              <v:path arrowok="t"/>
            </v:shape>
            <v:shape style="position:absolute;left:3326;top:419;width:20;height:1348" coordorigin="3326,419" coordsize="20,1348" path="m3326,419l3346,1767e" filled="f" stroked="t" strokeweight="0.75pt" strokecolor="#000000">
              <v:path arrowok="t"/>
            </v:shape>
            <v:shape style="position:absolute;left:1935;top:1039;width:2109;height:11" coordorigin="1935,1039" coordsize="2109,11" path="m1935,1050l4044,1039e" filled="f" stroked="t" strokeweight="0.75pt" strokecolor="#000000">
              <v:path arrowok="t"/>
            </v:shape>
            <v:shape style="position:absolute;left:4009;top:1039;width:1;height:553" coordorigin="4009,1039" coordsize="1,553" path="m4009,1039l4010,1592e" filled="f" stroked="t" strokeweight="0.75pt" strokecolor="#000000">
              <v:path arrowok="t"/>
            </v:shape>
            <v:shape style="position:absolute;left:2515;top:-802;width:912;height:1290" coordorigin="2515,-802" coordsize="912,1290" path="m2515,-802l2525,-755,2536,-708,2548,-659,2563,-610,2580,-559,2601,-507,2626,-452,2656,-395,2692,-335,2734,-272,2759,-239,2787,-202,2819,-164,2853,-123,2890,-81,2929,-37,2969,7,3010,51,3052,96,3094,141,3136,184,3177,227,3217,269,3255,308,3292,346,3325,380,3356,413,3384,441,3407,466,3427,488e" filled="f" stroked="t" strokeweight="0.75pt" strokecolor="#000000">
              <v:path arrowok="t"/>
            </v:shape>
            <v:shape style="position:absolute;left:3344;top:419;width:1333;height:933" coordorigin="3344,419" coordsize="1333,933" path="m3344,419l3380,455,3416,492,3451,528,3487,564,3523,600,3559,636,3594,671,3630,706,3665,740,3700,774,3736,807,3771,839,3805,871,3840,902,3875,931,3909,960,3943,988,3977,1014,4011,1040,4044,1064,4078,1087,4113,1108,4149,1129,4185,1149,4223,1168,4260,1186,4297,1203,4370,1234,4441,1262,4507,1286,4567,1308,4594,1318,4619,1327,4641,1336,4660,1344,4677,1352e" filled="f" stroked="t" strokeweight="0.75pt" strokecolor="#000000">
              <v:path arrowok="t"/>
            </v:shape>
            <v:shape style="position:absolute;left:4009;top:1579;width:2;height:254" coordorigin="4009,1579" coordsize="2,254" path="m4009,1579l4011,1833e" filled="f" stroked="t" strokeweight="0.75pt" strokecolor="#000000">
              <v:path arrowok="t"/>
            </v:shape>
            <v:shape style="position:absolute;left:3583;top:419;width:357;height:358" coordorigin="3583,419" coordsize="357,358" path="m3583,419l3940,777e" filled="f" stroked="t" strokeweight="0.75pt" strokecolor="#000000">
              <v:path arrowok="t"/>
            </v:shape>
            <v:shape style="position:absolute;left:3773;top:609;width:180;height:181" coordorigin="3773,609" coordsize="180,181" path="m3892,609l3773,728,3953,790,3892,609xe" filled="t" fillcolor="#000000" stroked="f">
              <v:path arrowok="t"/>
              <v:fill/>
            </v:shape>
            <v:shape style="position:absolute;left:2663;top:-576;width:580;height:645" coordorigin="2663,-576" coordsize="580,645" path="m3243,69l2663,-576e" filled="f" stroked="t" strokeweight="0.75pt" strokecolor="#000000">
              <v:path arrowok="t"/>
            </v:shape>
            <v:shape style="position:absolute;left:2651;top:-590;width:177;height:184" coordorigin="2651,-590" coordsize="177,184" path="m2828,-519l2651,-590,2703,-406,2828,-51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                              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5762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537"/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616" w:header="607" w:top="1080" w:bottom="280" w:left="1340" w:right="1340"/>
          <w:footerReference w:type="default" r:id="rId14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382"/>
      </w:pP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33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67"/>
      </w:pPr>
      <w:r>
        <w:rPr>
          <w:rFonts w:cs="Times New Roman" w:hAnsi="Times New Roman" w:eastAsia="Times New Roman" w:ascii="Times New Roman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46"/>
      </w:pP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65"/>
      </w:pP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55"/>
      </w:pP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1"/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37"/>
      </w:pP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5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64"/>
      </w:pP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9"/>
      </w:pP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5"/>
        <w:sectPr>
          <w:pgMar w:header="607" w:footer="1616" w:top="10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93.4pt;margin-top:710.284pt;width:84.1249pt;height:81.7157pt;mso-position-horizontal-relative:page;mso-position-vertical-relative:page;z-index:-3820" coordorigin="1868,14206" coordsize="1682,1634">
            <v:shape style="position:absolute;left:1957;top:14229;width:0;height:2265" coordorigin="1957,14229" coordsize="0,2265" path="m1957,14229l1957,15840e" filled="f" stroked="t" strokeweight="0.75pt" strokecolor="#000000">
              <v:path arrowok="t"/>
            </v:shape>
            <v:shape style="position:absolute;left:1873;top:14211;width:168;height:171" coordorigin="1873,14211" coordsize="168,171" path="m1957,14211l1873,14382,2041,14382,1957,14211xe" filled="t" fillcolor="#000000" stroked="f">
              <v:path arrowok="t"/>
              <v:fill/>
            </v:shape>
            <v:shape style="position:absolute;left:1983;top:14693;width:586;height:0" coordorigin="1983,14693" coordsize="586,0" path="m1983,14693l2569,14693e" filled="f" stroked="t" strokeweight="0.75pt" strokecolor="#000000">
              <v:path arrowok="t"/>
            </v:shape>
            <v:shape style="position:absolute;left:2543;top:14702;width:0;height:1808" coordorigin="2543,14702" coordsize="0,1808" path="m2543,14702l2543,15840e" filled="f" stroked="t" strokeweight="0.75pt" strokecolor="#000000">
              <v:path arrowok="t"/>
            </v:shape>
            <v:shape style="position:absolute;left:2361;top:14437;width:1182;height:1959" coordorigin="2361,14437" coordsize="1182,1959" path="m2361,14437l3207,15840e" filled="f" stroked="t" strokeweight="0.75pt" strokecolor="#000000">
              <v:path arrowok="t"/>
            </v:shape>
            <v:shape style="position:absolute;left:2361;top:14437;width:1182;height:1959" coordorigin="2361,14437" coordsize="1182,1959" path="m3207,15840l2361,14437e" filled="f" stroked="t" strokeweight="0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16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17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8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0"/>
          <w:w w:val="11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  <w:u w:val="single" w:color="000000"/>
        </w:rPr>
        <w:t>=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  <w:u w:val="single" w:color="000000"/>
        </w:rPr>
        <w:t>6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4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96.55pt;margin-top:-29.9305pt;width:117.618pt;height:99.9555pt;mso-position-horizontal-relative:page;mso-position-vertical-relative:paragraph;z-index:-3821" coordorigin="1931,-599" coordsize="2352,1999">
            <v:shape style="position:absolute;left:2020;top:-575;width:0;height:1828" coordorigin="2020,-575" coordsize="0,1828" path="m2020,1253l2020,-575e" filled="f" stroked="t" strokeweight="0.75pt" strokecolor="#000000">
              <v:path arrowok="t"/>
            </v:shape>
            <v:shape style="position:absolute;left:1936;top:-594;width:168;height:171" coordorigin="1936,-594" coordsize="168,171" path="m2020,-594l1936,-422,2104,-422,2020,-594xe" filled="t" fillcolor="#000000" stroked="f">
              <v:path arrowok="t"/>
              <v:fill/>
            </v:shape>
            <v:shape style="position:absolute;left:3619;top:-497;width:12;height:1509" coordorigin="3619,-497" coordsize="12,1509" path="m3619,-497l3631,1012e" filled="f" stroked="t" strokeweight="0.75pt" strokecolor="#000000">
              <v:path arrowok="t"/>
            </v:shape>
            <v:shape style="position:absolute;left:2020;top:-296;width:1611;height:12" coordorigin="2020,-296" coordsize="1611,12" path="m2020,-284l3631,-296e" filled="f" stroked="t" strokeweight="0.75pt" strokecolor="#000000">
              <v:path arrowok="t"/>
            </v:shape>
            <v:shape style="position:absolute;left:2020;top:838;width:1611;height:0" coordorigin="2020,838" coordsize="1611,0" path="m2020,838l3631,838e" filled="f" stroked="t" strokeweight="0.75pt" strokecolor="#000000">
              <v:path arrowok="t"/>
            </v:shape>
            <v:shape style="position:absolute;left:2020;top:1311;width:2240;height:0" coordorigin="2020,1311" coordsize="2240,0" path="m2020,1311l4260,1311e" filled="f" stroked="t" strokeweight="0.75pt" strokecolor="#000000">
              <v:path arrowok="t"/>
            </v:shape>
            <v:shape style="position:absolute;left:4107;top:1227;width:171;height:168" coordorigin="4107,1227" coordsize="171,168" path="m4278,1311l4107,1395,4107,1227,4278,1311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492" w:header="607" w:top="1080" w:bottom="280" w:left="1340" w:right="1340"/>
          <w:foot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902"/>
      </w:pP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pict>
          <v:group style="position:absolute;margin-left:97.475pt;margin-top:-54.8375pt;width:136.693pt;height:38.4688pt;mso-position-horizontal-relative:page;mso-position-vertical-relative:paragraph;z-index:-3819" coordorigin="1950,-1097" coordsize="2734,769">
            <v:shape style="position:absolute;left:1957;top:-416;width:2703;height:0" coordorigin="1957,-416" coordsize="2703,0" path="m1957,-416l4660,-416e" filled="f" stroked="t" strokeweight="0.75pt" strokecolor="#000000">
              <v:path arrowok="t"/>
            </v:shape>
            <v:shape style="position:absolute;left:4507;top:-500;width:171;height:168" coordorigin="4507,-500" coordsize="171,168" path="m4678,-416l4507,-332,4507,-500,4678,-416xe" filled="t" fillcolor="#000000" stroked="f">
              <v:path arrowok="t"/>
              <v:fill/>
            </v:shape>
            <v:shape style="position:absolute;left:1957;top:-1089;width:1473;height:23" coordorigin="1957,-1089" coordsize="1473,23" path="m1957,-1089l3430,-1066e" filled="f" stroked="t" strokeweight="0.75pt" strokecolor="#000000">
              <v:path arrowok="t"/>
            </v:shape>
            <v:shape style="position:absolute;left:3207;top:-1066;width:0;height:621" coordorigin="3207,-1066" coordsize="0,621" path="m3207,-1066l3207,-445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31"/>
      </w:pPr>
      <w:r>
        <w:pict>
          <v:group style="position:absolute;margin-left:101.85pt;margin-top:38.6351pt;width:127.468pt;height:114.549pt;mso-position-horizontal-relative:page;mso-position-vertical-relative:paragraph;z-index:-3818" coordorigin="2037,773" coordsize="2549,2291">
            <v:shape style="position:absolute;left:2126;top:796;width:0;height:1781" coordorigin="2126,796" coordsize="0,1781" path="m2126,2577l2126,796e" filled="f" stroked="t" strokeweight="0.75pt" strokecolor="#000000">
              <v:path arrowok="t"/>
            </v:shape>
            <v:shape style="position:absolute;left:2042;top:778;width:168;height:171" coordorigin="2042,778" coordsize="168,171" path="m2126,778l2042,949,2210,949,2126,778xe" filled="t" fillcolor="#000000" stroked="f">
              <v:path arrowok="t"/>
              <v:fill/>
            </v:shape>
            <v:shape style="position:absolute;left:2163;top:1838;width:380;height:0" coordorigin="2163,1838" coordsize="380,0" path="m2163,1838l2543,1838e" filled="f" stroked="t" strokeweight="0.75pt" strokecolor="#000000">
              <v:path arrowok="t"/>
            </v:shape>
            <v:shape style="position:absolute;left:2126;top:2974;width:2437;height:1" coordorigin="2126,2974" coordsize="2437,1" path="m2126,2974l4563,2975e" filled="f" stroked="t" strokeweight="0.75pt" strokecolor="#000000">
              <v:path arrowok="t"/>
            </v:shape>
            <v:shape style="position:absolute;left:4410;top:2891;width:171;height:168" coordorigin="4410,2891" coordsize="171,168" path="m4581,2975l4410,3059,4410,2891,4581,2975xe" filled="t" fillcolor="#000000" stroked="f">
              <v:path arrowok="t"/>
              <v:fill/>
            </v:shape>
            <v:shape style="position:absolute;left:2543;top:1838;width:0;height:1106" coordorigin="2543,1838" coordsize="0,1106" path="m2543,1838l2543,2944e" filled="f" stroked="t" strokeweight="0.75pt" strokecolor="#000000">
              <v:path arrowok="t"/>
            </v:shape>
            <v:shape style="position:absolute;left:2126;top:2463;width:1610;height:23" coordorigin="2126,2463" coordsize="1610,23" path="m2126,2463l3736,2486e" filled="f" stroked="t" strokeweight="0.75pt" strokecolor="#000000">
              <v:path arrowok="t"/>
            </v:shape>
            <v:shape style="position:absolute;left:3763;top:2486;width:0;height:507" coordorigin="3763,2486" coordsize="0,507" path="m3763,2486l3763,2993e" filled="f" stroked="t" strokeweight="0.75pt" strokecolor="#000000">
              <v:path arrowok="t"/>
            </v:shape>
            <v:shape style="position:absolute;left:2199;top:1663;width:2232;height:1106" coordorigin="2199,1663" coordsize="2232,1106" path="m2199,1663l4431,2769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68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96.55pt;margin-top:-48.4086pt;width:149.818pt;height:116.583pt;mso-position-horizontal-relative:page;mso-position-vertical-relative:paragraph;z-index:-3817" coordorigin="1931,-968" coordsize="2996,2332">
            <v:shape style="position:absolute;left:2020;top:-945;width:0;height:2174" coordorigin="2020,-945" coordsize="0,2174" path="m2020,1229l2020,-945e" filled="f" stroked="t" strokeweight="0.75pt" strokecolor="#000000">
              <v:path arrowok="t"/>
            </v:shape>
            <v:shape style="position:absolute;left:1936;top:-963;width:168;height:171" coordorigin="1936,-963" coordsize="168,171" path="m2020,-963l1936,-792,2104,-792,2020,-963xe" filled="t" fillcolor="#000000" stroked="f">
              <v:path arrowok="t"/>
              <v:fill/>
            </v:shape>
            <v:shape style="position:absolute;left:2020;top:1274;width:2884;height:1" coordorigin="2020,1274" coordsize="2884,1" path="m2020,1274l4904,1274e" filled="f" stroked="t" strokeweight="0.75pt" strokecolor="#000000">
              <v:path arrowok="t"/>
            </v:shape>
            <v:shape style="position:absolute;left:4751;top:1191;width:171;height:168" coordorigin="4751,1191" coordsize="171,168" path="m4922,1274l4751,1358,4751,1191,4922,1274xe" filled="t" fillcolor="#000000" stroked="f">
              <v:path arrowok="t"/>
              <v:fill/>
            </v:shape>
            <v:shape style="position:absolute;left:2020;top:-396;width:860;height:1" coordorigin="2020,-396" coordsize="860,1" path="m2020,-396l2880,-395e" filled="f" stroked="t" strokeweight="0.75pt" strokecolor="#000000">
              <v:path arrowok="t"/>
            </v:shape>
            <v:shape style="position:absolute;left:2880;top:-396;width:1;height:1640" coordorigin="2880,-396" coordsize="1,1640" path="m2880,-396l2881,1244e" filled="f" stroked="t" strokeweight="0.75pt" strokecolor="#000000">
              <v:path arrowok="t"/>
            </v:shape>
            <v:shape style="position:absolute;left:2020;top:426;width:1810;height:1" coordorigin="2020,426" coordsize="1810,1" path="m2020,426l3830,427e" filled="f" stroked="t" strokeweight="0.75pt" strokecolor="#000000">
              <v:path arrowok="t"/>
            </v:shape>
            <v:shape style="position:absolute;left:3830;top:426;width:0;height:737" coordorigin="3830,426" coordsize="0,737" path="m3830,426l3830,1163e" filled="f" stroked="t" strokeweight="0.75pt" strokecolor="#000000">
              <v:path arrowok="t"/>
            </v:shape>
            <v:shape style="position:absolute;left:2543;top:-711;width:1546;height:1332" coordorigin="2543,-711" coordsize="1546,1332" path="m2543,-711l4089,621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84"/>
        <w:sectPr>
          <w:pgNumType w:start="20"/>
          <w:pgMar w:header="607" w:footer="1634" w:top="1080" w:bottom="280" w:left="1340" w:right="1340"/>
          <w:headerReference w:type="default" r:id="rId16"/>
          <w:footerReference w:type="default" r:id="rId17"/>
          <w:pgSz w:w="12240" w:h="15840"/>
        </w:sectPr>
      </w:pP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126"/>
      </w:pP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4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5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5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9"/>
      </w:pP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45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29"/>
      </w:pP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62"/>
      </w:pP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79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60"/>
      </w:pP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57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09"/>
      </w:pP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2"/>
                <w:w w:val="12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19"/>
                <w:w w:val="12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2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0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8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8"/>
                <w:w w:val="116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7" w:footer="1634" w:top="1080" w:bottom="280" w:left="1340" w:right="13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82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pict>
          <v:group style="position:absolute;margin-left:128.6pt;margin-top:-55.8586pt;width:180.518pt;height:142.555pt;mso-position-horizontal-relative:page;mso-position-vertical-relative:paragraph;z-index:-3816" coordorigin="2572,-1117" coordsize="3610,2851">
            <v:shape style="position:absolute;left:2661;top:-1094;width:0;height:2681" coordorigin="2661,-1094" coordsize="0,2681" path="m2661,1587l2661,-1094e" filled="f" stroked="t" strokeweight="0.75pt" strokecolor="#000000">
              <v:path arrowok="t"/>
            </v:shape>
            <v:shape style="position:absolute;left:2577;top:-1112;width:168;height:171" coordorigin="2577,-1112" coordsize="168,171" path="m2661,-1112l2577,-941,2745,-941,2661,-1112xe" filled="t" fillcolor="#000000" stroked="f">
              <v:path arrowok="t"/>
              <v:fill/>
            </v:shape>
            <v:shape style="position:absolute;left:2661;top:1645;width:3498;height:0" coordorigin="2661,1645" coordsize="3498,0" path="m2661,1645l6159,1645e" filled="f" stroked="t" strokeweight="0.75pt" strokecolor="#000000">
              <v:path arrowok="t"/>
            </v:shape>
            <v:shape style="position:absolute;left:6006;top:1561;width:171;height:168" coordorigin="6006,1561" coordsize="171,168" path="m6177,1645l6006,1729,6006,1561,6177,164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pict>
          <v:group style="position:absolute;margin-left:142.25pt;margin-top:-152.678pt;width:101.95pt;height:118.1pt;mso-position-horizontal-relative:page;mso-position-vertical-relative:paragraph;z-index:-3815" coordorigin="2845,-3054" coordsize="2039,2362">
            <v:shape style="position:absolute;left:2845;top:-3054;width:2039;height:2362" coordorigin="2845,-3054" coordsize="2039,2362" path="m2845,-692l2914,-715,2983,-739,3051,-764,3120,-790,3187,-818,3254,-849,3321,-882,3386,-918,3451,-958,3514,-1003,3576,-1051,3638,-1105,3699,-1162,3760,-1222,3819,-1285,3878,-1351,3935,-1418,3992,-1486,4047,-1555,4101,-1625,4154,-1695,4207,-1769,4259,-1845,4311,-1923,4361,-2002,4409,-2081,4456,-2160,4501,-2237,4544,-2313,4585,-2386,4624,-2459,4661,-2535,4698,-2613,4732,-2690,4764,-2766,4794,-2837,4821,-2904,4834,-2934,4846,-2963,4856,-2989,4867,-3013,4876,-3035,4884,-3054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9"/>
      </w:pP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1"/>
      </w:pP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66"/>
        <w:sectPr>
          <w:pgMar w:header="607" w:footer="1634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218"/>
      </w:pP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95"/>
      </w:pPr>
      <w:r>
        <w:rPr>
          <w:rFonts w:cs="Times New Roman" w:hAnsi="Times New Roman" w:eastAsia="Times New Roman" w:ascii="Times New Roman"/>
          <w:spacing w:val="-1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9"/>
      </w:pP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zz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449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39"/>
      </w:pP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59"/>
      </w:pP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53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28"/>
      </w:pP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99"/>
      </w:pP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62"/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51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346"/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475" w:header="607" w:top="1080" w:bottom="280" w:left="1340" w:right="1340"/>
          <w:footerReference w:type="default" r:id="rId18"/>
          <w:pgSz w:w="12240" w:h="15840"/>
        </w:sectPr>
      </w:pPr>
      <w:r>
        <w:rPr>
          <w:rFonts w:cs="Times New Roman" w:hAnsi="Times New Roman" w:eastAsia="Times New Roman" w:ascii="Times New Roman"/>
          <w:spacing w:val="-42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455"/>
        <w:ind w:left="100" w:right="2444"/>
      </w:pP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455"/>
        <w:ind w:left="100" w:right="120"/>
      </w:pP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27"/>
      </w:pP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57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106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287"/>
      </w:pP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614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57" w:hRule="exac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627" w:hRule="exac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+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+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93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93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7" w:footer="1475" w:top="1080" w:bottom="280" w:left="1340" w:right="134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93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455"/>
        <w:ind w:left="1540" w:right="2194" w:hanging="1440"/>
      </w:pPr>
      <w:r>
        <w:pict>
          <v:group style="position:absolute;margin-left:90.6pt;margin-top:13.8281pt;width:250.768pt;height:179.102pt;mso-position-horizontal-relative:page;mso-position-vertical-relative:paragraph;z-index:-3814" coordorigin="1812,277" coordsize="5015,3582">
            <v:shape style="position:absolute;left:1901;top:530;width:0;height:3234" coordorigin="1901,530" coordsize="0,3234" path="m1901,3764l1901,530e" filled="f" stroked="t" strokeweight="0.75pt" strokecolor="#000000">
              <v:path arrowok="t"/>
            </v:shape>
            <v:shape style="position:absolute;left:1817;top:512;width:168;height:171" coordorigin="1817,512" coordsize="168,171" path="m1901,512l1817,683,1985,683,1901,512xe" filled="t" fillcolor="#000000" stroked="f">
              <v:path arrowok="t"/>
              <v:fill/>
            </v:shape>
            <v:shape style="position:absolute;left:1901;top:1744;width:2269;height:0" coordorigin="1901,1744" coordsize="2269,0" path="m1901,1744l4170,1744e" filled="f" stroked="t" strokeweight="0.75pt" strokecolor="#000000">
              <v:path arrowok="t"/>
            </v:shape>
            <v:shape style="position:absolute;left:4170;top:1744;width:0;height:945" coordorigin="4170,1744" coordsize="0,945" path="m4170,1744l4170,2689e" filled="f" stroked="t" strokeweight="0.75pt" strokecolor="#000000">
              <v:path arrowok="t"/>
            </v:shape>
            <v:shape style="position:absolute;left:1901;top:3767;width:4903;height:69" coordorigin="1901,3767" coordsize="4903,69" path="m1901,3836l6804,3767e" filled="f" stroked="t" strokeweight="0.75pt" strokecolor="#000000">
              <v:path arrowok="t"/>
            </v:shape>
            <v:shape style="position:absolute;left:6650;top:3686;width:173;height:168" coordorigin="6650,3686" coordsize="173,168" path="m6822,3767l6650,3686,6652,3854,6822,3767xe" filled="t" fillcolor="#000000" stroked="f">
              <v:path arrowok="t"/>
              <v:fill/>
            </v:shape>
            <v:shape style="position:absolute;left:4170;top:3172;width:0;height:611" coordorigin="4170,3172" coordsize="0,611" path="m4170,3172l4170,3783e" filled="f" stroked="t" strokeweight="0.75pt" strokecolor="#000000">
              <v:path arrowok="t"/>
            </v:shape>
            <v:shape style="position:absolute;left:2177;top:284;width:2731;height:2915" coordorigin="2177,284" coordsize="2731,2915" path="m2177,3199l2263,3190,2349,3180,2435,3169,2521,3155,2607,3138,2692,3117,2777,3092,2862,3061,2946,3024,3030,2980,3114,2929,3199,2872,3284,2808,3369,2740,3454,2666,3537,2588,3619,2507,3698,2422,3775,2334,3848,2243,3918,2147,3952,2096,3986,2043,4019,1989,4051,1934,4083,1877,4115,1820,4145,1762,4176,1703,4206,1645,4235,1586,4264,1528,4293,1471,4321,1414,4349,1358,4377,1303,4404,1250,4431,1198,4458,1148,4485,1099,4512,1048,4539,998,4566,946,4592,895,4619,844,4645,793,4671,743,4697,694,4721,646,4745,599,4768,554,4790,511,4811,470,4831,431,4849,396,4866,363,4882,333,4896,307,4908,284e" filled="f" stroked="t" strokeweight="0.75pt" strokecolor="#000000">
              <v:path arrowok="t"/>
            </v:shape>
            <v:shape style="position:absolute;left:2753;top:284;width:3756;height:2627" coordorigin="2753,284" coordsize="3756,2627" path="m6509,2911l6438,2892,6366,2872,6289,2849,6205,2822,6145,2800,6080,2776,6009,2747,5933,2715,5849,2678,5757,2638,5658,2594,5555,2547,5448,2497,5394,2471,5339,2445,5285,2418,5230,2391,5176,2363,5123,2335,5019,2278,4919,2220,4824,2163,4734,2107,4646,2051,4559,1994,4472,1934,4384,1870,4294,1801,4201,1726,4152,1686,4102,1643,4050,1598,3997,1551,3941,1500,3880,1443,3816,1381,3749,1316,3679,1247,3608,1175,3536,1101,3463,1026,3390,951,3317,876,3246,801,3176,728,3109,657,3045,590,2984,526,2927,466,2875,411,2828,362,2787,320,2753,284e" filled="f" stroked="t" strokeweight="0.75pt" strokecolor="#000000">
              <v:path arrowok="t"/>
            </v:shape>
            <v:shape style="position:absolute;left:4170;top:921;width:0;height:319" coordorigin="4170,921" coordsize="0,319" path="m4170,921l4170,1240e" filled="f" stroked="t" strokeweight="0.75pt" strokecolor="#000000">
              <v:path arrowok="t"/>
            </v:shape>
            <v:shape style="position:absolute;left:4086;top:1087;width:168;height:171" coordorigin="4086,1087" coordsize="168,171" path="m4170,1259l4086,1087,4254,1087,4170,1259xe" filled="t" fillcolor="#000000" stroked="f">
              <v:path arrowok="t"/>
              <v:fill/>
            </v:shape>
            <v:shape style="position:absolute;left:4169;top:2362;width:1;height:250" coordorigin="4169,2362" coordsize="1,250" path="m4169,2612l4170,2362e" filled="f" stroked="t" strokeweight="0.75pt" strokecolor="#000000">
              <v:path arrowok="t"/>
            </v:shape>
            <v:shape style="position:absolute;left:4086;top:2343;width:168;height:171" coordorigin="4086,2343" coordsize="168,171" path="m4170,2343l4086,2515,4254,2515,4170,234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985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                                   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94"/>
      </w:pP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469"/>
      </w:pP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82" w:right="4638"/>
      </w:pP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46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/>
        <w:ind w:left="100" w:right="849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13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68"/>
      </w:pP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108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1078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37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7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06"/>
        <w:sectPr>
          <w:pgMar w:header="607" w:footer="1475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5957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510"/>
      </w:pP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48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7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99"/>
      </w:pP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320"/>
        <w:ind w:left="100" w:right="482"/>
      </w:pPr>
      <w:r>
        <w:rPr>
          <w:rFonts w:cs="Times New Roman" w:hAnsi="Times New Roman" w:eastAsia="Times New Roman" w:ascii="Times New Roman"/>
          <w:w w:val="106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90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90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  <w:u w:val="single" w:color="00000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5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85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  <w:u w:val="single" w:color="00000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5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85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27"/>
          <w:sz w:val="24"/>
          <w:szCs w:val="24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  <w:sectPr>
          <w:pgMar w:footer="1522" w:header="607" w:top="1080" w:bottom="280" w:left="1340" w:right="1340"/>
          <w:footerReference w:type="default" r:id="rId19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0"/>
      </w:pP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49"/>
      </w:pP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52"/>
      </w:pP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36"/>
      </w:pP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28"/>
      </w:pP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3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3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3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3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74"/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266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7" w:firstLine="60"/>
      </w:pP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1"/>
      </w:pP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62"/>
      </w:pPr>
      <w:r>
        <w:rPr>
          <w:rFonts w:cs="Times New Roman" w:hAnsi="Times New Roman" w:eastAsia="Times New Roman" w:ascii="Times New Roman"/>
          <w:spacing w:val="7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41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4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1"/>
        <w:sectPr>
          <w:pgMar w:header="607" w:footer="1522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3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3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09"/>
      </w:pP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92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5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37"/>
          <w:w w:val="107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3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92"/>
      </w:pP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65"/>
      </w:pP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22" w:top="10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1185"/>
      </w:pP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9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32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1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45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8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64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5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634" w:header="607" w:top="1080" w:bottom="280" w:left="1340" w:right="1340"/>
          <w:footerReference w:type="default" r:id="rId2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820"/>
      </w:pP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17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3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9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99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53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0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NumType w:start="30"/>
          <w:pgMar w:header="607" w:footer="1477" w:top="1080" w:bottom="280" w:left="1340" w:right="1340"/>
          <w:headerReference w:type="default" r:id="rId21"/>
          <w:footerReference w:type="default" r:id="rId22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43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78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0" w:firstLine="6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08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38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108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04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6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8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42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8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2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477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4"/>
        <w:ind w:left="782" w:right="5295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4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4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6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3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0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62" w:right="2312"/>
      </w:pPr>
      <w:r>
        <w:rPr>
          <w:rFonts w:cs="Times New Roman" w:hAnsi="Times New Roman" w:eastAsia="Times New Roman" w:ascii="Times New Roman"/>
          <w:w w:val="108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115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6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64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7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7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8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8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9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6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522" w:header="607" w:top="1080" w:bottom="280" w:left="1340" w:right="1320"/>
          <w:footerReference w:type="default" r:id="rId23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4"/>
        <w:ind w:left="782" w:right="6948"/>
      </w:pP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7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7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35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0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9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8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27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22" w:top="10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4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3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07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180" w:right="206"/>
      </w:pPr>
      <w:r>
        <w:pict>
          <v:group style="position:absolute;margin-left:198.96pt;margin-top:12.7007pt;width:2.99999pt;height:0pt;mso-position-horizontal-relative:page;mso-position-vertical-relative:paragraph;z-index:-3813" coordorigin="3979,254" coordsize="60,0">
            <v:shape style="position:absolute;left:3979;top:254;width:60;height:0" coordorigin="3979,254" coordsize="60,0" path="m3979,254l4039,254e" filled="f" stroked="t" strokeweight="0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zi</w:t>
      </w:r>
      <w:r>
        <w:rPr>
          <w:rFonts w:cs="Times New Roman" w:hAnsi="Times New Roman" w:eastAsia="Times New Roman" w:ascii="Times New Roman"/>
          <w:spacing w:val="-2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6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39"/>
      </w:pP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14"/>
        <w:sectPr>
          <w:pgMar w:header="607" w:footer="1522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455"/>
        <w:ind w:left="100" w:right="303"/>
      </w:pPr>
      <w:r>
        <w:rPr>
          <w:rFonts w:cs="Times New Roman" w:hAnsi="Times New Roman" w:eastAsia="Times New Roman" w:ascii="Times New Roman"/>
          <w:spacing w:val="-35"/>
          <w:w w:val="11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436"/>
      </w:pP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84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26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76"/>
      </w:pP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7"/>
        <w:ind w:left="100" w:right="2349"/>
      </w:pP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28"/>
      </w:pP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186"/>
      </w:pPr>
      <w:r>
        <w:rPr>
          <w:rFonts w:cs="Times New Roman" w:hAnsi="Times New Roman" w:eastAsia="Times New Roman" w:ascii="Times New Roman"/>
          <w:spacing w:val="-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595"/>
      </w:pP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71"/>
      </w:pP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202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520"/>
        <w:ind w:left="100" w:right="390"/>
      </w:pP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00" w:right="3997"/>
      </w:pP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59"/>
      </w:pP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06"/>
        <w:sectPr>
          <w:pgMar w:footer="1548" w:header="607" w:top="1080" w:bottom="280" w:left="1340" w:right="1340"/>
          <w:footerReference w:type="default" r:id="rId24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tLeast" w:line="520"/>
        <w:ind w:left="100" w:right="260"/>
      </w:pP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3085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4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0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7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17"/>
      </w:pP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22"/>
      </w:pP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241"/>
        <w:sectPr>
          <w:pgMar w:header="607" w:footer="1548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565"/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3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35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3"/>
      </w:pPr>
      <w:r>
        <w:rPr>
          <w:rFonts w:cs="Times New Roman" w:hAnsi="Times New Roman" w:eastAsia="Times New Roman" w:ascii="Times New Roman"/>
          <w:spacing w:val="6"/>
          <w:w w:val="11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25"/>
      </w:pPr>
      <w:r>
        <w:pict>
          <v:group style="position:absolute;margin-left:109.05pt;margin-top:33.3281pt;width:192.575pt;height:118.556pt;mso-position-horizontal-relative:page;mso-position-vertical-relative:paragraph;z-index:-3812" coordorigin="2181,667" coordsize="3852,2371">
            <v:shape style="position:absolute;left:2270;top:1272;width:0;height:1679" coordorigin="2270,1272" coordsize="0,1679" path="m2270,2951l2270,1272e" filled="f" stroked="t" strokeweight="0.75pt" strokecolor="#000000">
              <v:path arrowok="t"/>
            </v:shape>
            <v:shape style="position:absolute;left:2186;top:1254;width:168;height:171" coordorigin="2186,1254" coordsize="168,171" path="m2270,1254l2186,1425,2354,1425,2270,1254xe" filled="t" fillcolor="#000000" stroked="f">
              <v:path arrowok="t"/>
              <v:fill/>
            </v:shape>
            <v:shape style="position:absolute;left:2270;top:2949;width:2415;height:0" coordorigin="2270,2949" coordsize="2415,0" path="m2270,2949l4685,2949e" filled="f" stroked="t" strokeweight="0.75pt" strokecolor="#000000">
              <v:path arrowok="t"/>
            </v:shape>
            <v:shape style="position:absolute;left:4532;top:2865;width:171;height:168" coordorigin="4532,2865" coordsize="171,168" path="m4703,2949l4532,3033,4532,2865,4703,2949xe" filled="t" fillcolor="#000000" stroked="f">
              <v:path arrowok="t"/>
              <v:fill/>
            </v:shape>
            <v:shape style="position:absolute;left:2270;top:1917;width:1301;height:12" coordorigin="2270,1917" coordsize="1301,12" path="m2270,1917l3571,1929e" filled="f" stroked="t" strokeweight="0.75pt" strokecolor="#000000">
              <v:path arrowok="t"/>
            </v:shape>
            <v:shape style="position:absolute;left:3571;top:1917;width:0;height:991" coordorigin="3571,1917" coordsize="0,991" path="m3571,1917l3571,2908e" filled="f" stroked="t" strokeweight="0.75pt" strokecolor="#000000">
              <v:path arrowok="t"/>
            </v:shape>
            <v:shape style="position:absolute;left:2270;top:2439;width:3755;height:46" coordorigin="2270,2439" coordsize="3755,46" path="m2270,2439l6025,2485e" filled="f" stroked="t" strokeweight="0.75pt" strokecolor="#000000">
              <v:path arrowok="t"/>
            </v:shape>
            <v:shape style="position:absolute;left:2442;top:674;width:1602;height:1555" coordorigin="2442,674" coordsize="1602,1555" path="m2442,2229l2513,2202,2584,2174,2655,2146,2725,2118,2794,2088,2862,2057,2930,2025,2995,1992,3060,1956,3122,1918,3184,1878,3245,1835,3305,1791,3365,1744,3423,1697,3479,1648,3533,1598,3583,1548,3631,1497,3675,1446,3715,1393,3753,1337,3787,1279,3819,1219,3849,1160,3876,1102,3900,1046,3923,994,3934,969,3944,946,3954,924,3963,904,3977,874,3989,846,3999,820,4008,797,4015,776,4021,757,4026,739,4030,724,4034,710,4037,697,4040,686,4043,676,4044,674e" filled="f" stroked="t" strokeweight="0.75pt" strokecolor="#000000">
              <v:path arrowok="t"/>
            </v:shape>
            <v:shape style="position:absolute;left:2673;top:674;width:2281;height:1636" coordorigin="2673,674" coordsize="2281,1636" path="m2673,674l2690,719,2707,764,2726,810,2747,856,2771,902,2799,949,2831,997,2868,1046,2911,1095,2935,1121,2961,1146,2989,1172,3021,1200,3056,1229,3094,1259,3134,1289,3175,1320,3218,1352,3262,1383,3307,1415,3353,1446,3398,1477,3442,1507,3486,1536,3528,1564,3569,1591,3607,1616,3643,1640,3676,1662,3706,1682,3732,1699,3754,1714,3771,1726,3785,1735,3795,1742,3802,1747,3807,1750,3810,1752,3812,1753,3813,1754,3814,1754,3815,1754,3817,1754,3826,1756,3834,1759,3845,1764,3859,1770,3877,1778,3900,1789,3928,1803,3962,1820,4002,1840,4047,1862,4097,1887,4150,1914,4207,1942,4267,1971,4328,2001,4390,2032,4453,2063,4516,2094,4578,2125,4638,2154,4696,2183,4750,2210,4801,2235,4848,2258,4889,2278,4925,2296,4954,2310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9" w:right="4558"/>
      </w:pP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82" w:right="7779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706"/>
      </w:pPr>
      <w:r>
        <w:pict>
          <v:group style="position:absolute;margin-left:105.55pt;margin-top:32.2781pt;width:166.625pt;height:87.6999pt;mso-position-horizontal-relative:page;mso-position-vertical-relative:paragraph;z-index:-3811" coordorigin="2111,646" coordsize="3332,1754">
            <v:shape style="position:absolute;left:2199;top:783;width:1;height:1609" coordorigin="2199,783" coordsize="1,1609" path="m2199,2392l2200,783e" filled="f" stroked="t" strokeweight="0.75pt" strokecolor="#000000">
              <v:path arrowok="t"/>
            </v:shape>
            <v:shape style="position:absolute;left:2116;top:765;width:168;height:171" coordorigin="2116,765" coordsize="168,171" path="m2200,765l2116,936,2284,936,2200,765xe" filled="t" fillcolor="#000000" stroked="f">
              <v:path arrowok="t"/>
              <v:fill/>
            </v:shape>
            <v:shape style="position:absolute;left:2201;top:1524;width:0;height:35" coordorigin="2201,1524" coordsize="0,35" path="m2201,1559l2201,1524e" filled="f" stroked="t" strokeweight="0.75pt" strokecolor="#000000">
              <v:path arrowok="t"/>
            </v:shape>
            <v:shape style="position:absolute;left:2523;top:653;width:1613;height:1348" coordorigin="2523,653" coordsize="1613,1348" path="m2523,2001l2597,1991,2672,1980,2747,1966,2824,1947,2877,1931,2931,1912,2986,1889,3042,1862,3101,1829,3165,1790,3231,1747,3298,1700,3366,1650,3433,1600,3497,1550,3558,1501,3613,1455,3663,1413,3707,1375,3746,1339,3797,1288,3841,1239,3880,1190,3916,1140,3951,1087,3986,1027,4019,959,4050,887,4077,815,4101,749,4108,729,4114,711,4121,693,4126,678,4131,665,4136,653e" filled="f" stroked="t" strokeweight="0.75pt" strokecolor="#000000">
              <v:path arrowok="t"/>
            </v:shape>
            <v:shape style="position:absolute;left:2776;top:653;width:1809;height:1221" coordorigin="2776,653" coordsize="1809,1221" path="m2776,653l2781,691,2787,728,2794,766,2804,805,2817,844,2835,884,2857,925,2885,967,2919,1011,2939,1033,2961,1056,2986,1080,3013,1104,3044,1130,3077,1157,3113,1185,3151,1213,3190,1241,3230,1270,3271,1298,3313,1327,3355,1355,3397,1384,3438,1411,3479,1438,3518,1464,3556,1488,3592,1512,3626,1534,3657,1555,3686,1574,3712,1592,3736,1608,3758,1623,3778,1637,3797,1651,3814,1663,3847,1685,3876,1705,3905,1722,3935,1738,3966,1753,4002,1767,4044,1782,4068,1789,4093,1796,4120,1803,4149,1809,4179,1815,4210,1821,4241,1827,4273,1832,4305,1837,4337,1841,4368,1846,4399,1850,4428,1853,4457,1857,4484,1860,4509,1864,4531,1866,4552,1869,4570,1872,4585,1874e" filled="f" stroked="t" strokeweight="0.75pt" strokecolor="#000000">
              <v:path arrowok="t"/>
            </v:shape>
            <v:shape style="position:absolute;left:2201;top:1398;width:3235;height:1" coordorigin="2201,1398" coordsize="3235,1" path="m2201,1398l5436,1399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4477"/>
        <w:sectPr>
          <w:pgMar w:header="607" w:footer="1548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                                 </w:t>
      </w:r>
      <w:r>
        <w:rPr>
          <w:rFonts w:cs="Times New Roman" w:hAnsi="Times New Roman" w:eastAsia="Times New Roman" w:ascii="Times New Roman"/>
          <w:spacing w:val="6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pict>
          <v:group style="position:absolute;margin-left:109.625pt;margin-top:9.77813pt;width:138.493pt;height:49.8969pt;mso-position-horizontal-relative:page;mso-position-vertical-relative:paragraph;z-index:-3810" coordorigin="2193,196" coordsize="2770,998">
            <v:shape style="position:absolute;left:2200;top:1105;width:2739;height:0" coordorigin="2200,1105" coordsize="2739,0" path="m2200,1105l4939,1105e" filled="f" stroked="t" strokeweight="0.75pt" strokecolor="#000000">
              <v:path arrowok="t"/>
            </v:shape>
            <v:shape style="position:absolute;left:4786;top:1021;width:171;height:168" coordorigin="4786,1021" coordsize="171,168" path="m4957,1105l4786,1189,4786,1021,4957,1105xe" filled="t" fillcolor="#000000" stroked="f">
              <v:path arrowok="t"/>
              <v:fill/>
            </v:shape>
            <v:shape style="position:absolute;left:2201;top:203;width:1370;height:0" coordorigin="2201,203" coordsize="1370,0" path="m2201,203l3571,203e" filled="f" stroked="t" strokeweight="0.75pt" strokecolor="#000000">
              <v:path arrowok="t"/>
            </v:shape>
            <v:shape style="position:absolute;left:3571;top:203;width:0;height:887" coordorigin="3571,203" coordsize="0,887" path="m3571,203l3571,1090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94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78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8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91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1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83" w:hanging="360"/>
        <w:sectPr>
          <w:pgMar w:footer="1502" w:header="607" w:top="1080" w:bottom="280" w:left="1340" w:right="1340"/>
          <w:footerReference w:type="default" r:id="rId25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5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820"/>
      </w:pP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29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19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48"/>
      </w:pP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68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7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8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1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0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9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98"/>
      </w:pP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53"/>
      </w:pP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93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02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39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520"/>
        <w:ind w:left="100" w:right="68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47"/>
      </w:pP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28"/>
      </w:pP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1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3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9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8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1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6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25" w:hanging="360"/>
        <w:sectPr>
          <w:pgNumType w:start="40"/>
          <w:pgMar w:header="607" w:footer="1502" w:top="1080" w:bottom="280" w:left="1340" w:right="1340"/>
          <w:headerReference w:type="default" r:id="rId26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21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6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4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6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9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32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2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21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820"/>
      </w:pP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502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80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7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69"/>
      </w:pP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4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6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8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02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189"/>
      </w:pP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04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46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2"/>
      </w:pP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39"/>
      </w:pP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41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40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6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30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3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07" w:hanging="360"/>
        <w:sectPr>
          <w:pgMar w:header="607" w:footer="1502" w:top="1080" w:bottom="280" w:left="1340" w:right="128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820" w:right="404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9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lineRule="auto" w:line="280"/>
        <w:ind w:left="820" w:right="10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3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35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2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19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3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15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716"/>
        <w:sectPr>
          <w:pgMar w:header="607" w:footer="1502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16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4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5351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5" w:lineRule="auto" w:line="279"/>
        <w:ind w:left="820" w:right="106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17"/>
      </w:pPr>
      <w:r>
        <w:rPr>
          <w:rFonts w:cs="Times New Roman" w:hAnsi="Times New Roman" w:eastAsia="Times New Roman" w:ascii="Times New Roman"/>
          <w:spacing w:val="-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502" w:top="1080" w:bottom="280" w:left="1340" w:right="132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44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22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0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8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481" w:header="607" w:top="1080" w:bottom="280" w:left="1340" w:right="1340"/>
          <w:footerReference w:type="default" r:id="rId27"/>
          <w:pgSz w:w="12240" w:h="15840"/>
        </w:sectPr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86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8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5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2792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8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481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31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25"/>
      </w:pP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3"/>
      </w:pP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97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5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634" w:header="607" w:top="1080" w:bottom="280" w:left="1340" w:right="1320"/>
          <w:footerReference w:type="default" r:id="rId28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before="15" w:lineRule="auto" w:line="279"/>
        <w:ind w:left="460" w:right="19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9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45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0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7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9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125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39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20"/>
      </w:pP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60" w:val="left"/>
        </w:tabs>
        <w:jc w:val="left"/>
        <w:spacing w:lineRule="auto" w:line="279"/>
        <w:ind w:left="460" w:right="17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634" w:header="607" w:top="1080" w:bottom="280" w:left="1700" w:right="1340"/>
          <w:footerReference w:type="default" r:id="rId29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9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3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9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7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2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50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9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4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6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NumType w:start="50"/>
          <w:pgMar w:header="607" w:footer="1606" w:top="1080" w:bottom="280" w:left="1340" w:right="1340"/>
          <w:headerReference w:type="default" r:id="rId30"/>
          <w:footerReference w:type="default" r:id="rId31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4"/>
        <w:ind w:left="782" w:right="2414"/>
      </w:pP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7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957"/>
      </w:pP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0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15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2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zz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9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111"/>
      </w:pP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92"/>
      </w:pP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327"/>
      </w:pPr>
      <w:r>
        <w:rPr>
          <w:rFonts w:cs="Times New Roman" w:hAnsi="Times New Roman" w:eastAsia="Times New Roman" w:ascii="Times New Roman"/>
          <w:spacing w:val="-12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73"/>
        <w:sectPr>
          <w:pgMar w:header="607" w:footer="160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2687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2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5" w:lineRule="auto" w:line="279"/>
        <w:ind w:left="820" w:right="37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9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3683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 w:lineRule="auto" w:line="281"/>
        <w:ind w:left="100" w:right="61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4"/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66"/>
        <w:sectPr>
          <w:pgMar w:header="607" w:footer="1606" w:top="10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339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96"/>
      </w:pP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76"/>
      </w:pP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3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440"/>
      </w:pP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23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792"/>
      </w:pP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1023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123"/>
      </w:pPr>
      <w:r>
        <w:rPr>
          <w:rFonts w:cs="Times New Roman" w:hAnsi="Times New Roman" w:eastAsia="Times New Roman" w:ascii="Times New Roman"/>
          <w:spacing w:val="-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51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05"/>
      </w:pP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04"/>
      </w:pP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962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0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69"/>
      </w:pP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2"/>
      </w:pP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854"/>
        <w:sectPr>
          <w:pgMar w:header="607" w:footer="1606" w:top="10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508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62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3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8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9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4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3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60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820" w:right="213"/>
      </w:pP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zz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0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1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5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3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0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3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7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5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8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2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93" w:hanging="360"/>
        <w:sectPr>
          <w:pgMar w:header="607" w:footer="160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55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zz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3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7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10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5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8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02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1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5775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60"/>
        <w:sectPr>
          <w:pgMar w:header="607" w:footer="160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820"/>
      </w:pP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6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5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5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7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5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2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3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footer="1586" w:header="607" w:top="1080" w:bottom="280" w:left="1340" w:right="1300"/>
          <w:footerReference w:type="default" r:id="rId32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35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71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8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3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80"/>
        <w:ind w:left="820" w:right="26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9"/>
      </w:pP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42"/>
        <w:ind w:left="79" w:right="5592" w:firstLine="5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25" w:lineRule="auto" w:line="280"/>
        <w:ind w:left="820" w:right="16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65" w:hanging="360"/>
        <w:sectPr>
          <w:pgMar w:header="607" w:footer="158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70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0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4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0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8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9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25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54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63"/>
      </w:pP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48"/>
        <w:sectPr>
          <w:pgMar w:header="607" w:footer="158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00" w:right="748"/>
      </w:pP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12"/>
      </w:pP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61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87"/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520"/>
        <w:ind w:left="100" w:right="311"/>
      </w:pP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7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37"/>
      </w:pP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93"/>
      </w:pPr>
      <w:r>
        <w:rPr>
          <w:rFonts w:cs="Times New Roman" w:hAnsi="Times New Roman" w:eastAsia="Times New Roman" w:ascii="Times New Roman"/>
          <w:spacing w:val="7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97"/>
      </w:pP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19"/>
      </w:pP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942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61"/>
        <w:sectPr>
          <w:pgNumType w:start="60"/>
          <w:pgMar w:header="607" w:footer="1586" w:top="1080" w:bottom="280" w:left="1340" w:right="1340"/>
          <w:headerReference w:type="default" r:id="rId33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5" w:lineRule="auto" w:line="279"/>
        <w:ind w:left="820" w:right="287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171"/>
      </w:pP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0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7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3207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 w:lineRule="auto" w:line="281"/>
        <w:ind w:left="100" w:right="648"/>
      </w:pP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04"/>
        <w:sectPr>
          <w:pgMar w:header="607" w:footer="158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5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4"/>
        <w:ind w:left="62" w:right="3722"/>
      </w:pP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3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42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94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8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6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13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2941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4009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586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697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5" w:lineRule="auto" w:line="279"/>
        <w:ind w:left="820" w:right="62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45"/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35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07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8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2"/>
        <w:ind w:left="100" w:right="7899"/>
      </w:pP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3"/>
          <w:w w:val="116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-9"/>
          <w:w w:val="116"/>
          <w:position w:val="12"/>
          <w:sz w:val="14"/>
          <w:szCs w:val="14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3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156"/>
      </w:pP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45"/>
      </w:pP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7" w:lineRule="auto" w:line="281"/>
        <w:ind w:left="100" w:right="127"/>
      </w:pP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127"/>
      </w:pP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17"/>
      </w:pP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1"/>
        <w:ind w:left="100" w:right="89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535" w:right="303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5"/>
        <w:ind w:left="535" w:right="1256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9"/>
          <w:w w:val="13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5"/>
      </w:pP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5"/>
      </w:pPr>
      <w:r>
        <w:rPr>
          <w:rFonts w:cs="Times New Roman" w:hAnsi="Times New Roman" w:eastAsia="Times New Roman" w:ascii="Times New Roman"/>
          <w:spacing w:val="-18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5"/>
      </w:pP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5"/>
        <w:sectPr>
          <w:pgMar w:header="607" w:footer="1586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2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4"/>
              <w:ind w:left="40"/>
            </w:pP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1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4"/>
              <w:ind w:left="526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-19"/>
                <w:w w:val="11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7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6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26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09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8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82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2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w w:val="10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3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65" w:hRule="exact"/>
        </w:trPr>
        <w:tc>
          <w:tcPr>
            <w:tcW w:w="42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6"/>
                <w:w w:val="12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0"/>
                <w:w w:val="122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2"/>
                <w:w w:val="12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0"/>
                <w:w w:val="12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2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5"/>
                <w:w w:val="12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2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6"/>
                <w:w w:val="12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5"/>
                <w:w w:val="12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2"/>
                <w:w w:val="12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2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1"/>
                <w:w w:val="12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-12"/>
                <w:w w:val="11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1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1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737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3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50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82" w:hRule="exact"/>
        </w:trPr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-18"/>
                <w:w w:val="10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00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5"/>
        <w:ind w:left="215" w:righ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12"/>
          <w:w w:val="13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8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57" w:hRule="exact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15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9"/>
                <w:w w:val="99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7"/>
                <w:w w:val="123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9"/>
                <w:w w:val="99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21" w:hRule="exact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2"/>
                <w:w w:val="11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1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1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9"/>
                <w:w w:val="11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7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8"/>
                <w:w w:val="10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455"/>
              <w:ind w:left="103" w:right="296"/>
            </w:pPr>
            <w:r>
              <w:rPr>
                <w:rFonts w:cs="Times New Roman" w:hAnsi="Times New Roman" w:eastAsia="Times New Roman" w:ascii="Times New Roman"/>
                <w:spacing w:val="-13"/>
                <w:w w:val="11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4"/>
                <w:w w:val="116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9"/>
                <w:w w:val="11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3"/>
                <w:w w:val="11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5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4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1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455"/>
              <w:ind w:left="103" w:right="1006"/>
            </w:pPr>
            <w:r>
              <w:rPr>
                <w:rFonts w:cs="Times New Roman" w:hAnsi="Times New Roman" w:eastAsia="Times New Roman" w:ascii="Times New Roman"/>
                <w:spacing w:val="-18"/>
                <w:w w:val="109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7" w:footer="1586" w:top="1080" w:bottom="280" w:left="1660" w:right="134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500"/>
      </w:pP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9"/>
          <w:w w:val="13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57" w:hRule="exact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3"/>
                <w:w w:val="12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5"/>
                <w:w w:val="12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15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7"/>
                <w:w w:val="123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6"/>
                <w:w w:val="123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23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1"/>
                <w:w w:val="123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                        </w:t>
            </w:r>
            <w:r>
              <w:rPr>
                <w:rFonts w:cs="Times New Roman" w:hAnsi="Times New Roman" w:eastAsia="Times New Roman" w:ascii="Times New Roman"/>
                <w:spacing w:val="70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938" w:hRule="exact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2"/>
                <w:w w:val="11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1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1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6"/>
                <w:w w:val="9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3"/>
                <w:w w:val="12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3"/>
                <w:w w:val="12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5"/>
                <w:w w:val="12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2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0"/>
                <w:w w:val="12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2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7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10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9"/>
                <w:w w:val="11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4"/>
                <w:w w:val="12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38"/>
                <w:w w:val="11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1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6"/>
                <w:w w:val="9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1"/>
                <w:w w:val="11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2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4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1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0"/>
                <w:w w:val="11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0"/>
                <w:w w:val="117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1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7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6"/>
                <w:w w:val="117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                          </w:t>
            </w:r>
            <w:r>
              <w:rPr>
                <w:rFonts w:cs="Times New Roman" w:hAnsi="Times New Roman" w:eastAsia="Times New Roman" w:ascii="Times New Roman"/>
                <w:spacing w:val="9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9"/>
                <w:w w:val="11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1"/>
                <w:w w:val="123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1"/>
                <w:w w:val="123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2"/>
                <w:w w:val="12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6"/>
                <w:w w:val="123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1"/>
                <w:w w:val="123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1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57" w:hRule="exact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57" w:hRule="exact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1"/>
                <w:w w:val="11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14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5"/>
                <w:w w:val="11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857" w:hRule="exact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607" w:footer="1586" w:top="1080" w:bottom="280" w:left="1660" w:right="12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55"/>
      </w:pP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55"/>
      </w:pP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tLeast" w:line="520"/>
        <w:ind w:left="155" w:right="462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55" w:right="5019"/>
      </w:pP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55"/>
      </w:pP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6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4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w w:val="10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6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5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55"/>
      </w:pP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  <w:sectPr>
          <w:pgMar w:header="607" w:footer="1586" w:top="1080" w:bottom="280" w:left="172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55"/>
      </w:pP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55" w:right="106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55" w:right="264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154"/>
        <w:sectPr>
          <w:pgMar w:header="607" w:footer="1586" w:top="1080" w:bottom="280" w:left="172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7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155" w:right="782"/>
      </w:pP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308"/>
      </w:pP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910"/>
      </w:pPr>
      <w:r>
        <w:rPr>
          <w:rFonts w:cs="Times New Roman" w:hAnsi="Times New Roman" w:eastAsia="Times New Roman" w:ascii="Times New Roman"/>
          <w:spacing w:val="5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245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466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</w:pP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55"/>
      </w:pP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55" w:right="2672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55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531"/>
      </w:pP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72"/>
      </w:pP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55" w:right="143"/>
      </w:pP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"/>
        <w:sectPr>
          <w:pgMar w:header="607" w:footer="1586" w:top="1080" w:bottom="280" w:left="172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42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81"/>
        <w:ind w:left="215" w:right="230"/>
      </w:pP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215" w:right="202"/>
      </w:pP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215" w:right="823"/>
      </w:pP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215" w:right="1143"/>
      </w:pP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215"/>
      </w:pP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9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9"/>
          <w:w w:val="13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215"/>
      </w:pP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"/>
          <w:w w:val="11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21"/>
                <w:w w:val="11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6"/>
                <w:w w:val="11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9"/>
                <w:w w:val="11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1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                                  </w:t>
            </w:r>
            <w:r>
              <w:rPr>
                <w:rFonts w:cs="Times New Roman" w:hAnsi="Times New Roman" w:eastAsia="Times New Roman" w:ascii="Times New Roman"/>
                <w:spacing w:val="67"/>
                <w:w w:val="11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                                      </w:t>
            </w:r>
            <w:r>
              <w:rPr>
                <w:rFonts w:cs="Times New Roman" w:hAnsi="Times New Roman" w:eastAsia="Times New Roman" w:ascii="Times New Roman"/>
                <w:spacing w:val="21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615" w:hRule="exact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8"/>
                <w:w w:val="12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9"/>
                <w:w w:val="12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3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2"/>
                <w:w w:val="12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2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2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7"/>
                <w:w w:val="115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16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4"/>
                <w:w w:val="116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1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1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1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1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7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5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6"/>
                <w:w w:val="12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6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0"/>
                <w:w w:val="125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1"/>
                <w:w w:val="12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0"/>
                <w:w w:val="12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3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2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3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21"/>
                <w:w w:val="11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1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4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9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4"/>
                <w:w w:val="119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1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9"/>
                <w:w w:val="119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0"/>
                <w:w w:val="11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19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4"/>
                <w:w w:val="119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9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9"/>
                <w:w w:val="119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             </w:t>
            </w:r>
            <w:r>
              <w:rPr>
                <w:rFonts w:cs="Times New Roman" w:hAnsi="Times New Roman" w:eastAsia="Times New Roman" w:ascii="Times New Roman"/>
                <w:spacing w:val="21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4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                               </w:t>
            </w:r>
            <w:r>
              <w:rPr>
                <w:rFonts w:cs="Times New Roman" w:hAnsi="Times New Roman" w:eastAsia="Times New Roman" w:ascii="Times New Roman"/>
                <w:spacing w:val="30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3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7"/>
                <w:w w:val="141"/>
                <w:sz w:val="24"/>
                <w:szCs w:val="24"/>
              </w:rPr>
              <w:t>rr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2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2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4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17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1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1"/>
                <w:w w:val="11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1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1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0"/>
                <w:w w:val="117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4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3"/>
                <w:w w:val="117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4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1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17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                      </w:t>
            </w:r>
            <w:r>
              <w:rPr>
                <w:rFonts w:cs="Times New Roman" w:hAnsi="Times New Roman" w:eastAsia="Times New Roman" w:ascii="Times New Roman"/>
                <w:spacing w:val="68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22"/>
                <w:w w:val="12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5"/>
                <w:w w:val="12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9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1"/>
                <w:w w:val="124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2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8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8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5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6"/>
                <w:w w:val="12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2"/>
                <w:w w:val="125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2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1"/>
                <w:w w:val="12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2"/>
                <w:w w:val="12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0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2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2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6"/>
                <w:w w:val="12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           </w:t>
            </w:r>
            <w:r>
              <w:rPr>
                <w:rFonts w:cs="Times New Roman" w:hAnsi="Times New Roman" w:eastAsia="Times New Roman" w:ascii="Times New Roman"/>
                <w:spacing w:val="56"/>
                <w:w w:val="12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5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                              </w:t>
            </w:r>
            <w:r>
              <w:rPr>
                <w:rFonts w:cs="Times New Roman" w:hAnsi="Times New Roman" w:eastAsia="Times New Roman" w:ascii="Times New Roman"/>
                <w:spacing w:val="44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2"/>
                <w:w w:val="11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7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22"/>
                <w:w w:val="12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2"/>
                <w:w w:val="12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                                   </w:t>
            </w:r>
            <w:r>
              <w:rPr>
                <w:rFonts w:cs="Times New Roman" w:hAnsi="Times New Roman" w:eastAsia="Times New Roman" w:ascii="Times New Roman"/>
                <w:spacing w:val="27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16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9"/>
                <w:w w:val="11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3"/>
                <w:w w:val="11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48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6"/>
                <w:w w:val="123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23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1"/>
                <w:w w:val="123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1"/>
                <w:w w:val="123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                  </w:t>
            </w:r>
            <w:r>
              <w:rPr>
                <w:rFonts w:cs="Times New Roman" w:hAnsi="Times New Roman" w:eastAsia="Times New Roman" w:ascii="Times New Roman"/>
                <w:spacing w:val="27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106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1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03"/>
            </w:pP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9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3"/>
                <w:w w:val="126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7"/>
                <w:w w:val="141"/>
                <w:sz w:val="24"/>
                <w:szCs w:val="24"/>
              </w:rPr>
              <w:t>rr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6"/>
                <w:w w:val="12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9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1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6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0"/>
                <w:w w:val="116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                                      </w:t>
            </w:r>
            <w:r>
              <w:rPr>
                <w:rFonts w:cs="Times New Roman" w:hAnsi="Times New Roman" w:eastAsia="Times New Roman" w:ascii="Times New Roman"/>
                <w:spacing w:val="29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7"/>
                <w:w w:val="11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4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8"/>
                <w:w w:val="117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0"/>
                <w:w w:val="11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1"/>
                <w:w w:val="11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1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4"/>
                <w:w w:val="11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1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3"/>
                <w:w w:val="117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                          </w:t>
            </w:r>
            <w:r>
              <w:rPr>
                <w:rFonts w:cs="Times New Roman" w:hAnsi="Times New Roman" w:eastAsia="Times New Roman" w:ascii="Times New Roman"/>
                <w:spacing w:val="4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1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3"/>
                <w:w w:val="118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9"/>
                <w:w w:val="11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4"/>
                <w:w w:val="11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                                     </w:t>
            </w:r>
            <w:r>
              <w:rPr>
                <w:rFonts w:cs="Times New Roman" w:hAnsi="Times New Roman" w:eastAsia="Times New Roman" w:ascii="Times New Roman"/>
                <w:spacing w:val="33"/>
                <w:w w:val="11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NumType w:start="70"/>
          <w:pgMar w:header="607" w:footer="1586" w:top="1080" w:bottom="280" w:left="1660" w:right="1220"/>
          <w:headerReference w:type="default" r:id="rId34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04" w:hRule="exact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1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6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9"/>
                <w:w w:val="11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1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0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1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6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6"/>
                <w:w w:val="116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9"/>
                <w:w w:val="11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1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                       </w:t>
            </w:r>
            <w:r>
              <w:rPr>
                <w:rFonts w:cs="Times New Roman" w:hAnsi="Times New Roman" w:eastAsia="Times New Roman" w:ascii="Times New Roman"/>
                <w:spacing w:val="8"/>
                <w:w w:val="11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3"/>
                <w:w w:val="12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3"/>
                <w:w w:val="12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7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3"/>
                <w:w w:val="12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spacing w:val="53"/>
                <w:w w:val="12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27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  <w:u w:val="single" w:color="00000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7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23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4"/>
                <w:w w:val="123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3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2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9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1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9"/>
                <w:w w:val="11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                          </w:t>
            </w:r>
            <w:r>
              <w:rPr>
                <w:rFonts w:cs="Times New Roman" w:hAnsi="Times New Roman" w:eastAsia="Times New Roman" w:ascii="Times New Roman"/>
                <w:spacing w:val="45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3" w:hRule="exact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2"/>
                <w:w w:val="11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5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9"/>
                <w:w w:val="119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4"/>
                <w:w w:val="119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                          </w:t>
            </w:r>
            <w:r>
              <w:rPr>
                <w:rFonts w:cs="Times New Roman" w:hAnsi="Times New Roman" w:eastAsia="Times New Roman" w:ascii="Times New Roman"/>
                <w:spacing w:val="15"/>
                <w:w w:val="11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3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533" w:hRule="exact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4"/>
                <w:w w:val="117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17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9"/>
                <w:w w:val="11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3"/>
                <w:w w:val="11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                             </w:t>
            </w:r>
            <w:r>
              <w:rPr>
                <w:rFonts w:cs="Times New Roman" w:hAnsi="Times New Roman" w:eastAsia="Times New Roman" w:ascii="Times New Roman"/>
                <w:spacing w:val="57"/>
                <w:w w:val="11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33"/>
            </w:pP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535"/>
      </w:pPr>
      <w:r>
        <w:rPr>
          <w:rFonts w:cs="Times New Roman" w:hAnsi="Times New Roman" w:eastAsia="Times New Roman" w:ascii="Times New Roman"/>
          <w:spacing w:val="-12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35"/>
      </w:pP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75"/>
      </w:pP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41"/>
      </w:pP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57"/>
      </w:pP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6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5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6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607" w:footer="1586" w:top="1080" w:bottom="280" w:left="1340" w:right="1220"/>
          <w:pgSz w:w="12240" w:h="15840"/>
        </w:sectPr>
      </w:pP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6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00" w:right="1482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1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5"/>
          <w:w w:val="130"/>
          <w:position w:val="12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5720"/>
        <w:sectPr>
          <w:pgMar w:footer="1521" w:header="607" w:top="1080" w:bottom="280" w:left="1340" w:right="1340"/>
          <w:footerReference w:type="default" r:id="rId35"/>
          <w:pgSz w:w="12240" w:h="15840"/>
        </w:sectPr>
      </w:pP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5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7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5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455"/>
        <w:ind w:left="100" w:right="5588"/>
      </w:pP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5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4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385"/>
      </w:pP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5"/>
          <w:w w:val="116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4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Mar w:header="607" w:footer="1521" w:top="1080" w:bottom="280" w:left="1340" w:right="1340"/>
          <w:pgSz w:w="12240" w:h="15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75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44"/>
      </w:pP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4237"/>
      </w:pP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38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9"/>
        <w:ind w:left="820" w:right="6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2"/>
        <w:ind w:left="100" w:right="3651" w:firstLine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00" w:right="3175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4849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footer="1631" w:header="607" w:top="1080" w:bottom="280" w:left="1340" w:right="1340"/>
          <w:footerReference w:type="default" r:id="rId36"/>
          <w:pgSz w:w="12240" w:h="15840"/>
        </w:sectPr>
      </w:pP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 w:lineRule="exact" w:line="520"/>
        <w:ind w:left="100" w:right="6395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3"/>
          <w:w w:val="12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03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03"/>
          <w:w w:val="99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6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5173"/>
      </w:pP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5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spacing w:val="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00" w:right="3040"/>
      </w:pP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spacing w:val="5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455"/>
        <w:ind w:left="100" w:right="6889" w:firstLine="10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281"/>
        <w:ind w:left="100" w:right="429"/>
        <w:sectPr>
          <w:pgMar w:header="607" w:footer="1631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2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1"/>
        <w:ind w:left="100" w:right="262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1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324"/>
      </w:pP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2"/>
          <w:w w:val="12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7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455"/>
        <w:ind w:left="100" w:right="3565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uto" w:line="455"/>
        <w:ind w:left="160" w:right="1842" w:hanging="60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60" w:right="872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5"/>
          <w:w w:val="115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  <w:sectPr>
          <w:pgMar w:header="607" w:footer="1631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606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5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160" w:right="1890" w:hanging="60"/>
      </w:pP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7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2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9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812"/>
      </w:pP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799"/>
      </w:pP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7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1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485" w:firstLine="60"/>
      </w:pP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00" w:right="276" w:firstLine="60"/>
      </w:pP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5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2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0"/>
          <w:w w:val="12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2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6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1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5"/>
        <w:ind w:left="340" w:right="1551" w:hanging="240"/>
      </w:pP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6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5"/>
          <w:w w:val="11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5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9"/>
          <w:w w:val="14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6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9"/>
        <w:ind w:left="4503" w:right="4492"/>
        <w:sectPr>
          <w:pgMar w:header="607" w:footer="1631" w:top="108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20"/>
          <w:szCs w:val="20"/>
        </w:rPr>
        <w:jc w:val="left"/>
        <w:spacing w:lineRule="exact" w:line="200"/>
        <w:sectPr>
          <w:pgMar w:header="607" w:footer="1631" w:top="1080" w:bottom="280" w:left="1720" w:right="134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607" w:footer="1631" w:top="1080" w:bottom="280" w:left="1720" w:right="134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80"/>
          <w:pgMar w:header="607" w:footer="1631" w:top="1080" w:bottom="280" w:left="1720" w:right="1340"/>
          <w:headerReference w:type="default" r:id="rId37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Mar w:header="607" w:footer="1631" w:top="1080" w:bottom="280" w:left="1720" w:right="134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79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7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7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0.73pt;margin-top:699.313pt;width:411.201pt;height:25.8906pt;mso-position-horizontal-relative:page;mso-position-vertical-relative:page;z-index:-38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lineRule="exact" w:line="240"/>
                  <w:ind w:left="-16" w:right="-17"/>
                </w:pPr>
                <w:r>
                  <w:rPr>
                    <w:rFonts w:cs="Times New Roman" w:hAnsi="Times New Roman" w:eastAsia="Times New Roman" w:ascii="Times New Roman"/>
                    <w:spacing w:val="10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2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5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25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5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1"/>
                    <w:w w:val="116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6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6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1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2"/>
                    <w:szCs w:val="22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16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3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3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5"/>
                    <w:w w:val="13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4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5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3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2"/>
                    <w:szCs w:val="22"/>
                  </w:rPr>
                  <w:t>zz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23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3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23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3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3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spacing w:before="5"/>
                  <w:ind w:left="3442" w:right="3458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31.73pt;margin-top:42.257pt;width:10.1499pt;height:13pt;mso-position-horizontal-relative:page;mso-position-vertical-relative:page;z-index:-38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8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8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8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8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8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8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79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7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7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7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89.39pt;margin-top:29.3664pt;width:233pt;height:13pt;mso-position-horizontal-relative:page;mso-position-vertical-relative:page;z-index:-37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8"/>
                    <w:w w:val="9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15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11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11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6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4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19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9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9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19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1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9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19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9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7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7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21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29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25.46pt;margin-top:42.257pt;width:16.4199pt;height:13pt;mso-position-horizontal-relative:page;mso-position-vertical-relative:page;z-index:-37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eader" Target="header2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header" Target="header3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header" Target="header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header" Target="header5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header" Target="header6.xml"/><Relationship Id="rId31" Type="http://schemas.openxmlformats.org/officeDocument/2006/relationships/footer" Target="footer22.xml"/><Relationship Id="rId32" Type="http://schemas.openxmlformats.org/officeDocument/2006/relationships/footer" Target="footer23.xml"/><Relationship Id="rId33" Type="http://schemas.openxmlformats.org/officeDocument/2006/relationships/header" Target="header7.xml"/><Relationship Id="rId34" Type="http://schemas.openxmlformats.org/officeDocument/2006/relationships/header" Target="header8.xml"/><Relationship Id="rId35" Type="http://schemas.openxmlformats.org/officeDocument/2006/relationships/footer" Target="footer24.xml"/><Relationship Id="rId36" Type="http://schemas.openxmlformats.org/officeDocument/2006/relationships/footer" Target="footer25.xml"/><Relationship Id="rId37" Type="http://schemas.openxmlformats.org/officeDocument/2006/relationships/header" Target="header9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