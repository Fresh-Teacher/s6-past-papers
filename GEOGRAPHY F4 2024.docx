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C00D1" w14:textId="77777777" w:rsidR="00B65A4D" w:rsidRPr="0084624E" w:rsidRDefault="00520A0C" w:rsidP="0084624E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  <w:r w:rsidRPr="0084624E">
        <w:rPr>
          <w:rFonts w:ascii="Bookman Old Style" w:hAnsi="Bookman Old Style" w:cs="Times New Roman"/>
          <w:b/>
          <w:sz w:val="24"/>
          <w:szCs w:val="24"/>
        </w:rPr>
        <w:t>THE UNITED REPUBLIC OF TANZANIA</w:t>
      </w:r>
    </w:p>
    <w:p w14:paraId="65E84430" w14:textId="77777777" w:rsidR="00B65A4D" w:rsidRPr="0084624E" w:rsidRDefault="00520A0C" w:rsidP="0084624E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  <w:r w:rsidRPr="0084624E">
        <w:rPr>
          <w:rFonts w:ascii="Bookman Old Style" w:hAnsi="Bookman Old Style" w:cs="Times New Roman"/>
          <w:b/>
          <w:sz w:val="24"/>
          <w:szCs w:val="24"/>
        </w:rPr>
        <w:t>PRESIDENTS OFFICE</w:t>
      </w:r>
    </w:p>
    <w:p w14:paraId="1A8CE5B8" w14:textId="77777777" w:rsidR="00B65A4D" w:rsidRPr="0084624E" w:rsidRDefault="00520A0C" w:rsidP="0084624E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  <w:r w:rsidRPr="0084624E">
        <w:rPr>
          <w:rFonts w:ascii="Bookman Old Style" w:hAnsi="Bookman Old Style" w:cs="Times New Roman"/>
          <w:b/>
          <w:sz w:val="24"/>
          <w:szCs w:val="24"/>
        </w:rPr>
        <w:t>REGIONAL ADMINISTRATION AND LOCAL GOVERNMENT</w:t>
      </w:r>
    </w:p>
    <w:p w14:paraId="2A55761F" w14:textId="0162D3BA" w:rsidR="00726183" w:rsidRPr="0084624E" w:rsidRDefault="005159E7" w:rsidP="0084624E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  <w:r w:rsidRPr="0084624E">
        <w:rPr>
          <w:rFonts w:ascii="Bookman Old Style" w:hAnsi="Bookman Old Style" w:cs="Times New Roman"/>
          <w:b/>
          <w:sz w:val="24"/>
          <w:szCs w:val="24"/>
        </w:rPr>
        <w:t xml:space="preserve">HANANG </w:t>
      </w:r>
      <w:r w:rsidR="00726183" w:rsidRPr="0084624E">
        <w:rPr>
          <w:rFonts w:ascii="Bookman Old Style" w:hAnsi="Bookman Old Style" w:cs="Times New Roman"/>
          <w:b/>
          <w:sz w:val="24"/>
          <w:szCs w:val="24"/>
        </w:rPr>
        <w:t>DISTRICT COUNCIL</w:t>
      </w:r>
    </w:p>
    <w:p w14:paraId="2BA15888" w14:textId="78737B1B" w:rsidR="00B65A4D" w:rsidRPr="0084624E" w:rsidRDefault="005159E7" w:rsidP="0084624E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  <w:r w:rsidRPr="0084624E">
        <w:rPr>
          <w:rFonts w:ascii="Bookman Old Style" w:hAnsi="Bookman Old Style" w:cs="Times New Roman"/>
          <w:b/>
          <w:sz w:val="24"/>
          <w:szCs w:val="24"/>
        </w:rPr>
        <w:t xml:space="preserve"> FORM FOUR </w:t>
      </w:r>
      <w:r w:rsidR="00403E65" w:rsidRPr="0084624E">
        <w:rPr>
          <w:rFonts w:ascii="Bookman Old Style" w:hAnsi="Bookman Old Style" w:cs="Times New Roman"/>
          <w:b/>
          <w:sz w:val="24"/>
          <w:szCs w:val="24"/>
        </w:rPr>
        <w:t xml:space="preserve">EXAMINATION </w:t>
      </w:r>
      <w:r w:rsidRPr="0084624E">
        <w:rPr>
          <w:rFonts w:ascii="Bookman Old Style" w:hAnsi="Bookman Old Style" w:cs="Times New Roman"/>
          <w:b/>
          <w:sz w:val="24"/>
          <w:szCs w:val="24"/>
        </w:rPr>
        <w:t>FEB.2024</w:t>
      </w:r>
    </w:p>
    <w:p w14:paraId="67CE2801" w14:textId="77777777" w:rsidR="00B65A4D" w:rsidRPr="0084624E" w:rsidRDefault="00520A0C" w:rsidP="0084624E">
      <w:pPr>
        <w:spacing w:after="0" w:line="240" w:lineRule="auto"/>
        <w:rPr>
          <w:rFonts w:ascii="Bookman Old Style" w:hAnsi="Bookman Old Style" w:cs="Times New Roman"/>
          <w:b/>
          <w:sz w:val="24"/>
          <w:szCs w:val="24"/>
        </w:rPr>
      </w:pPr>
      <w:r w:rsidRPr="0084624E">
        <w:rPr>
          <w:rFonts w:ascii="Bookman Old Style" w:hAnsi="Bookman Old Style" w:cs="Times New Roman"/>
          <w:b/>
          <w:sz w:val="24"/>
          <w:szCs w:val="24"/>
        </w:rPr>
        <w:t>013</w:t>
      </w:r>
      <w:r w:rsidRPr="0084624E">
        <w:rPr>
          <w:rFonts w:ascii="Bookman Old Style" w:hAnsi="Bookman Old Style" w:cs="Times New Roman"/>
          <w:b/>
          <w:sz w:val="24"/>
          <w:szCs w:val="24"/>
        </w:rPr>
        <w:tab/>
      </w:r>
      <w:r w:rsidRPr="0084624E">
        <w:rPr>
          <w:rFonts w:ascii="Bookman Old Style" w:hAnsi="Bookman Old Style" w:cs="Times New Roman"/>
          <w:b/>
          <w:sz w:val="24"/>
          <w:szCs w:val="24"/>
        </w:rPr>
        <w:tab/>
      </w:r>
      <w:r w:rsidRPr="0084624E">
        <w:rPr>
          <w:rFonts w:ascii="Bookman Old Style" w:hAnsi="Bookman Old Style" w:cs="Times New Roman"/>
          <w:b/>
          <w:sz w:val="24"/>
          <w:szCs w:val="24"/>
        </w:rPr>
        <w:tab/>
      </w:r>
      <w:r w:rsidRPr="0084624E">
        <w:rPr>
          <w:rFonts w:ascii="Bookman Old Style" w:hAnsi="Bookman Old Style" w:cs="Times New Roman"/>
          <w:b/>
          <w:sz w:val="24"/>
          <w:szCs w:val="24"/>
        </w:rPr>
        <w:tab/>
      </w:r>
      <w:r w:rsidRPr="0084624E">
        <w:rPr>
          <w:rFonts w:ascii="Bookman Old Style" w:hAnsi="Bookman Old Style" w:cs="Times New Roman"/>
          <w:b/>
          <w:sz w:val="24"/>
          <w:szCs w:val="24"/>
        </w:rPr>
        <w:tab/>
        <w:t>GEOGRAPHY</w:t>
      </w:r>
    </w:p>
    <w:p w14:paraId="6AE19CF5" w14:textId="77777777" w:rsidR="00AB398B" w:rsidRPr="0084624E" w:rsidRDefault="00AB398B" w:rsidP="0084624E">
      <w:pPr>
        <w:spacing w:after="0" w:line="240" w:lineRule="auto"/>
        <w:rPr>
          <w:rFonts w:ascii="Bookman Old Style" w:hAnsi="Bookman Old Style" w:cs="Times New Roman"/>
          <w:b/>
          <w:sz w:val="24"/>
          <w:szCs w:val="24"/>
        </w:rPr>
      </w:pPr>
    </w:p>
    <w:p w14:paraId="6C4F40BD" w14:textId="0C920B3B" w:rsidR="00B65A4D" w:rsidRPr="0084624E" w:rsidRDefault="00520A0C" w:rsidP="0084624E">
      <w:pPr>
        <w:pBdr>
          <w:bottom w:val="single" w:sz="12" w:space="1" w:color="auto"/>
        </w:pBdr>
        <w:spacing w:after="0" w:line="240" w:lineRule="auto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84624E">
        <w:rPr>
          <w:rFonts w:ascii="Bookman Old Style" w:hAnsi="Bookman Old Style" w:cs="Times New Roman"/>
          <w:b/>
          <w:sz w:val="24"/>
          <w:szCs w:val="24"/>
        </w:rPr>
        <w:t>Time: 3:00 Ho</w:t>
      </w:r>
      <w:r w:rsidR="005159E7" w:rsidRPr="0084624E">
        <w:rPr>
          <w:rFonts w:ascii="Bookman Old Style" w:hAnsi="Bookman Old Style" w:cs="Times New Roman"/>
          <w:b/>
          <w:sz w:val="24"/>
          <w:szCs w:val="24"/>
        </w:rPr>
        <w:t>urs</w:t>
      </w:r>
      <w:r w:rsidR="00726183" w:rsidRPr="0084624E">
        <w:rPr>
          <w:rFonts w:ascii="Bookman Old Style" w:hAnsi="Bookman Old Style" w:cs="Times New Roman"/>
          <w:b/>
          <w:sz w:val="24"/>
          <w:szCs w:val="24"/>
        </w:rPr>
        <w:tab/>
      </w:r>
      <w:r w:rsidR="00726183" w:rsidRPr="0084624E">
        <w:rPr>
          <w:rFonts w:ascii="Bookman Old Style" w:hAnsi="Bookman Old Style" w:cs="Times New Roman"/>
          <w:b/>
          <w:sz w:val="24"/>
          <w:szCs w:val="24"/>
        </w:rPr>
        <w:tab/>
      </w:r>
      <w:r w:rsidR="005159E7" w:rsidRPr="0084624E">
        <w:rPr>
          <w:rFonts w:ascii="Bookman Old Style" w:hAnsi="Bookman Old Style" w:cs="Times New Roman"/>
          <w:b/>
          <w:sz w:val="24"/>
          <w:szCs w:val="24"/>
        </w:rPr>
        <w:t xml:space="preserve">                                                                              </w:t>
      </w:r>
    </w:p>
    <w:p w14:paraId="4F2F0643" w14:textId="13189AC8" w:rsidR="0084624E" w:rsidRPr="0084624E" w:rsidRDefault="0084624E" w:rsidP="0084624E">
      <w:pPr>
        <w:spacing w:after="0" w:line="240" w:lineRule="auto"/>
        <w:ind w:left="720"/>
        <w:contextualSpacing/>
        <w:jc w:val="both"/>
        <w:rPr>
          <w:rFonts w:ascii="Bookman Old Style" w:eastAsia="Times New Roman" w:hAnsi="Bookman Old Style" w:cs="Times New Roman"/>
          <w:b/>
          <w:bCs/>
          <w:sz w:val="24"/>
          <w:szCs w:val="24"/>
          <w:lang w:val="en-GB"/>
        </w:rPr>
      </w:pPr>
      <w:r w:rsidRPr="0084624E">
        <w:rPr>
          <w:rFonts w:ascii="Bookman Old Style" w:eastAsia="Times New Roman" w:hAnsi="Bookman Old Style" w:cs="Times New Roman"/>
          <w:b/>
          <w:bCs/>
          <w:sz w:val="24"/>
          <w:szCs w:val="24"/>
          <w:lang w:val="en-GB"/>
        </w:rPr>
        <w:t>INSTRUCTIONS</w:t>
      </w:r>
    </w:p>
    <w:p w14:paraId="3773757E" w14:textId="3170CB2B" w:rsidR="00B65A4D" w:rsidRPr="0084624E" w:rsidRDefault="00520A0C" w:rsidP="0084624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Bookman Old Style" w:eastAsia="Times New Roman" w:hAnsi="Bookman Old Style" w:cs="Times New Roman"/>
          <w:sz w:val="24"/>
          <w:szCs w:val="24"/>
          <w:lang w:val="en-GB"/>
        </w:rPr>
      </w:pPr>
      <w:r w:rsidRPr="0084624E">
        <w:rPr>
          <w:rFonts w:ascii="Bookman Old Style" w:eastAsia="Times New Roman" w:hAnsi="Bookman Old Style" w:cs="Times New Roman"/>
          <w:sz w:val="24"/>
          <w:szCs w:val="24"/>
          <w:lang w:val="en-GB"/>
        </w:rPr>
        <w:t>This paper consists of sections A, B and C, with total of</w:t>
      </w:r>
      <w:r w:rsidR="004B41B8" w:rsidRPr="0084624E">
        <w:rPr>
          <w:rFonts w:ascii="Bookman Old Style" w:eastAsia="Times New Roman" w:hAnsi="Bookman Old Style" w:cs="Times New Roman"/>
          <w:sz w:val="24"/>
          <w:szCs w:val="24"/>
          <w:lang w:val="en-GB"/>
        </w:rPr>
        <w:t xml:space="preserve"> </w:t>
      </w:r>
      <w:r w:rsidRPr="0084624E">
        <w:rPr>
          <w:rFonts w:ascii="Bookman Old Style" w:eastAsia="Times New Roman" w:hAnsi="Bookman Old Style" w:cs="Times New Roman"/>
          <w:sz w:val="24"/>
          <w:szCs w:val="24"/>
          <w:lang w:val="en-GB"/>
        </w:rPr>
        <w:t xml:space="preserve">ten </w:t>
      </w:r>
      <w:r w:rsidRPr="0084624E">
        <w:rPr>
          <w:rFonts w:ascii="Bookman Old Style" w:eastAsia="Times New Roman" w:hAnsi="Bookman Old Style" w:cs="Times New Roman"/>
          <w:b/>
          <w:sz w:val="24"/>
          <w:szCs w:val="24"/>
          <w:lang w:val="en-GB"/>
        </w:rPr>
        <w:t>(10)</w:t>
      </w:r>
      <w:r w:rsidRPr="0084624E">
        <w:rPr>
          <w:rFonts w:ascii="Bookman Old Style" w:eastAsia="Times New Roman" w:hAnsi="Bookman Old Style" w:cs="Times New Roman"/>
          <w:sz w:val="24"/>
          <w:szCs w:val="24"/>
          <w:lang w:val="en-GB"/>
        </w:rPr>
        <w:t xml:space="preserve"> questions.</w:t>
      </w:r>
    </w:p>
    <w:p w14:paraId="636F2CBA" w14:textId="77777777" w:rsidR="00B65A4D" w:rsidRPr="0084624E" w:rsidRDefault="00520A0C" w:rsidP="0084624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Bookman Old Style" w:eastAsia="Times New Roman" w:hAnsi="Bookman Old Style" w:cs="Times New Roman"/>
          <w:sz w:val="24"/>
          <w:szCs w:val="24"/>
          <w:lang w:val="en-GB"/>
        </w:rPr>
      </w:pPr>
      <w:r w:rsidRPr="0084624E">
        <w:rPr>
          <w:rFonts w:ascii="Bookman Old Style" w:eastAsia="Times New Roman" w:hAnsi="Bookman Old Style" w:cs="Times New Roman"/>
          <w:sz w:val="24"/>
          <w:szCs w:val="24"/>
          <w:lang w:val="en-GB"/>
        </w:rPr>
        <w:t xml:space="preserve">Answer </w:t>
      </w:r>
      <w:r w:rsidRPr="0084624E">
        <w:rPr>
          <w:rFonts w:ascii="Bookman Old Style" w:eastAsia="Times New Roman" w:hAnsi="Bookman Old Style" w:cs="Times New Roman"/>
          <w:b/>
          <w:sz w:val="24"/>
          <w:szCs w:val="24"/>
          <w:lang w:val="en-GB"/>
        </w:rPr>
        <w:t xml:space="preserve">all </w:t>
      </w:r>
      <w:r w:rsidRPr="0084624E">
        <w:rPr>
          <w:rFonts w:ascii="Bookman Old Style" w:eastAsia="Times New Roman" w:hAnsi="Bookman Old Style" w:cs="Times New Roman"/>
          <w:sz w:val="24"/>
          <w:szCs w:val="24"/>
          <w:lang w:val="en-GB"/>
        </w:rPr>
        <w:t xml:space="preserve">questions in section A and B and any </w:t>
      </w:r>
      <w:r w:rsidRPr="0084624E">
        <w:rPr>
          <w:rFonts w:ascii="Bookman Old Style" w:eastAsia="Times New Roman" w:hAnsi="Bookman Old Style" w:cs="Times New Roman"/>
          <w:b/>
          <w:sz w:val="24"/>
          <w:szCs w:val="24"/>
          <w:lang w:val="en-GB"/>
        </w:rPr>
        <w:t>two (2)</w:t>
      </w:r>
      <w:r w:rsidRPr="0084624E">
        <w:rPr>
          <w:rFonts w:ascii="Bookman Old Style" w:eastAsia="Times New Roman" w:hAnsi="Bookman Old Style" w:cs="Times New Roman"/>
          <w:sz w:val="24"/>
          <w:szCs w:val="24"/>
          <w:lang w:val="en-GB"/>
        </w:rPr>
        <w:t xml:space="preserve"> questions from section C.</w:t>
      </w:r>
    </w:p>
    <w:p w14:paraId="3B13C020" w14:textId="7F2AAA05" w:rsidR="00B65A4D" w:rsidRPr="0084624E" w:rsidRDefault="00520A0C" w:rsidP="0084624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Bookman Old Style" w:eastAsia="Times New Roman" w:hAnsi="Bookman Old Style" w:cs="Times New Roman"/>
          <w:sz w:val="24"/>
          <w:szCs w:val="24"/>
          <w:lang w:val="en-GB"/>
        </w:rPr>
      </w:pPr>
      <w:r w:rsidRPr="0084624E">
        <w:rPr>
          <w:rFonts w:ascii="Bookman Old Style" w:eastAsia="Times New Roman" w:hAnsi="Bookman Old Style" w:cs="Times New Roman"/>
          <w:sz w:val="24"/>
          <w:szCs w:val="24"/>
          <w:lang w:val="en-GB"/>
        </w:rPr>
        <w:t xml:space="preserve">Section A carries </w:t>
      </w:r>
      <w:r w:rsidRPr="0084624E">
        <w:rPr>
          <w:rFonts w:ascii="Bookman Old Style" w:eastAsia="Times New Roman" w:hAnsi="Bookman Old Style" w:cs="Times New Roman"/>
          <w:b/>
          <w:sz w:val="24"/>
          <w:szCs w:val="24"/>
          <w:lang w:val="en-GB"/>
        </w:rPr>
        <w:t>fifteen (15</w:t>
      </w:r>
      <w:r w:rsidRPr="0084624E">
        <w:rPr>
          <w:rFonts w:ascii="Bookman Old Style" w:eastAsia="Times New Roman" w:hAnsi="Bookman Old Style" w:cs="Times New Roman"/>
          <w:sz w:val="24"/>
          <w:szCs w:val="24"/>
          <w:lang w:val="en-GB"/>
        </w:rPr>
        <w:t>) marks, section B</w:t>
      </w:r>
      <w:r w:rsidRPr="0084624E">
        <w:rPr>
          <w:rFonts w:ascii="Bookman Old Style" w:eastAsia="Times New Roman" w:hAnsi="Bookman Old Style" w:cs="Times New Roman"/>
          <w:b/>
          <w:sz w:val="24"/>
          <w:szCs w:val="24"/>
          <w:lang w:val="en-GB"/>
        </w:rPr>
        <w:t xml:space="preserve"> </w:t>
      </w:r>
      <w:r w:rsidR="0084624E" w:rsidRPr="0084624E">
        <w:rPr>
          <w:rFonts w:ascii="Bookman Old Style" w:eastAsia="Times New Roman" w:hAnsi="Bookman Old Style" w:cs="Times New Roman"/>
          <w:b/>
          <w:sz w:val="24"/>
          <w:szCs w:val="24"/>
          <w:lang w:val="en-GB"/>
        </w:rPr>
        <w:t>fifty</w:t>
      </w:r>
      <w:r w:rsidR="0084624E">
        <w:rPr>
          <w:rFonts w:ascii="Bookman Old Style" w:eastAsia="Times New Roman" w:hAnsi="Bookman Old Style" w:cs="Times New Roman"/>
          <w:b/>
          <w:sz w:val="24"/>
          <w:szCs w:val="24"/>
          <w:lang w:val="en-GB"/>
        </w:rPr>
        <w:t>-five</w:t>
      </w:r>
      <w:r w:rsidRPr="0084624E">
        <w:rPr>
          <w:rFonts w:ascii="Bookman Old Style" w:eastAsia="Times New Roman" w:hAnsi="Bookman Old Style" w:cs="Times New Roman"/>
          <w:b/>
          <w:sz w:val="24"/>
          <w:szCs w:val="24"/>
          <w:lang w:val="en-GB"/>
        </w:rPr>
        <w:t xml:space="preserve"> (55)</w:t>
      </w:r>
      <w:r w:rsidRPr="0084624E">
        <w:rPr>
          <w:rFonts w:ascii="Bookman Old Style" w:eastAsia="Times New Roman" w:hAnsi="Bookman Old Style" w:cs="Times New Roman"/>
          <w:sz w:val="24"/>
          <w:szCs w:val="24"/>
          <w:lang w:val="en-GB"/>
        </w:rPr>
        <w:t xml:space="preserve"> </w:t>
      </w:r>
      <w:r w:rsidR="004B41B8" w:rsidRPr="0084624E">
        <w:rPr>
          <w:rFonts w:ascii="Bookman Old Style" w:eastAsia="Times New Roman" w:hAnsi="Bookman Old Style" w:cs="Times New Roman"/>
          <w:sz w:val="24"/>
          <w:szCs w:val="24"/>
          <w:lang w:val="en-GB"/>
        </w:rPr>
        <w:t xml:space="preserve">Marks </w:t>
      </w:r>
      <w:r w:rsidRPr="0084624E">
        <w:rPr>
          <w:rFonts w:ascii="Bookman Old Style" w:eastAsia="Times New Roman" w:hAnsi="Bookman Old Style" w:cs="Times New Roman"/>
          <w:sz w:val="24"/>
          <w:szCs w:val="24"/>
          <w:lang w:val="en-GB"/>
        </w:rPr>
        <w:t xml:space="preserve">and section C carries </w:t>
      </w:r>
      <w:r w:rsidRPr="0084624E">
        <w:rPr>
          <w:rFonts w:ascii="Bookman Old Style" w:eastAsia="Times New Roman" w:hAnsi="Bookman Old Style" w:cs="Times New Roman"/>
          <w:b/>
          <w:sz w:val="24"/>
          <w:szCs w:val="24"/>
          <w:lang w:val="en-GB"/>
        </w:rPr>
        <w:t>thirty (30</w:t>
      </w:r>
      <w:r w:rsidRPr="0084624E">
        <w:rPr>
          <w:rFonts w:ascii="Bookman Old Style" w:eastAsia="Times New Roman" w:hAnsi="Bookman Old Style" w:cs="Times New Roman"/>
          <w:sz w:val="24"/>
          <w:szCs w:val="24"/>
          <w:lang w:val="en-GB"/>
        </w:rPr>
        <w:t>) marks.</w:t>
      </w:r>
    </w:p>
    <w:p w14:paraId="7FBE5C52" w14:textId="77777777" w:rsidR="00B65A4D" w:rsidRPr="0084624E" w:rsidRDefault="00520A0C" w:rsidP="0084624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Bookman Old Style" w:eastAsia="Times New Roman" w:hAnsi="Bookman Old Style" w:cs="Times New Roman"/>
          <w:sz w:val="24"/>
          <w:szCs w:val="24"/>
          <w:lang w:val="en-GB"/>
        </w:rPr>
      </w:pPr>
      <w:r w:rsidRPr="0084624E">
        <w:rPr>
          <w:rFonts w:ascii="Bookman Old Style" w:eastAsia="Times New Roman" w:hAnsi="Bookman Old Style" w:cs="Times New Roman"/>
          <w:sz w:val="24"/>
          <w:szCs w:val="24"/>
          <w:lang w:val="en-GB"/>
        </w:rPr>
        <w:t xml:space="preserve">Map extract of </w:t>
      </w:r>
      <w:r w:rsidR="004B41B8" w:rsidRPr="0084624E">
        <w:rPr>
          <w:rFonts w:ascii="Bookman Old Style" w:eastAsia="Times New Roman" w:hAnsi="Bookman Old Style" w:cs="Times New Roman"/>
          <w:sz w:val="24"/>
          <w:szCs w:val="24"/>
          <w:lang w:val="en-GB"/>
        </w:rPr>
        <w:t>Arusha (Sheet 53</w:t>
      </w:r>
      <w:r w:rsidRPr="0084624E">
        <w:rPr>
          <w:rFonts w:ascii="Bookman Old Style" w:eastAsia="Times New Roman" w:hAnsi="Bookman Old Style" w:cs="Times New Roman"/>
          <w:sz w:val="24"/>
          <w:szCs w:val="24"/>
          <w:lang w:val="en-GB"/>
        </w:rPr>
        <w:t>/</w:t>
      </w:r>
      <w:r w:rsidR="004B41B8" w:rsidRPr="0084624E">
        <w:rPr>
          <w:rFonts w:ascii="Bookman Old Style" w:eastAsia="Times New Roman" w:hAnsi="Bookman Old Style" w:cs="Times New Roman"/>
          <w:sz w:val="24"/>
          <w:szCs w:val="24"/>
          <w:lang w:val="en-GB"/>
        </w:rPr>
        <w:t>3</w:t>
      </w:r>
      <w:r w:rsidRPr="0084624E">
        <w:rPr>
          <w:rFonts w:ascii="Bookman Old Style" w:eastAsia="Times New Roman" w:hAnsi="Bookman Old Style" w:cs="Times New Roman"/>
          <w:sz w:val="24"/>
          <w:szCs w:val="24"/>
          <w:lang w:val="en-GB"/>
        </w:rPr>
        <w:t>) is provided.</w:t>
      </w:r>
    </w:p>
    <w:p w14:paraId="44E8A7AE" w14:textId="77777777" w:rsidR="00B65A4D" w:rsidRPr="0084624E" w:rsidRDefault="00520A0C" w:rsidP="0084624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Bookman Old Style" w:eastAsia="Times New Roman" w:hAnsi="Bookman Old Style" w:cs="Times New Roman"/>
          <w:sz w:val="24"/>
          <w:szCs w:val="24"/>
          <w:lang w:val="en-GB"/>
        </w:rPr>
      </w:pPr>
      <w:r w:rsidRPr="0084624E">
        <w:rPr>
          <w:rFonts w:ascii="Bookman Old Style" w:eastAsia="Times New Roman" w:hAnsi="Bookman Old Style" w:cs="Times New Roman"/>
          <w:sz w:val="24"/>
          <w:szCs w:val="24"/>
          <w:lang w:val="en-GB"/>
        </w:rPr>
        <w:t xml:space="preserve">Programmable calculators, cellular phones and any unauthorised materials are </w:t>
      </w:r>
      <w:r w:rsidRPr="0084624E">
        <w:rPr>
          <w:rFonts w:ascii="Bookman Old Style" w:eastAsia="Times New Roman" w:hAnsi="Bookman Old Style" w:cs="Times New Roman"/>
          <w:b/>
          <w:sz w:val="24"/>
          <w:szCs w:val="24"/>
          <w:lang w:val="en-GB"/>
        </w:rPr>
        <w:t>not</w:t>
      </w:r>
      <w:r w:rsidRPr="0084624E">
        <w:rPr>
          <w:rFonts w:ascii="Bookman Old Style" w:eastAsia="Times New Roman" w:hAnsi="Bookman Old Style" w:cs="Times New Roman"/>
          <w:sz w:val="24"/>
          <w:szCs w:val="24"/>
          <w:lang w:val="en-GB"/>
        </w:rPr>
        <w:t xml:space="preserve"> allowed in the examination room.</w:t>
      </w:r>
    </w:p>
    <w:p w14:paraId="2C759BA6" w14:textId="77777777" w:rsidR="00B65A4D" w:rsidRPr="0084624E" w:rsidRDefault="00520A0C" w:rsidP="0084624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Bookman Old Style" w:eastAsia="Times New Roman" w:hAnsi="Bookman Old Style" w:cs="Times New Roman"/>
          <w:sz w:val="24"/>
          <w:szCs w:val="24"/>
          <w:lang w:val="en-GB"/>
        </w:rPr>
      </w:pPr>
      <w:r w:rsidRPr="0084624E">
        <w:rPr>
          <w:rFonts w:ascii="Bookman Old Style" w:eastAsia="Times New Roman" w:hAnsi="Bookman Old Style" w:cs="Times New Roman"/>
          <w:sz w:val="24"/>
          <w:szCs w:val="24"/>
          <w:lang w:val="en-GB"/>
        </w:rPr>
        <w:t xml:space="preserve">Write your examination number on every page of your answer sheet. </w:t>
      </w:r>
    </w:p>
    <w:p w14:paraId="36E0F630" w14:textId="77777777" w:rsidR="00B65A4D" w:rsidRPr="0084624E" w:rsidRDefault="00B65A4D" w:rsidP="0084624E">
      <w:pPr>
        <w:spacing w:after="0" w:line="240" w:lineRule="auto"/>
        <w:ind w:left="720"/>
        <w:contextualSpacing/>
        <w:jc w:val="both"/>
        <w:rPr>
          <w:rFonts w:ascii="Bookman Old Style" w:eastAsia="Times New Roman" w:hAnsi="Bookman Old Style" w:cs="Times New Roman"/>
          <w:sz w:val="24"/>
          <w:szCs w:val="24"/>
          <w:lang w:val="en-GB"/>
        </w:rPr>
      </w:pPr>
    </w:p>
    <w:p w14:paraId="20496597" w14:textId="7A39D3BD" w:rsidR="00B65A4D" w:rsidRPr="00931486" w:rsidRDefault="00520A0C" w:rsidP="0084624E">
      <w:pPr>
        <w:spacing w:after="0" w:line="240" w:lineRule="auto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84624E">
        <w:rPr>
          <w:rFonts w:ascii="Bookman Old Style" w:hAnsi="Bookman Old Style" w:cs="Times New Roman"/>
          <w:b/>
          <w:sz w:val="24"/>
          <w:szCs w:val="24"/>
        </w:rPr>
        <w:t>SECTION A (15 Marks)</w:t>
      </w:r>
    </w:p>
    <w:p w14:paraId="3ACB0E06" w14:textId="77777777" w:rsidR="00B65A4D" w:rsidRPr="0084624E" w:rsidRDefault="00520A0C" w:rsidP="0084624E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>For each of the items (</w:t>
      </w:r>
      <w:proofErr w:type="spellStart"/>
      <w:r w:rsidRPr="0084624E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84624E">
        <w:rPr>
          <w:rFonts w:ascii="Bookman Old Style" w:hAnsi="Bookman Old Style" w:cs="Times New Roman"/>
          <w:sz w:val="24"/>
          <w:szCs w:val="24"/>
        </w:rPr>
        <w:t>) – (x), choose the correct answer from among the given alternatives and write its letter in the answer sheets provided.</w:t>
      </w:r>
    </w:p>
    <w:p w14:paraId="1AE5D08D" w14:textId="77777777" w:rsidR="00B65A4D" w:rsidRPr="0084624E" w:rsidRDefault="00726183" w:rsidP="0084624E">
      <w:pPr>
        <w:pStyle w:val="ListParagraph"/>
        <w:numPr>
          <w:ilvl w:val="0"/>
          <w:numId w:val="3"/>
        </w:numPr>
        <w:spacing w:after="0" w:line="240" w:lineRule="auto"/>
        <w:ind w:left="900" w:hanging="540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 xml:space="preserve">People </w:t>
      </w:r>
      <w:r w:rsidR="00520A0C" w:rsidRPr="0084624E">
        <w:rPr>
          <w:rFonts w:ascii="Bookman Old Style" w:hAnsi="Bookman Old Style" w:cs="Times New Roman"/>
          <w:sz w:val="24"/>
          <w:szCs w:val="24"/>
        </w:rPr>
        <w:t>located at different countries in different latitudes or hemispheres experience simila</w:t>
      </w:r>
      <w:r w:rsidRPr="0084624E">
        <w:rPr>
          <w:rFonts w:ascii="Bookman Old Style" w:hAnsi="Bookman Old Style" w:cs="Times New Roman"/>
          <w:sz w:val="24"/>
          <w:szCs w:val="24"/>
        </w:rPr>
        <w:t>r type o</w:t>
      </w:r>
      <w:r w:rsidR="004B41B8" w:rsidRPr="0084624E">
        <w:rPr>
          <w:rFonts w:ascii="Bookman Old Style" w:hAnsi="Bookman Old Style" w:cs="Times New Roman"/>
          <w:sz w:val="24"/>
          <w:szCs w:val="24"/>
        </w:rPr>
        <w:t>f natural vegetation</w:t>
      </w:r>
      <w:r w:rsidR="00520A0C" w:rsidRPr="0084624E">
        <w:rPr>
          <w:rFonts w:ascii="Bookman Old Style" w:hAnsi="Bookman Old Style" w:cs="Times New Roman"/>
          <w:sz w:val="24"/>
          <w:szCs w:val="24"/>
        </w:rPr>
        <w:t xml:space="preserve"> because of</w:t>
      </w:r>
      <w:r w:rsidR="004B41B8" w:rsidRPr="0084624E">
        <w:rPr>
          <w:rFonts w:ascii="Bookman Old Style" w:hAnsi="Bookman Old Style" w:cs="Times New Roman"/>
          <w:sz w:val="24"/>
          <w:szCs w:val="24"/>
        </w:rPr>
        <w:t>:</w:t>
      </w:r>
    </w:p>
    <w:p w14:paraId="7D7E78ED" w14:textId="77777777" w:rsidR="00B65A4D" w:rsidRPr="0084624E" w:rsidRDefault="00520A0C" w:rsidP="0084624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>The positions which are very far</w:t>
      </w:r>
    </w:p>
    <w:p w14:paraId="77F215C7" w14:textId="77777777" w:rsidR="00B65A4D" w:rsidRPr="0084624E" w:rsidRDefault="00520A0C" w:rsidP="0084624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>Similar traditions of the people living in those areas</w:t>
      </w:r>
    </w:p>
    <w:p w14:paraId="1D3A72E6" w14:textId="77777777" w:rsidR="00B65A4D" w:rsidRPr="0084624E" w:rsidRDefault="00520A0C" w:rsidP="0084624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>The same type of climate</w:t>
      </w:r>
    </w:p>
    <w:p w14:paraId="6656A1EB" w14:textId="77777777" w:rsidR="00B65A4D" w:rsidRPr="0084624E" w:rsidRDefault="004B41B8" w:rsidP="0084624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 xml:space="preserve">The </w:t>
      </w:r>
      <w:r w:rsidR="00520A0C" w:rsidRPr="0084624E">
        <w:rPr>
          <w:rFonts w:ascii="Bookman Old Style" w:hAnsi="Bookman Old Style" w:cs="Times New Roman"/>
          <w:sz w:val="24"/>
          <w:szCs w:val="24"/>
        </w:rPr>
        <w:t>Same onshore prevailing winds</w:t>
      </w:r>
    </w:p>
    <w:p w14:paraId="248E8F56" w14:textId="77777777" w:rsidR="00B65A4D" w:rsidRPr="0084624E" w:rsidRDefault="00520A0C" w:rsidP="0084624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>Fertile</w:t>
      </w:r>
      <w:r w:rsidR="004B41B8" w:rsidRPr="0084624E">
        <w:rPr>
          <w:rFonts w:ascii="Bookman Old Style" w:hAnsi="Bookman Old Style" w:cs="Times New Roman"/>
          <w:sz w:val="24"/>
          <w:szCs w:val="24"/>
        </w:rPr>
        <w:t xml:space="preserve"> soil, good cloud cover and rainfall</w:t>
      </w:r>
    </w:p>
    <w:p w14:paraId="0C1D9D5A" w14:textId="77777777" w:rsidR="00B65A4D" w:rsidRPr="0084624E" w:rsidRDefault="00520A0C" w:rsidP="0084624E">
      <w:pPr>
        <w:pStyle w:val="ListParagraph"/>
        <w:numPr>
          <w:ilvl w:val="0"/>
          <w:numId w:val="3"/>
        </w:numPr>
        <w:spacing w:after="0" w:line="240" w:lineRule="auto"/>
        <w:ind w:left="900" w:hanging="540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>On 23</w:t>
      </w:r>
      <w:r w:rsidRPr="0084624E">
        <w:rPr>
          <w:rFonts w:ascii="Bookman Old Style" w:hAnsi="Bookman Old Style" w:cs="Times New Roman"/>
          <w:sz w:val="24"/>
          <w:szCs w:val="24"/>
          <w:vertAlign w:val="superscript"/>
        </w:rPr>
        <w:t>rd</w:t>
      </w:r>
      <w:r w:rsidRPr="0084624E">
        <w:rPr>
          <w:rFonts w:ascii="Bookman Old Style" w:hAnsi="Bookman Old Style" w:cs="Times New Roman"/>
          <w:sz w:val="24"/>
          <w:szCs w:val="24"/>
        </w:rPr>
        <w:t xml:space="preserve"> August 2022 Tanzania as country practice</w:t>
      </w:r>
      <w:r w:rsidR="00726183" w:rsidRPr="0084624E">
        <w:rPr>
          <w:rFonts w:ascii="Bookman Old Style" w:hAnsi="Bookman Old Style" w:cs="Times New Roman"/>
          <w:sz w:val="24"/>
          <w:szCs w:val="24"/>
        </w:rPr>
        <w:t>d</w:t>
      </w:r>
      <w:r w:rsidRPr="0084624E">
        <w:rPr>
          <w:rFonts w:ascii="Bookman Old Style" w:hAnsi="Bookman Old Style" w:cs="Times New Roman"/>
          <w:sz w:val="24"/>
          <w:szCs w:val="24"/>
        </w:rPr>
        <w:t xml:space="preserve"> the national enumeration of people and residents so as to determine the level</w:t>
      </w:r>
      <w:r w:rsidR="00726183" w:rsidRPr="0084624E">
        <w:rPr>
          <w:rFonts w:ascii="Bookman Old Style" w:hAnsi="Bookman Old Style" w:cs="Times New Roman"/>
          <w:sz w:val="24"/>
          <w:szCs w:val="24"/>
        </w:rPr>
        <w:t xml:space="preserve"> of development of the people, r</w:t>
      </w:r>
      <w:r w:rsidRPr="0084624E">
        <w:rPr>
          <w:rFonts w:ascii="Bookman Old Style" w:hAnsi="Bookman Old Style" w:cs="Times New Roman"/>
          <w:sz w:val="24"/>
          <w:szCs w:val="24"/>
        </w:rPr>
        <w:t>ate of employment and unemployment, birth rate and death rate and the total number of the residents</w:t>
      </w:r>
      <w:r w:rsidR="00726183" w:rsidRPr="0084624E">
        <w:rPr>
          <w:rFonts w:ascii="Bookman Old Style" w:hAnsi="Bookman Old Style" w:cs="Times New Roman"/>
          <w:sz w:val="24"/>
          <w:szCs w:val="24"/>
        </w:rPr>
        <w:t>. People were counted wherever they were</w:t>
      </w:r>
      <w:r w:rsidRPr="0084624E">
        <w:rPr>
          <w:rFonts w:ascii="Bookman Old Style" w:hAnsi="Bookman Old Style" w:cs="Times New Roman"/>
          <w:sz w:val="24"/>
          <w:szCs w:val="24"/>
        </w:rPr>
        <w:t xml:space="preserve"> found during of enu</w:t>
      </w:r>
      <w:r w:rsidR="00726183" w:rsidRPr="0084624E">
        <w:rPr>
          <w:rFonts w:ascii="Bookman Old Style" w:hAnsi="Bookman Old Style" w:cs="Times New Roman"/>
          <w:sz w:val="24"/>
          <w:szCs w:val="24"/>
        </w:rPr>
        <w:t>meration. What type of census was</w:t>
      </w:r>
      <w:r w:rsidRPr="0084624E">
        <w:rPr>
          <w:rFonts w:ascii="Bookman Old Style" w:hAnsi="Bookman Old Style" w:cs="Times New Roman"/>
          <w:sz w:val="24"/>
          <w:szCs w:val="24"/>
        </w:rPr>
        <w:t xml:space="preserve"> that?</w:t>
      </w:r>
    </w:p>
    <w:p w14:paraId="672A47A1" w14:textId="77777777" w:rsidR="00B65A4D" w:rsidRPr="0084624E" w:rsidRDefault="00520A0C" w:rsidP="0084624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r w:rsidRPr="0084624E">
        <w:rPr>
          <w:rFonts w:ascii="Bookman Old Style" w:hAnsi="Bookman Old Style" w:cs="Times New Roman"/>
          <w:sz w:val="24"/>
          <w:szCs w:val="24"/>
        </w:rPr>
        <w:t>Quinqunnial</w:t>
      </w:r>
      <w:proofErr w:type="spellEnd"/>
      <w:r w:rsidRPr="0084624E">
        <w:rPr>
          <w:rFonts w:ascii="Bookman Old Style" w:hAnsi="Bookman Old Style" w:cs="Times New Roman"/>
          <w:sz w:val="24"/>
          <w:szCs w:val="24"/>
        </w:rPr>
        <w:t xml:space="preserve"> census</w:t>
      </w:r>
    </w:p>
    <w:p w14:paraId="5C0AE5B2" w14:textId="77777777" w:rsidR="00B65A4D" w:rsidRPr="0084624E" w:rsidRDefault="00520A0C" w:rsidP="0084624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 xml:space="preserve">De jure </w:t>
      </w:r>
      <w:proofErr w:type="gramStart"/>
      <w:r w:rsidRPr="0084624E">
        <w:rPr>
          <w:rFonts w:ascii="Bookman Old Style" w:hAnsi="Bookman Old Style" w:cs="Times New Roman"/>
          <w:sz w:val="24"/>
          <w:szCs w:val="24"/>
        </w:rPr>
        <w:t>census</w:t>
      </w:r>
      <w:proofErr w:type="gramEnd"/>
    </w:p>
    <w:p w14:paraId="291AC152" w14:textId="77777777" w:rsidR="00B65A4D" w:rsidRPr="0084624E" w:rsidRDefault="00520A0C" w:rsidP="0084624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>Decennial census</w:t>
      </w:r>
    </w:p>
    <w:p w14:paraId="02773099" w14:textId="77777777" w:rsidR="00B65A4D" w:rsidRPr="0084624E" w:rsidRDefault="00520A0C" w:rsidP="0084624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>De facto census</w:t>
      </w:r>
    </w:p>
    <w:p w14:paraId="31900DD6" w14:textId="77777777" w:rsidR="00B65A4D" w:rsidRPr="0084624E" w:rsidRDefault="00520A0C" w:rsidP="0084624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 xml:space="preserve">Sample survey inquiry </w:t>
      </w:r>
    </w:p>
    <w:p w14:paraId="7E6FA3AE" w14:textId="77777777" w:rsidR="00B65A4D" w:rsidRPr="0084624E" w:rsidRDefault="00520A0C" w:rsidP="0084624E">
      <w:pPr>
        <w:pStyle w:val="ListParagraph"/>
        <w:numPr>
          <w:ilvl w:val="0"/>
          <w:numId w:val="3"/>
        </w:numPr>
        <w:spacing w:after="0" w:line="240" w:lineRule="auto"/>
        <w:ind w:left="900" w:hanging="540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>The people around Lake Nyasa were facing the problem</w:t>
      </w:r>
      <w:r w:rsidR="004B41B8" w:rsidRPr="0084624E">
        <w:rPr>
          <w:rFonts w:ascii="Bookman Old Style" w:hAnsi="Bookman Old Style" w:cs="Times New Roman"/>
          <w:sz w:val="24"/>
          <w:szCs w:val="24"/>
        </w:rPr>
        <w:t xml:space="preserve"> of land shortage</w:t>
      </w:r>
      <w:r w:rsidRPr="0084624E">
        <w:rPr>
          <w:rFonts w:ascii="Bookman Old Style" w:hAnsi="Bookman Old Style" w:cs="Times New Roman"/>
          <w:sz w:val="24"/>
          <w:szCs w:val="24"/>
        </w:rPr>
        <w:t xml:space="preserve"> for agricultural activities and construction of their dwellings due to the presence of the lake, but they decided to fill sand and mud in some part</w:t>
      </w:r>
      <w:r w:rsidR="002D629A" w:rsidRPr="0084624E">
        <w:rPr>
          <w:rFonts w:ascii="Bookman Old Style" w:hAnsi="Bookman Old Style" w:cs="Times New Roman"/>
          <w:sz w:val="24"/>
          <w:szCs w:val="24"/>
        </w:rPr>
        <w:t>s</w:t>
      </w:r>
      <w:r w:rsidRPr="0084624E">
        <w:rPr>
          <w:rFonts w:ascii="Bookman Old Style" w:hAnsi="Bookman Old Style" w:cs="Times New Roman"/>
          <w:sz w:val="24"/>
          <w:szCs w:val="24"/>
        </w:rPr>
        <w:t xml:space="preserve"> of the lake so as to have the area for performing their daily economic activities. What type of process that was done by the Nyasa people?</w:t>
      </w:r>
    </w:p>
    <w:p w14:paraId="1BE7525C" w14:textId="77777777" w:rsidR="00B65A4D" w:rsidRPr="0084624E" w:rsidRDefault="00520A0C" w:rsidP="0084624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>Land degradation</w:t>
      </w:r>
    </w:p>
    <w:p w14:paraId="144F488D" w14:textId="77777777" w:rsidR="00B65A4D" w:rsidRPr="0084624E" w:rsidRDefault="00520A0C" w:rsidP="0084624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>Land increase</w:t>
      </w:r>
    </w:p>
    <w:p w14:paraId="409EF462" w14:textId="77777777" w:rsidR="00B65A4D" w:rsidRPr="0084624E" w:rsidRDefault="00520A0C" w:rsidP="0084624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>Water sealing</w:t>
      </w:r>
    </w:p>
    <w:p w14:paraId="2D121F0E" w14:textId="77777777" w:rsidR="00B65A4D" w:rsidRPr="0084624E" w:rsidRDefault="00520A0C" w:rsidP="0084624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>Land reclamation</w:t>
      </w:r>
    </w:p>
    <w:p w14:paraId="2B3E328E" w14:textId="77777777" w:rsidR="00B65A4D" w:rsidRPr="0084624E" w:rsidRDefault="00520A0C" w:rsidP="0084624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 xml:space="preserve">Irrigation </w:t>
      </w:r>
    </w:p>
    <w:p w14:paraId="0C263C98" w14:textId="7D9EA3B2" w:rsidR="001D1F17" w:rsidRPr="0084624E" w:rsidRDefault="00726183" w:rsidP="0084624E">
      <w:pPr>
        <w:pStyle w:val="ListParagraph"/>
        <w:numPr>
          <w:ilvl w:val="0"/>
          <w:numId w:val="3"/>
        </w:numPr>
        <w:spacing w:after="0" w:line="240" w:lineRule="auto"/>
        <w:ind w:left="900" w:hanging="540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lastRenderedPageBreak/>
        <w:t xml:space="preserve"> </w:t>
      </w:r>
      <w:r w:rsidR="001D1F17" w:rsidRPr="0084624E">
        <w:rPr>
          <w:rFonts w:ascii="Bookman Old Style" w:hAnsi="Bookman Old Style" w:cs="Times New Roman"/>
          <w:sz w:val="24"/>
          <w:szCs w:val="24"/>
        </w:rPr>
        <w:t xml:space="preserve"> </w:t>
      </w:r>
      <w:r w:rsidR="001D1F17" w:rsidRPr="0084624E">
        <w:rPr>
          <w:rFonts w:ascii="Bookman Old Style" w:hAnsi="Bookman Old Style" w:cs="Times New Roman"/>
          <w:color w:val="000000"/>
          <w:sz w:val="24"/>
          <w:szCs w:val="24"/>
        </w:rPr>
        <w:t xml:space="preserve">As Mr. </w:t>
      </w:r>
      <w:proofErr w:type="spellStart"/>
      <w:r w:rsidR="001D1F17" w:rsidRPr="0084624E">
        <w:rPr>
          <w:rFonts w:ascii="Bookman Old Style" w:hAnsi="Bookman Old Style" w:cs="Times New Roman"/>
          <w:color w:val="000000"/>
          <w:sz w:val="24"/>
          <w:szCs w:val="24"/>
        </w:rPr>
        <w:t>Mbutro</w:t>
      </w:r>
      <w:proofErr w:type="spellEnd"/>
      <w:r w:rsidR="001D1F17" w:rsidRPr="0084624E">
        <w:rPr>
          <w:rFonts w:ascii="Bookman Old Style" w:hAnsi="Bookman Old Style" w:cs="Times New Roman"/>
          <w:color w:val="000000"/>
          <w:sz w:val="24"/>
          <w:szCs w:val="24"/>
        </w:rPr>
        <w:t xml:space="preserve"> and his family moves from Dar es Salaam ascend</w:t>
      </w:r>
      <w:r w:rsidR="004B41B8" w:rsidRPr="0084624E">
        <w:rPr>
          <w:rFonts w:ascii="Bookman Old Style" w:hAnsi="Bookman Old Style" w:cs="Times New Roman"/>
          <w:color w:val="000000"/>
          <w:sz w:val="24"/>
          <w:szCs w:val="24"/>
        </w:rPr>
        <w:t>ing</w:t>
      </w:r>
      <w:r w:rsidR="001D1F17" w:rsidRPr="0084624E">
        <w:rPr>
          <w:rFonts w:ascii="Bookman Old Style" w:hAnsi="Bookman Old Style" w:cs="Times New Roman"/>
          <w:color w:val="000000"/>
          <w:sz w:val="24"/>
          <w:szCs w:val="24"/>
        </w:rPr>
        <w:t xml:space="preserve"> in altitude towards Kilimanjaro</w:t>
      </w:r>
      <w:r w:rsidR="004B41B8" w:rsidRPr="0084624E">
        <w:rPr>
          <w:rFonts w:ascii="Bookman Old Style" w:hAnsi="Bookman Old Style" w:cs="Times New Roman"/>
          <w:color w:val="000000"/>
          <w:sz w:val="24"/>
          <w:szCs w:val="24"/>
        </w:rPr>
        <w:t xml:space="preserve"> </w:t>
      </w:r>
      <w:r w:rsidR="00931486" w:rsidRPr="0084624E">
        <w:rPr>
          <w:rFonts w:ascii="Bookman Old Style" w:hAnsi="Bookman Old Style" w:cs="Times New Roman"/>
          <w:color w:val="000000"/>
          <w:sz w:val="24"/>
          <w:szCs w:val="24"/>
        </w:rPr>
        <w:t>region,</w:t>
      </w:r>
      <w:r w:rsidR="004B41B8" w:rsidRPr="0084624E">
        <w:rPr>
          <w:rFonts w:ascii="Bookman Old Style" w:hAnsi="Bookman Old Style" w:cs="Times New Roman"/>
          <w:color w:val="000000"/>
          <w:sz w:val="24"/>
          <w:szCs w:val="24"/>
        </w:rPr>
        <w:t xml:space="preserve"> he experiences changes in temperature. This means that</w:t>
      </w:r>
      <w:r w:rsidR="001D1F17" w:rsidRPr="0084624E">
        <w:rPr>
          <w:rFonts w:ascii="Bookman Old Style" w:hAnsi="Bookman Old Style" w:cs="Times New Roman"/>
          <w:color w:val="000000"/>
          <w:sz w:val="24"/>
          <w:szCs w:val="24"/>
        </w:rPr>
        <w:t xml:space="preserve"> the temperature tends to. </w:t>
      </w:r>
    </w:p>
    <w:p w14:paraId="31EF3FE1" w14:textId="77777777" w:rsidR="001D1F17" w:rsidRPr="0084624E" w:rsidRDefault="001D1F17" w:rsidP="0084624E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498" w:right="-30" w:hanging="598"/>
        <w:jc w:val="both"/>
        <w:rPr>
          <w:rFonts w:ascii="Bookman Old Style" w:hAnsi="Bookman Old Style" w:cs="Times New Roman"/>
          <w:color w:val="000000"/>
          <w:sz w:val="24"/>
          <w:szCs w:val="24"/>
        </w:rPr>
      </w:pPr>
      <w:r w:rsidRPr="0084624E">
        <w:rPr>
          <w:rFonts w:ascii="Bookman Old Style" w:hAnsi="Bookman Old Style" w:cs="Times New Roman"/>
          <w:color w:val="000000"/>
          <w:sz w:val="24"/>
          <w:szCs w:val="24"/>
        </w:rPr>
        <w:t xml:space="preserve"> Decrease and increase at the same time  </w:t>
      </w:r>
    </w:p>
    <w:p w14:paraId="4272581B" w14:textId="77777777" w:rsidR="001D1F17" w:rsidRPr="0084624E" w:rsidRDefault="001D1F17" w:rsidP="0084624E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498" w:right="-30" w:hanging="598"/>
        <w:jc w:val="both"/>
        <w:rPr>
          <w:rFonts w:ascii="Bookman Old Style" w:hAnsi="Bookman Old Style" w:cs="Times New Roman"/>
          <w:color w:val="000000"/>
          <w:sz w:val="24"/>
          <w:szCs w:val="24"/>
        </w:rPr>
      </w:pPr>
      <w:r w:rsidRPr="0084624E">
        <w:rPr>
          <w:rFonts w:ascii="Bookman Old Style" w:hAnsi="Bookman Old Style" w:cs="Times New Roman"/>
          <w:color w:val="000000"/>
          <w:sz w:val="24"/>
          <w:szCs w:val="24"/>
        </w:rPr>
        <w:t xml:space="preserve"> Decrease at the rate of 0.6</w:t>
      </w:r>
      <w:r w:rsidRPr="0084624E">
        <w:rPr>
          <w:rFonts w:ascii="Bookman Old Style" w:hAnsi="Bookman Old Style" w:cs="Times New Roman"/>
          <w:color w:val="000000"/>
          <w:sz w:val="24"/>
          <w:szCs w:val="24"/>
          <w:vertAlign w:val="superscript"/>
        </w:rPr>
        <w:t>0</w:t>
      </w:r>
      <w:r w:rsidRPr="0084624E">
        <w:rPr>
          <w:rFonts w:ascii="Bookman Old Style" w:hAnsi="Bookman Old Style" w:cs="Times New Roman"/>
          <w:color w:val="000000"/>
          <w:sz w:val="24"/>
          <w:szCs w:val="24"/>
        </w:rPr>
        <w:t xml:space="preserve">C for every 100 </w:t>
      </w:r>
      <w:proofErr w:type="spellStart"/>
      <w:r w:rsidRPr="0084624E">
        <w:rPr>
          <w:rFonts w:ascii="Bookman Old Style" w:hAnsi="Bookman Old Style" w:cs="Times New Roman"/>
          <w:color w:val="000000"/>
          <w:sz w:val="24"/>
          <w:szCs w:val="24"/>
        </w:rPr>
        <w:t>metres</w:t>
      </w:r>
      <w:proofErr w:type="spellEnd"/>
      <w:r w:rsidRPr="0084624E">
        <w:rPr>
          <w:rFonts w:ascii="Bookman Old Style" w:hAnsi="Bookman Old Style" w:cs="Times New Roman"/>
          <w:color w:val="000000"/>
          <w:sz w:val="24"/>
          <w:szCs w:val="24"/>
        </w:rPr>
        <w:t xml:space="preserve"> </w:t>
      </w:r>
    </w:p>
    <w:p w14:paraId="37AAD495" w14:textId="77777777" w:rsidR="001D1F17" w:rsidRPr="0084624E" w:rsidRDefault="001D1F17" w:rsidP="0084624E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498" w:right="-30" w:hanging="598"/>
        <w:jc w:val="both"/>
        <w:rPr>
          <w:rFonts w:ascii="Bookman Old Style" w:hAnsi="Bookman Old Style" w:cs="Times New Roman"/>
          <w:color w:val="000000"/>
          <w:sz w:val="24"/>
          <w:szCs w:val="24"/>
        </w:rPr>
      </w:pPr>
      <w:r w:rsidRPr="0084624E">
        <w:rPr>
          <w:rFonts w:ascii="Bookman Old Style" w:hAnsi="Bookman Old Style" w:cs="Times New Roman"/>
          <w:color w:val="000000"/>
          <w:sz w:val="24"/>
          <w:szCs w:val="24"/>
        </w:rPr>
        <w:t xml:space="preserve"> Increase at the rate of 0.6</w:t>
      </w:r>
      <w:r w:rsidRPr="0084624E">
        <w:rPr>
          <w:rFonts w:ascii="Bookman Old Style" w:hAnsi="Bookman Old Style" w:cs="Times New Roman"/>
          <w:color w:val="000000"/>
          <w:sz w:val="24"/>
          <w:szCs w:val="24"/>
          <w:vertAlign w:val="superscript"/>
        </w:rPr>
        <w:t>0</w:t>
      </w:r>
      <w:r w:rsidRPr="0084624E">
        <w:rPr>
          <w:rFonts w:ascii="Bookman Old Style" w:hAnsi="Bookman Old Style" w:cs="Times New Roman"/>
          <w:color w:val="000000"/>
          <w:sz w:val="24"/>
          <w:szCs w:val="24"/>
        </w:rPr>
        <w:t xml:space="preserve">C </w:t>
      </w:r>
      <w:r w:rsidR="00F66919" w:rsidRPr="0084624E">
        <w:rPr>
          <w:rFonts w:ascii="Bookman Old Style" w:hAnsi="Bookman Old Style" w:cs="Times New Roman"/>
          <w:color w:val="000000"/>
          <w:sz w:val="24"/>
          <w:szCs w:val="24"/>
        </w:rPr>
        <w:t xml:space="preserve">for every 100 </w:t>
      </w:r>
      <w:proofErr w:type="spellStart"/>
      <w:r w:rsidR="00F66919" w:rsidRPr="0084624E">
        <w:rPr>
          <w:rFonts w:ascii="Bookman Old Style" w:hAnsi="Bookman Old Style" w:cs="Times New Roman"/>
          <w:color w:val="000000"/>
          <w:sz w:val="24"/>
          <w:szCs w:val="24"/>
        </w:rPr>
        <w:t>metres</w:t>
      </w:r>
      <w:proofErr w:type="spellEnd"/>
    </w:p>
    <w:p w14:paraId="2FAA2AA0" w14:textId="77777777" w:rsidR="001D1F17" w:rsidRPr="0084624E" w:rsidRDefault="001D1F17" w:rsidP="0084624E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498" w:right="-30" w:hanging="598"/>
        <w:jc w:val="both"/>
        <w:rPr>
          <w:rFonts w:ascii="Bookman Old Style" w:hAnsi="Bookman Old Style" w:cs="Times New Roman"/>
          <w:color w:val="000000"/>
          <w:sz w:val="24"/>
          <w:szCs w:val="24"/>
        </w:rPr>
      </w:pPr>
      <w:r w:rsidRPr="0084624E">
        <w:rPr>
          <w:rFonts w:ascii="Bookman Old Style" w:hAnsi="Bookman Old Style" w:cs="Times New Roman"/>
          <w:color w:val="000000"/>
          <w:sz w:val="24"/>
          <w:szCs w:val="24"/>
        </w:rPr>
        <w:t xml:space="preserve"> Remain constant </w:t>
      </w:r>
    </w:p>
    <w:p w14:paraId="526D574F" w14:textId="5E82A355" w:rsidR="001D1F17" w:rsidRPr="00931486" w:rsidRDefault="00F66919" w:rsidP="00931486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498" w:right="-30" w:hanging="598"/>
        <w:jc w:val="both"/>
        <w:rPr>
          <w:rFonts w:ascii="Bookman Old Style" w:hAnsi="Bookman Old Style" w:cs="Times New Roman"/>
          <w:color w:val="000000"/>
          <w:sz w:val="24"/>
          <w:szCs w:val="24"/>
        </w:rPr>
      </w:pPr>
      <w:r w:rsidRPr="0084624E">
        <w:rPr>
          <w:rFonts w:ascii="Bookman Old Style" w:hAnsi="Bookman Old Style" w:cs="Times New Roman"/>
          <w:color w:val="000000"/>
          <w:sz w:val="24"/>
          <w:szCs w:val="24"/>
        </w:rPr>
        <w:t xml:space="preserve"> </w:t>
      </w:r>
      <w:r w:rsidR="001D1F17" w:rsidRPr="0084624E">
        <w:rPr>
          <w:rFonts w:ascii="Bookman Old Style" w:hAnsi="Bookman Old Style" w:cs="Times New Roman"/>
          <w:color w:val="000000"/>
          <w:sz w:val="24"/>
          <w:szCs w:val="24"/>
        </w:rPr>
        <w:t xml:space="preserve">Increase unknowingly </w:t>
      </w:r>
    </w:p>
    <w:p w14:paraId="47BB4193" w14:textId="77777777" w:rsidR="00B65A4D" w:rsidRPr="0084624E" w:rsidRDefault="00520A0C" w:rsidP="0084624E">
      <w:pPr>
        <w:pStyle w:val="ListParagraph"/>
        <w:numPr>
          <w:ilvl w:val="0"/>
          <w:numId w:val="3"/>
        </w:numPr>
        <w:spacing w:after="0" w:line="240" w:lineRule="auto"/>
        <w:ind w:left="900" w:hanging="540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>The International Date Line (IDL) is an internationally accepted demarcation on the surface of Earth. Which of the following is true about the International Date Line?</w:t>
      </w:r>
    </w:p>
    <w:p w14:paraId="75CF7001" w14:textId="77777777" w:rsidR="00B65A4D" w:rsidRPr="0084624E" w:rsidRDefault="00520A0C" w:rsidP="0084624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>It runs between the South Pole and North Pole.</w:t>
      </w:r>
    </w:p>
    <w:p w14:paraId="3208BAC5" w14:textId="77777777" w:rsidR="00B65A4D" w:rsidRPr="0084624E" w:rsidRDefault="00520A0C" w:rsidP="0084624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>Crossing it east</w:t>
      </w:r>
      <w:r w:rsidR="001D1F17" w:rsidRPr="0084624E">
        <w:rPr>
          <w:rFonts w:ascii="Bookman Old Style" w:hAnsi="Bookman Old Style" w:cs="Times New Roman"/>
          <w:sz w:val="24"/>
          <w:szCs w:val="24"/>
        </w:rPr>
        <w:t>wards</w:t>
      </w:r>
      <w:r w:rsidRPr="0084624E">
        <w:rPr>
          <w:rFonts w:ascii="Bookman Old Style" w:hAnsi="Bookman Old Style" w:cs="Times New Roman"/>
          <w:sz w:val="24"/>
          <w:szCs w:val="24"/>
        </w:rPr>
        <w:t xml:space="preserve"> increases the date by one date, while crossing it west</w:t>
      </w:r>
      <w:r w:rsidR="001D1F17" w:rsidRPr="0084624E">
        <w:rPr>
          <w:rFonts w:ascii="Bookman Old Style" w:hAnsi="Bookman Old Style" w:cs="Times New Roman"/>
          <w:sz w:val="24"/>
          <w:szCs w:val="24"/>
        </w:rPr>
        <w:t xml:space="preserve">wards </w:t>
      </w:r>
      <w:r w:rsidRPr="0084624E">
        <w:rPr>
          <w:rFonts w:ascii="Bookman Old Style" w:hAnsi="Bookman Old Style" w:cs="Times New Roman"/>
          <w:sz w:val="24"/>
          <w:szCs w:val="24"/>
        </w:rPr>
        <w:t>decreases the date.</w:t>
      </w:r>
    </w:p>
    <w:p w14:paraId="13F1DA55" w14:textId="77777777" w:rsidR="00B65A4D" w:rsidRPr="0084624E" w:rsidRDefault="00520A0C" w:rsidP="0084624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>It serves as the boundary between one calendar day and the next</w:t>
      </w:r>
    </w:p>
    <w:p w14:paraId="40519C49" w14:textId="77777777" w:rsidR="00B65A4D" w:rsidRPr="0084624E" w:rsidRDefault="00520A0C" w:rsidP="0084624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>It passes through the Pacific Ocean, roughly following the 180</w:t>
      </w:r>
      <w:r w:rsidRPr="0084624E">
        <w:rPr>
          <w:rFonts w:ascii="Bookman Old Style" w:hAnsi="Bookman Old Style" w:cs="Times New Roman"/>
          <w:sz w:val="24"/>
          <w:szCs w:val="24"/>
          <w:vertAlign w:val="superscript"/>
        </w:rPr>
        <w:t>o</w:t>
      </w:r>
      <w:r w:rsidRPr="0084624E">
        <w:rPr>
          <w:rFonts w:ascii="Bookman Old Style" w:hAnsi="Bookman Old Style" w:cs="Times New Roman"/>
          <w:sz w:val="24"/>
          <w:szCs w:val="24"/>
        </w:rPr>
        <w:t xml:space="preserve"> line of longitude and deviating to pass around some territories and island groups.</w:t>
      </w:r>
    </w:p>
    <w:p w14:paraId="1F67B42F" w14:textId="3BAF9706" w:rsidR="00B65A4D" w:rsidRPr="00931486" w:rsidRDefault="00520A0C" w:rsidP="0093148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>Crossing it east</w:t>
      </w:r>
      <w:r w:rsidR="001D1F17" w:rsidRPr="0084624E">
        <w:rPr>
          <w:rFonts w:ascii="Bookman Old Style" w:hAnsi="Bookman Old Style" w:cs="Times New Roman"/>
          <w:sz w:val="24"/>
          <w:szCs w:val="24"/>
        </w:rPr>
        <w:t xml:space="preserve">wards </w:t>
      </w:r>
      <w:r w:rsidRPr="0084624E">
        <w:rPr>
          <w:rFonts w:ascii="Bookman Old Style" w:hAnsi="Bookman Old Style" w:cs="Times New Roman"/>
          <w:sz w:val="24"/>
          <w:szCs w:val="24"/>
        </w:rPr>
        <w:t>decreases the date by one day, while crossing it west</w:t>
      </w:r>
      <w:r w:rsidR="001D1F17" w:rsidRPr="0084624E">
        <w:rPr>
          <w:rFonts w:ascii="Bookman Old Style" w:hAnsi="Bookman Old Style" w:cs="Times New Roman"/>
          <w:sz w:val="24"/>
          <w:szCs w:val="24"/>
        </w:rPr>
        <w:t xml:space="preserve">wards </w:t>
      </w:r>
      <w:r w:rsidRPr="0084624E">
        <w:rPr>
          <w:rFonts w:ascii="Bookman Old Style" w:hAnsi="Bookman Old Style" w:cs="Times New Roman"/>
          <w:sz w:val="24"/>
          <w:szCs w:val="24"/>
        </w:rPr>
        <w:t>increases the date.</w:t>
      </w:r>
    </w:p>
    <w:p w14:paraId="68781EF4" w14:textId="3990A384" w:rsidR="00472113" w:rsidRPr="0084624E" w:rsidRDefault="00472113" w:rsidP="0084624E">
      <w:pPr>
        <w:pStyle w:val="ListParagraph"/>
        <w:numPr>
          <w:ilvl w:val="0"/>
          <w:numId w:val="3"/>
        </w:numPr>
        <w:spacing w:after="0" w:line="240" w:lineRule="auto"/>
        <w:ind w:left="900" w:hanging="540"/>
        <w:jc w:val="both"/>
        <w:rPr>
          <w:rFonts w:ascii="Bookman Old Style" w:hAnsi="Bookman Old Style" w:cs="Times New Roman"/>
          <w:color w:val="FF0000"/>
          <w:sz w:val="24"/>
          <w:szCs w:val="24"/>
        </w:rPr>
      </w:pPr>
      <w:r w:rsidRPr="0084624E">
        <w:rPr>
          <w:rFonts w:ascii="Bookman Old Style" w:hAnsi="Bookman Old Style" w:cs="Times New Roman"/>
          <w:color w:val="FF0000"/>
          <w:sz w:val="24"/>
          <w:szCs w:val="24"/>
        </w:rPr>
        <w:t xml:space="preserve">   </w:t>
      </w:r>
      <w:r w:rsidRPr="0084624E">
        <w:rPr>
          <w:rFonts w:ascii="Bookman Old Style" w:hAnsi="Bookman Old Style" w:cs="Times New Roman"/>
          <w:sz w:val="24"/>
          <w:szCs w:val="24"/>
        </w:rPr>
        <w:t xml:space="preserve">Mr. </w:t>
      </w:r>
      <w:proofErr w:type="spellStart"/>
      <w:r w:rsidRPr="0084624E">
        <w:rPr>
          <w:rFonts w:ascii="Bookman Old Style" w:hAnsi="Bookman Old Style" w:cs="Times New Roman"/>
          <w:spacing w:val="1"/>
          <w:w w:val="86"/>
          <w:sz w:val="24"/>
          <w:szCs w:val="24"/>
        </w:rPr>
        <w:t>K</w:t>
      </w:r>
      <w:r w:rsidRPr="0084624E">
        <w:rPr>
          <w:rFonts w:ascii="Bookman Old Style" w:hAnsi="Bookman Old Style" w:cs="Times New Roman"/>
          <w:spacing w:val="-1"/>
          <w:w w:val="122"/>
          <w:sz w:val="24"/>
          <w:szCs w:val="24"/>
        </w:rPr>
        <w:t>a</w:t>
      </w:r>
      <w:r w:rsidRPr="0084624E">
        <w:rPr>
          <w:rFonts w:ascii="Bookman Old Style" w:hAnsi="Bookman Old Style" w:cs="Times New Roman"/>
          <w:spacing w:val="1"/>
          <w:w w:val="132"/>
          <w:sz w:val="24"/>
          <w:szCs w:val="24"/>
        </w:rPr>
        <w:t>s</w:t>
      </w:r>
      <w:r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Pr="0084624E">
        <w:rPr>
          <w:rFonts w:ascii="Bookman Old Style" w:hAnsi="Bookman Old Style" w:cs="Times New Roman"/>
          <w:spacing w:val="1"/>
          <w:w w:val="112"/>
          <w:sz w:val="24"/>
          <w:szCs w:val="24"/>
        </w:rPr>
        <w:t>m</w:t>
      </w:r>
      <w:r w:rsidRPr="0084624E">
        <w:rPr>
          <w:rFonts w:ascii="Bookman Old Style" w:hAnsi="Bookman Old Style" w:cs="Times New Roman"/>
          <w:w w:val="112"/>
          <w:sz w:val="24"/>
          <w:szCs w:val="24"/>
        </w:rPr>
        <w:t>b</w:t>
      </w:r>
      <w:r w:rsidRPr="0084624E">
        <w:rPr>
          <w:rFonts w:ascii="Bookman Old Style" w:hAnsi="Bookman Old Style" w:cs="Times New Roman"/>
          <w:w w:val="122"/>
          <w:sz w:val="24"/>
          <w:szCs w:val="24"/>
        </w:rPr>
        <w:t>a</w:t>
      </w:r>
      <w:proofErr w:type="spellEnd"/>
      <w:r w:rsidRPr="0084624E">
        <w:rPr>
          <w:rFonts w:ascii="Bookman Old Style" w:hAnsi="Bookman Old Style" w:cs="Times New Roman"/>
          <w:spacing w:val="-1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Pr="0084624E">
        <w:rPr>
          <w:rFonts w:ascii="Bookman Old Style" w:hAnsi="Bookman Old Style" w:cs="Times New Roman"/>
          <w:w w:val="132"/>
          <w:sz w:val="24"/>
          <w:szCs w:val="24"/>
        </w:rPr>
        <w:t>s</w:t>
      </w:r>
      <w:r w:rsidRPr="0084624E">
        <w:rPr>
          <w:rFonts w:ascii="Bookman Old Style" w:hAnsi="Bookman Old Style" w:cs="Times New Roman"/>
          <w:spacing w:val="1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1"/>
          <w:w w:val="101"/>
          <w:sz w:val="24"/>
          <w:szCs w:val="24"/>
        </w:rPr>
        <w:t>k</w:t>
      </w:r>
      <w:r w:rsidRPr="0084624E">
        <w:rPr>
          <w:rFonts w:ascii="Bookman Old Style" w:hAnsi="Bookman Old Style" w:cs="Times New Roman"/>
          <w:w w:val="119"/>
          <w:sz w:val="24"/>
          <w:szCs w:val="24"/>
        </w:rPr>
        <w:t>ee</w:t>
      </w:r>
      <w:r w:rsidRPr="0084624E">
        <w:rPr>
          <w:rFonts w:ascii="Bookman Old Style" w:hAnsi="Bookman Old Style" w:cs="Times New Roman"/>
          <w:w w:val="112"/>
          <w:sz w:val="24"/>
          <w:szCs w:val="24"/>
        </w:rPr>
        <w:t>p</w:t>
      </w:r>
      <w:r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Pr="0084624E">
        <w:rPr>
          <w:rFonts w:ascii="Bookman Old Style" w:hAnsi="Bookman Old Style" w:cs="Times New Roman"/>
          <w:w w:val="110"/>
          <w:sz w:val="24"/>
          <w:szCs w:val="24"/>
        </w:rPr>
        <w:t>n</w:t>
      </w:r>
      <w:r w:rsidRPr="0084624E">
        <w:rPr>
          <w:rFonts w:ascii="Bookman Old Style" w:hAnsi="Bookman Old Style" w:cs="Times New Roman"/>
          <w:w w:val="112"/>
          <w:sz w:val="24"/>
          <w:szCs w:val="24"/>
        </w:rPr>
        <w:t>g</w:t>
      </w:r>
      <w:r w:rsidRPr="0084624E">
        <w:rPr>
          <w:rFonts w:ascii="Bookman Old Style" w:hAnsi="Bookman Old Style" w:cs="Times New Roman"/>
          <w:sz w:val="24"/>
          <w:szCs w:val="24"/>
        </w:rPr>
        <w:t xml:space="preserve"> a</w:t>
      </w:r>
      <w:r w:rsidRPr="0084624E">
        <w:rPr>
          <w:rFonts w:ascii="Bookman Old Style" w:hAnsi="Bookman Old Style" w:cs="Times New Roman"/>
          <w:spacing w:val="22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z w:val="24"/>
          <w:szCs w:val="24"/>
        </w:rPr>
        <w:t>group</w:t>
      </w:r>
      <w:r w:rsidRPr="0084624E">
        <w:rPr>
          <w:rFonts w:ascii="Bookman Old Style" w:hAnsi="Bookman Old Style" w:cs="Times New Roman"/>
          <w:spacing w:val="58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z w:val="24"/>
          <w:szCs w:val="24"/>
        </w:rPr>
        <w:t>of</w:t>
      </w:r>
      <w:r w:rsidRPr="0084624E">
        <w:rPr>
          <w:rFonts w:ascii="Bookman Old Style" w:hAnsi="Bookman Old Style" w:cs="Times New Roman"/>
          <w:spacing w:val="21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-1"/>
          <w:w w:val="122"/>
          <w:sz w:val="24"/>
          <w:szCs w:val="24"/>
        </w:rPr>
        <w:t>a</w:t>
      </w:r>
      <w:r w:rsidRPr="0084624E">
        <w:rPr>
          <w:rFonts w:ascii="Bookman Old Style" w:hAnsi="Bookman Old Style" w:cs="Times New Roman"/>
          <w:w w:val="110"/>
          <w:sz w:val="24"/>
          <w:szCs w:val="24"/>
        </w:rPr>
        <w:t>n</w:t>
      </w:r>
      <w:r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Pr="0084624E">
        <w:rPr>
          <w:rFonts w:ascii="Bookman Old Style" w:hAnsi="Bookman Old Style" w:cs="Times New Roman"/>
          <w:spacing w:val="1"/>
          <w:w w:val="112"/>
          <w:sz w:val="24"/>
          <w:szCs w:val="24"/>
        </w:rPr>
        <w:t>m</w:t>
      </w:r>
      <w:r w:rsidRPr="0084624E">
        <w:rPr>
          <w:rFonts w:ascii="Bookman Old Style" w:hAnsi="Bookman Old Style" w:cs="Times New Roman"/>
          <w:spacing w:val="-1"/>
          <w:w w:val="122"/>
          <w:sz w:val="24"/>
          <w:szCs w:val="24"/>
        </w:rPr>
        <w:t>a</w:t>
      </w:r>
      <w:r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l</w:t>
      </w:r>
      <w:r w:rsidRPr="0084624E">
        <w:rPr>
          <w:rFonts w:ascii="Bookman Old Style" w:hAnsi="Bookman Old Style" w:cs="Times New Roman"/>
          <w:w w:val="132"/>
          <w:sz w:val="24"/>
          <w:szCs w:val="24"/>
        </w:rPr>
        <w:t>s</w:t>
      </w:r>
      <w:r w:rsidRPr="0084624E">
        <w:rPr>
          <w:rFonts w:ascii="Bookman Old Style" w:hAnsi="Bookman Old Style" w:cs="Times New Roman"/>
          <w:spacing w:val="1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-1"/>
          <w:sz w:val="24"/>
          <w:szCs w:val="24"/>
        </w:rPr>
        <w:t>i</w:t>
      </w:r>
      <w:r w:rsidRPr="0084624E">
        <w:rPr>
          <w:rFonts w:ascii="Bookman Old Style" w:hAnsi="Bookman Old Style" w:cs="Times New Roman"/>
          <w:sz w:val="24"/>
          <w:szCs w:val="24"/>
        </w:rPr>
        <w:t>n</w:t>
      </w:r>
      <w:r w:rsidRPr="0084624E">
        <w:rPr>
          <w:rFonts w:ascii="Bookman Old Style" w:hAnsi="Bookman Old Style" w:cs="Times New Roman"/>
          <w:spacing w:val="3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z w:val="24"/>
          <w:szCs w:val="24"/>
        </w:rPr>
        <w:t>a</w:t>
      </w:r>
      <w:r w:rsidRPr="0084624E">
        <w:rPr>
          <w:rFonts w:ascii="Bookman Old Style" w:hAnsi="Bookman Old Style" w:cs="Times New Roman"/>
          <w:spacing w:val="22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w w:val="113"/>
          <w:sz w:val="24"/>
          <w:szCs w:val="24"/>
        </w:rPr>
        <w:t>per</w:t>
      </w:r>
      <w:r w:rsidRPr="0084624E">
        <w:rPr>
          <w:rFonts w:ascii="Bookman Old Style" w:hAnsi="Bookman Old Style" w:cs="Times New Roman"/>
          <w:spacing w:val="1"/>
          <w:w w:val="113"/>
          <w:sz w:val="24"/>
          <w:szCs w:val="24"/>
        </w:rPr>
        <w:t>m</w:t>
      </w:r>
      <w:r w:rsidRPr="0084624E">
        <w:rPr>
          <w:rFonts w:ascii="Bookman Old Style" w:hAnsi="Bookman Old Style" w:cs="Times New Roman"/>
          <w:spacing w:val="-1"/>
          <w:w w:val="113"/>
          <w:sz w:val="24"/>
          <w:szCs w:val="24"/>
        </w:rPr>
        <w:t>a</w:t>
      </w:r>
      <w:r w:rsidRPr="0084624E">
        <w:rPr>
          <w:rFonts w:ascii="Bookman Old Style" w:hAnsi="Bookman Old Style" w:cs="Times New Roman"/>
          <w:w w:val="113"/>
          <w:sz w:val="24"/>
          <w:szCs w:val="24"/>
        </w:rPr>
        <w:t>nent</w:t>
      </w:r>
      <w:r w:rsidRPr="0084624E">
        <w:rPr>
          <w:rFonts w:ascii="Bookman Old Style" w:hAnsi="Bookman Old Style" w:cs="Times New Roman"/>
          <w:spacing w:val="-2"/>
          <w:w w:val="113"/>
          <w:sz w:val="24"/>
          <w:szCs w:val="24"/>
        </w:rPr>
        <w:t xml:space="preserve"> </w:t>
      </w:r>
      <w:proofErr w:type="gramStart"/>
      <w:r w:rsidRPr="0084624E">
        <w:rPr>
          <w:rFonts w:ascii="Bookman Old Style" w:hAnsi="Bookman Old Style" w:cs="Times New Roman"/>
          <w:w w:val="112"/>
          <w:sz w:val="24"/>
          <w:szCs w:val="24"/>
        </w:rPr>
        <w:t>p</w:t>
      </w:r>
      <w:r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l</w:t>
      </w:r>
      <w:r w:rsidRPr="0084624E">
        <w:rPr>
          <w:rFonts w:ascii="Bookman Old Style" w:hAnsi="Bookman Old Style" w:cs="Times New Roman"/>
          <w:spacing w:val="-1"/>
          <w:w w:val="122"/>
          <w:sz w:val="24"/>
          <w:szCs w:val="24"/>
        </w:rPr>
        <w:t>a</w:t>
      </w:r>
      <w:r w:rsidRPr="0084624E">
        <w:rPr>
          <w:rFonts w:ascii="Bookman Old Style" w:hAnsi="Bookman Old Style" w:cs="Times New Roman"/>
          <w:spacing w:val="-1"/>
          <w:w w:val="118"/>
          <w:sz w:val="24"/>
          <w:szCs w:val="24"/>
        </w:rPr>
        <w:t>c</w:t>
      </w:r>
      <w:r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Pr="0084624E">
        <w:rPr>
          <w:rFonts w:ascii="Bookman Old Style" w:hAnsi="Bookman Old Style" w:cs="Times New Roman"/>
          <w:w w:val="78"/>
          <w:sz w:val="24"/>
          <w:szCs w:val="24"/>
        </w:rPr>
        <w:t>,</w:t>
      </w:r>
      <w:proofErr w:type="gramEnd"/>
      <w:r w:rsidRPr="0084624E">
        <w:rPr>
          <w:rFonts w:ascii="Bookman Old Style" w:hAnsi="Bookman Old Style" w:cs="Times New Roman"/>
          <w:spacing w:val="1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z w:val="24"/>
          <w:szCs w:val="24"/>
        </w:rPr>
        <w:t>he</w:t>
      </w:r>
      <w:r w:rsidRPr="0084624E">
        <w:rPr>
          <w:rFonts w:ascii="Bookman Old Style" w:hAnsi="Bookman Old Style" w:cs="Times New Roman"/>
          <w:spacing w:val="32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-1"/>
          <w:w w:val="118"/>
          <w:sz w:val="24"/>
          <w:szCs w:val="24"/>
        </w:rPr>
        <w:t>d</w:t>
      </w:r>
      <w:r w:rsidRPr="0084624E">
        <w:rPr>
          <w:rFonts w:ascii="Bookman Old Style" w:hAnsi="Bookman Old Style" w:cs="Times New Roman"/>
          <w:w w:val="118"/>
          <w:sz w:val="24"/>
          <w:szCs w:val="24"/>
        </w:rPr>
        <w:t>oes</w:t>
      </w:r>
      <w:r w:rsidRPr="0084624E">
        <w:rPr>
          <w:rFonts w:ascii="Bookman Old Style" w:hAnsi="Bookman Old Style" w:cs="Times New Roman"/>
          <w:spacing w:val="-7"/>
          <w:w w:val="118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z w:val="24"/>
          <w:szCs w:val="24"/>
        </w:rPr>
        <w:t>not</w:t>
      </w:r>
      <w:r w:rsidRPr="0084624E">
        <w:rPr>
          <w:rFonts w:ascii="Bookman Old Style" w:hAnsi="Bookman Old Style" w:cs="Times New Roman"/>
          <w:spacing w:val="41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1"/>
          <w:w w:val="112"/>
          <w:sz w:val="24"/>
          <w:szCs w:val="24"/>
        </w:rPr>
        <w:t>m</w:t>
      </w:r>
      <w:r w:rsidRPr="0084624E">
        <w:rPr>
          <w:rFonts w:ascii="Bookman Old Style" w:hAnsi="Bookman Old Style" w:cs="Times New Roman"/>
          <w:w w:val="114"/>
          <w:sz w:val="24"/>
          <w:szCs w:val="24"/>
        </w:rPr>
        <w:t>o</w:t>
      </w:r>
      <w:r w:rsidRPr="0084624E">
        <w:rPr>
          <w:rFonts w:ascii="Bookman Old Style" w:hAnsi="Bookman Old Style" w:cs="Times New Roman"/>
          <w:spacing w:val="-1"/>
          <w:w w:val="96"/>
          <w:sz w:val="24"/>
          <w:szCs w:val="24"/>
        </w:rPr>
        <w:t>v</w:t>
      </w:r>
      <w:r w:rsidRPr="0084624E">
        <w:rPr>
          <w:rFonts w:ascii="Bookman Old Style" w:hAnsi="Bookman Old Style" w:cs="Times New Roman"/>
          <w:w w:val="119"/>
          <w:sz w:val="24"/>
          <w:szCs w:val="24"/>
        </w:rPr>
        <w:t xml:space="preserve">e </w:t>
      </w:r>
      <w:r w:rsidRPr="0084624E">
        <w:rPr>
          <w:rFonts w:ascii="Bookman Old Style" w:hAnsi="Bookman Old Style" w:cs="Times New Roman"/>
          <w:spacing w:val="1"/>
          <w:sz w:val="24"/>
          <w:szCs w:val="24"/>
        </w:rPr>
        <w:t>f</w:t>
      </w:r>
      <w:r w:rsidRPr="0084624E">
        <w:rPr>
          <w:rFonts w:ascii="Bookman Old Style" w:hAnsi="Bookman Old Style" w:cs="Times New Roman"/>
          <w:sz w:val="24"/>
          <w:szCs w:val="24"/>
        </w:rPr>
        <w:t>rom</w:t>
      </w:r>
      <w:r w:rsidRPr="0084624E">
        <w:rPr>
          <w:rFonts w:ascii="Bookman Old Style" w:hAnsi="Bookman Old Style" w:cs="Times New Roman"/>
          <w:spacing w:val="44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z w:val="24"/>
          <w:szCs w:val="24"/>
        </w:rPr>
        <w:t>p</w:t>
      </w:r>
      <w:r w:rsidRPr="0084624E">
        <w:rPr>
          <w:rFonts w:ascii="Bookman Old Style" w:hAnsi="Bookman Old Style" w:cs="Times New Roman"/>
          <w:spacing w:val="-1"/>
          <w:sz w:val="24"/>
          <w:szCs w:val="24"/>
        </w:rPr>
        <w:t>lac</w:t>
      </w:r>
      <w:r w:rsidRPr="0084624E">
        <w:rPr>
          <w:rFonts w:ascii="Bookman Old Style" w:hAnsi="Bookman Old Style" w:cs="Times New Roman"/>
          <w:sz w:val="24"/>
          <w:szCs w:val="24"/>
        </w:rPr>
        <w:t>e</w:t>
      </w:r>
      <w:r w:rsidRPr="0084624E">
        <w:rPr>
          <w:rFonts w:ascii="Bookman Old Style" w:hAnsi="Bookman Old Style" w:cs="Times New Roman"/>
          <w:spacing w:val="8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Pr="0084624E">
        <w:rPr>
          <w:rFonts w:ascii="Bookman Old Style" w:hAnsi="Bookman Old Style" w:cs="Times New Roman"/>
          <w:sz w:val="24"/>
          <w:szCs w:val="24"/>
        </w:rPr>
        <w:t>o</w:t>
      </w:r>
      <w:r w:rsidRPr="0084624E">
        <w:rPr>
          <w:rFonts w:ascii="Bookman Old Style" w:hAnsi="Bookman Old Style" w:cs="Times New Roman"/>
          <w:spacing w:val="28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z w:val="24"/>
          <w:szCs w:val="24"/>
        </w:rPr>
        <w:t>p</w:t>
      </w:r>
      <w:r w:rsidRPr="0084624E">
        <w:rPr>
          <w:rFonts w:ascii="Bookman Old Style" w:hAnsi="Bookman Old Style" w:cs="Times New Roman"/>
          <w:spacing w:val="-1"/>
          <w:sz w:val="24"/>
          <w:szCs w:val="24"/>
        </w:rPr>
        <w:t>lac</w:t>
      </w:r>
      <w:r w:rsidRPr="0084624E">
        <w:rPr>
          <w:rFonts w:ascii="Bookman Old Style" w:hAnsi="Bookman Old Style" w:cs="Times New Roman"/>
          <w:sz w:val="24"/>
          <w:szCs w:val="24"/>
        </w:rPr>
        <w:t>e w</w:t>
      </w:r>
      <w:r w:rsidRPr="0084624E">
        <w:rPr>
          <w:rFonts w:ascii="Bookman Old Style" w:hAnsi="Bookman Old Style" w:cs="Times New Roman"/>
          <w:spacing w:val="-1"/>
          <w:sz w:val="24"/>
          <w:szCs w:val="24"/>
        </w:rPr>
        <w:t>i</w:t>
      </w:r>
      <w:r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Pr="0084624E">
        <w:rPr>
          <w:rFonts w:ascii="Bookman Old Style" w:hAnsi="Bookman Old Style" w:cs="Times New Roman"/>
          <w:sz w:val="24"/>
          <w:szCs w:val="24"/>
        </w:rPr>
        <w:t>h</w:t>
      </w:r>
      <w:r w:rsidRPr="0084624E">
        <w:rPr>
          <w:rFonts w:ascii="Bookman Old Style" w:hAnsi="Bookman Old Style" w:cs="Times New Roman"/>
          <w:spacing w:val="22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w w:val="110"/>
          <w:sz w:val="24"/>
          <w:szCs w:val="24"/>
        </w:rPr>
        <w:t>h</w:t>
      </w:r>
      <w:r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Pr="0084624E">
        <w:rPr>
          <w:rFonts w:ascii="Bookman Old Style" w:hAnsi="Bookman Old Style" w:cs="Times New Roman"/>
          <w:w w:val="132"/>
          <w:sz w:val="24"/>
          <w:szCs w:val="24"/>
        </w:rPr>
        <w:t>s</w:t>
      </w:r>
      <w:r w:rsidRPr="0084624E">
        <w:rPr>
          <w:rFonts w:ascii="Bookman Old Style" w:hAnsi="Bookman Old Style" w:cs="Times New Roman"/>
          <w:spacing w:val="1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-1"/>
          <w:w w:val="122"/>
          <w:sz w:val="24"/>
          <w:szCs w:val="24"/>
        </w:rPr>
        <w:t>a</w:t>
      </w:r>
      <w:r w:rsidRPr="0084624E">
        <w:rPr>
          <w:rFonts w:ascii="Bookman Old Style" w:hAnsi="Bookman Old Style" w:cs="Times New Roman"/>
          <w:w w:val="110"/>
          <w:sz w:val="24"/>
          <w:szCs w:val="24"/>
        </w:rPr>
        <w:t>n</w:t>
      </w:r>
      <w:r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Pr="0084624E">
        <w:rPr>
          <w:rFonts w:ascii="Bookman Old Style" w:hAnsi="Bookman Old Style" w:cs="Times New Roman"/>
          <w:spacing w:val="1"/>
          <w:w w:val="112"/>
          <w:sz w:val="24"/>
          <w:szCs w:val="24"/>
        </w:rPr>
        <w:t>m</w:t>
      </w:r>
      <w:r w:rsidRPr="0084624E">
        <w:rPr>
          <w:rFonts w:ascii="Bookman Old Style" w:hAnsi="Bookman Old Style" w:cs="Times New Roman"/>
          <w:spacing w:val="-1"/>
          <w:w w:val="122"/>
          <w:sz w:val="24"/>
          <w:szCs w:val="24"/>
        </w:rPr>
        <w:t>a</w:t>
      </w:r>
      <w:r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l</w:t>
      </w:r>
      <w:r w:rsidRPr="0084624E">
        <w:rPr>
          <w:rFonts w:ascii="Bookman Old Style" w:hAnsi="Bookman Old Style" w:cs="Times New Roman"/>
          <w:w w:val="132"/>
          <w:sz w:val="24"/>
          <w:szCs w:val="24"/>
        </w:rPr>
        <w:t>s</w:t>
      </w:r>
      <w:r w:rsidRPr="0084624E">
        <w:rPr>
          <w:rFonts w:ascii="Bookman Old Style" w:hAnsi="Bookman Old Style" w:cs="Times New Roman"/>
          <w:spacing w:val="1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-1"/>
          <w:sz w:val="24"/>
          <w:szCs w:val="24"/>
        </w:rPr>
        <w:t>l</w:t>
      </w:r>
      <w:r w:rsidRPr="0084624E">
        <w:rPr>
          <w:rFonts w:ascii="Bookman Old Style" w:hAnsi="Bookman Old Style" w:cs="Times New Roman"/>
          <w:sz w:val="24"/>
          <w:szCs w:val="24"/>
        </w:rPr>
        <w:t>oo</w:t>
      </w:r>
      <w:r w:rsidRPr="0084624E">
        <w:rPr>
          <w:rFonts w:ascii="Bookman Old Style" w:hAnsi="Bookman Old Style" w:cs="Times New Roman"/>
          <w:spacing w:val="1"/>
          <w:sz w:val="24"/>
          <w:szCs w:val="24"/>
        </w:rPr>
        <w:t>k</w:t>
      </w:r>
      <w:r w:rsidRPr="0084624E">
        <w:rPr>
          <w:rFonts w:ascii="Bookman Old Style" w:hAnsi="Bookman Old Style" w:cs="Times New Roman"/>
          <w:spacing w:val="-1"/>
          <w:sz w:val="24"/>
          <w:szCs w:val="24"/>
        </w:rPr>
        <w:t>i</w:t>
      </w:r>
      <w:r w:rsidRPr="0084624E">
        <w:rPr>
          <w:rFonts w:ascii="Bookman Old Style" w:hAnsi="Bookman Old Style" w:cs="Times New Roman"/>
          <w:sz w:val="24"/>
          <w:szCs w:val="24"/>
        </w:rPr>
        <w:t>ng</w:t>
      </w:r>
      <w:r w:rsidRPr="0084624E">
        <w:rPr>
          <w:rFonts w:ascii="Bookman Old Style" w:hAnsi="Bookman Old Style" w:cs="Times New Roman"/>
          <w:spacing w:val="44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1"/>
          <w:sz w:val="24"/>
          <w:szCs w:val="24"/>
        </w:rPr>
        <w:t>f</w:t>
      </w:r>
      <w:r w:rsidRPr="0084624E">
        <w:rPr>
          <w:rFonts w:ascii="Bookman Old Style" w:hAnsi="Bookman Old Style" w:cs="Times New Roman"/>
          <w:sz w:val="24"/>
          <w:szCs w:val="24"/>
        </w:rPr>
        <w:t>or</w:t>
      </w:r>
      <w:r w:rsidRPr="0084624E">
        <w:rPr>
          <w:rFonts w:ascii="Bookman Old Style" w:hAnsi="Bookman Old Style" w:cs="Times New Roman"/>
          <w:spacing w:val="21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w w:val="115"/>
          <w:sz w:val="24"/>
          <w:szCs w:val="24"/>
        </w:rPr>
        <w:t>p</w:t>
      </w:r>
      <w:r w:rsidRPr="0084624E">
        <w:rPr>
          <w:rFonts w:ascii="Bookman Old Style" w:hAnsi="Bookman Old Style" w:cs="Times New Roman"/>
          <w:spacing w:val="-1"/>
          <w:w w:val="115"/>
          <w:sz w:val="24"/>
          <w:szCs w:val="24"/>
        </w:rPr>
        <w:t>a</w:t>
      </w:r>
      <w:r w:rsidRPr="0084624E">
        <w:rPr>
          <w:rFonts w:ascii="Bookman Old Style" w:hAnsi="Bookman Old Style" w:cs="Times New Roman"/>
          <w:spacing w:val="1"/>
          <w:w w:val="115"/>
          <w:sz w:val="24"/>
          <w:szCs w:val="24"/>
        </w:rPr>
        <w:t>st</w:t>
      </w:r>
      <w:r w:rsidRPr="0084624E">
        <w:rPr>
          <w:rFonts w:ascii="Bookman Old Style" w:hAnsi="Bookman Old Style" w:cs="Times New Roman"/>
          <w:w w:val="115"/>
          <w:sz w:val="24"/>
          <w:szCs w:val="24"/>
        </w:rPr>
        <w:t>ure.</w:t>
      </w:r>
      <w:r w:rsidRPr="0084624E">
        <w:rPr>
          <w:rFonts w:ascii="Bookman Old Style" w:hAnsi="Bookman Old Style" w:cs="Times New Roman"/>
          <w:spacing w:val="-8"/>
          <w:w w:val="115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1"/>
          <w:sz w:val="24"/>
          <w:szCs w:val="24"/>
        </w:rPr>
        <w:t>W</w:t>
      </w:r>
      <w:r w:rsidRPr="0084624E">
        <w:rPr>
          <w:rFonts w:ascii="Bookman Old Style" w:hAnsi="Bookman Old Style" w:cs="Times New Roman"/>
          <w:sz w:val="24"/>
          <w:szCs w:val="24"/>
        </w:rPr>
        <w:t>h</w:t>
      </w:r>
      <w:r w:rsidRPr="0084624E">
        <w:rPr>
          <w:rFonts w:ascii="Bookman Old Style" w:hAnsi="Bookman Old Style" w:cs="Times New Roman"/>
          <w:spacing w:val="-1"/>
          <w:sz w:val="24"/>
          <w:szCs w:val="24"/>
        </w:rPr>
        <w:t>a</w:t>
      </w:r>
      <w:r w:rsidRPr="0084624E">
        <w:rPr>
          <w:rFonts w:ascii="Bookman Old Style" w:hAnsi="Bookman Old Style" w:cs="Times New Roman"/>
          <w:sz w:val="24"/>
          <w:szCs w:val="24"/>
        </w:rPr>
        <w:t>t</w:t>
      </w:r>
      <w:r w:rsidRPr="0084624E">
        <w:rPr>
          <w:rFonts w:ascii="Bookman Old Style" w:hAnsi="Bookman Old Style" w:cs="Times New Roman"/>
          <w:spacing w:val="34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Pr="0084624E">
        <w:rPr>
          <w:rFonts w:ascii="Bookman Old Style" w:hAnsi="Bookman Old Style" w:cs="Times New Roman"/>
          <w:w w:val="132"/>
          <w:sz w:val="24"/>
          <w:szCs w:val="24"/>
        </w:rPr>
        <w:t>s</w:t>
      </w:r>
      <w:r w:rsidRPr="0084624E">
        <w:rPr>
          <w:rFonts w:ascii="Bookman Old Style" w:hAnsi="Bookman Old Style" w:cs="Times New Roman"/>
          <w:spacing w:val="1"/>
          <w:sz w:val="24"/>
          <w:szCs w:val="24"/>
        </w:rPr>
        <w:t xml:space="preserve"> t</w:t>
      </w:r>
      <w:r w:rsidRPr="0084624E">
        <w:rPr>
          <w:rFonts w:ascii="Bookman Old Style" w:hAnsi="Bookman Old Style" w:cs="Times New Roman"/>
          <w:sz w:val="24"/>
          <w:szCs w:val="24"/>
        </w:rPr>
        <w:t>he</w:t>
      </w:r>
      <w:r w:rsidRPr="0084624E">
        <w:rPr>
          <w:rFonts w:ascii="Bookman Old Style" w:hAnsi="Bookman Old Style" w:cs="Times New Roman"/>
          <w:spacing w:val="43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w w:val="112"/>
          <w:sz w:val="24"/>
          <w:szCs w:val="24"/>
        </w:rPr>
        <w:t>g</w:t>
      </w:r>
      <w:r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Pr="0084624E">
        <w:rPr>
          <w:rFonts w:ascii="Bookman Old Style" w:hAnsi="Bookman Old Style" w:cs="Times New Roman"/>
          <w:w w:val="110"/>
          <w:sz w:val="24"/>
          <w:szCs w:val="24"/>
        </w:rPr>
        <w:t>n</w:t>
      </w:r>
      <w:r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Pr="0084624E">
        <w:rPr>
          <w:rFonts w:ascii="Bookman Old Style" w:hAnsi="Bookman Old Style" w:cs="Times New Roman"/>
          <w:w w:val="101"/>
          <w:sz w:val="24"/>
          <w:szCs w:val="24"/>
        </w:rPr>
        <w:t>r</w:t>
      </w:r>
      <w:r w:rsidRPr="0084624E">
        <w:rPr>
          <w:rFonts w:ascii="Bookman Old Style" w:hAnsi="Bookman Old Style" w:cs="Times New Roman"/>
          <w:spacing w:val="-1"/>
          <w:w w:val="122"/>
          <w:sz w:val="24"/>
          <w:szCs w:val="24"/>
        </w:rPr>
        <w:t>a</w:t>
      </w:r>
      <w:r w:rsidRPr="0084624E">
        <w:rPr>
          <w:rFonts w:ascii="Bookman Old Style" w:hAnsi="Bookman Old Style" w:cs="Times New Roman"/>
          <w:w w:val="87"/>
          <w:sz w:val="24"/>
          <w:szCs w:val="24"/>
        </w:rPr>
        <w:t>l</w:t>
      </w:r>
      <w:r w:rsidRPr="0084624E">
        <w:rPr>
          <w:rFonts w:ascii="Bookman Old Style" w:hAnsi="Bookman Old Style" w:cs="Times New Roman"/>
          <w:spacing w:val="-1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Pr="0084624E">
        <w:rPr>
          <w:rFonts w:ascii="Bookman Old Style" w:hAnsi="Bookman Old Style" w:cs="Times New Roman"/>
          <w:sz w:val="24"/>
          <w:szCs w:val="24"/>
        </w:rPr>
        <w:t>erm</w:t>
      </w:r>
      <w:r w:rsidRPr="0084624E">
        <w:rPr>
          <w:rFonts w:ascii="Bookman Old Style" w:hAnsi="Bookman Old Style" w:cs="Times New Roman"/>
          <w:spacing w:val="56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1"/>
          <w:w w:val="104"/>
          <w:sz w:val="24"/>
          <w:szCs w:val="24"/>
        </w:rPr>
        <w:t>f</w:t>
      </w:r>
      <w:r w:rsidRPr="0084624E">
        <w:rPr>
          <w:rFonts w:ascii="Bookman Old Style" w:hAnsi="Bookman Old Style" w:cs="Times New Roman"/>
          <w:w w:val="114"/>
          <w:sz w:val="24"/>
          <w:szCs w:val="24"/>
        </w:rPr>
        <w:t>o</w:t>
      </w:r>
      <w:r w:rsidRPr="0084624E">
        <w:rPr>
          <w:rFonts w:ascii="Bookman Old Style" w:hAnsi="Bookman Old Style" w:cs="Times New Roman"/>
          <w:w w:val="101"/>
          <w:sz w:val="24"/>
          <w:szCs w:val="24"/>
        </w:rPr>
        <w:t xml:space="preserve">r </w:t>
      </w:r>
      <w:r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Pr="0084624E">
        <w:rPr>
          <w:rFonts w:ascii="Bookman Old Style" w:hAnsi="Bookman Old Style" w:cs="Times New Roman"/>
          <w:sz w:val="24"/>
          <w:szCs w:val="24"/>
        </w:rPr>
        <w:t>he</w:t>
      </w:r>
      <w:r w:rsidRPr="0084624E">
        <w:rPr>
          <w:rFonts w:ascii="Bookman Old Style" w:hAnsi="Bookman Old Style" w:cs="Times New Roman"/>
          <w:spacing w:val="43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li</w:t>
      </w:r>
      <w:r w:rsidRPr="0084624E">
        <w:rPr>
          <w:rFonts w:ascii="Bookman Old Style" w:hAnsi="Bookman Old Style" w:cs="Times New Roman"/>
          <w:spacing w:val="-1"/>
          <w:w w:val="96"/>
          <w:sz w:val="24"/>
          <w:szCs w:val="24"/>
        </w:rPr>
        <w:t>v</w:t>
      </w:r>
      <w:r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Pr="0084624E">
        <w:rPr>
          <w:rFonts w:ascii="Bookman Old Style" w:hAnsi="Bookman Old Style" w:cs="Times New Roman"/>
          <w:spacing w:val="1"/>
          <w:w w:val="132"/>
          <w:sz w:val="24"/>
          <w:szCs w:val="24"/>
        </w:rPr>
        <w:t>s</w:t>
      </w:r>
      <w:r w:rsidRPr="0084624E">
        <w:rPr>
          <w:rFonts w:ascii="Bookman Old Style" w:hAnsi="Bookman Old Style" w:cs="Times New Roman"/>
          <w:spacing w:val="1"/>
          <w:w w:val="117"/>
          <w:sz w:val="24"/>
          <w:szCs w:val="24"/>
        </w:rPr>
        <w:t>t</w:t>
      </w:r>
      <w:r w:rsidRPr="0084624E">
        <w:rPr>
          <w:rFonts w:ascii="Bookman Old Style" w:hAnsi="Bookman Old Style" w:cs="Times New Roman"/>
          <w:w w:val="114"/>
          <w:sz w:val="24"/>
          <w:szCs w:val="24"/>
        </w:rPr>
        <w:t>o</w:t>
      </w:r>
      <w:r w:rsidRPr="0084624E">
        <w:rPr>
          <w:rFonts w:ascii="Bookman Old Style" w:hAnsi="Bookman Old Style" w:cs="Times New Roman"/>
          <w:spacing w:val="-1"/>
          <w:w w:val="118"/>
          <w:sz w:val="24"/>
          <w:szCs w:val="24"/>
        </w:rPr>
        <w:t>c</w:t>
      </w:r>
      <w:r w:rsidRPr="0084624E">
        <w:rPr>
          <w:rFonts w:ascii="Bookman Old Style" w:hAnsi="Bookman Old Style" w:cs="Times New Roman"/>
          <w:w w:val="101"/>
          <w:sz w:val="24"/>
          <w:szCs w:val="24"/>
        </w:rPr>
        <w:t>k</w:t>
      </w:r>
      <w:r w:rsidRPr="0084624E">
        <w:rPr>
          <w:rFonts w:ascii="Bookman Old Style" w:hAnsi="Bookman Old Style" w:cs="Times New Roman"/>
          <w:spacing w:val="1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1"/>
          <w:w w:val="101"/>
          <w:sz w:val="24"/>
          <w:szCs w:val="24"/>
        </w:rPr>
        <w:t>k</w:t>
      </w:r>
      <w:r w:rsidRPr="0084624E">
        <w:rPr>
          <w:rFonts w:ascii="Bookman Old Style" w:hAnsi="Bookman Old Style" w:cs="Times New Roman"/>
          <w:w w:val="119"/>
          <w:sz w:val="24"/>
          <w:szCs w:val="24"/>
        </w:rPr>
        <w:t>ee</w:t>
      </w:r>
      <w:r w:rsidRPr="0084624E">
        <w:rPr>
          <w:rFonts w:ascii="Bookman Old Style" w:hAnsi="Bookman Old Style" w:cs="Times New Roman"/>
          <w:w w:val="112"/>
          <w:sz w:val="24"/>
          <w:szCs w:val="24"/>
        </w:rPr>
        <w:t>p</w:t>
      </w:r>
      <w:r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Pr="0084624E">
        <w:rPr>
          <w:rFonts w:ascii="Bookman Old Style" w:hAnsi="Bookman Old Style" w:cs="Times New Roman"/>
          <w:w w:val="110"/>
          <w:sz w:val="24"/>
          <w:szCs w:val="24"/>
        </w:rPr>
        <w:t>n</w:t>
      </w:r>
      <w:r w:rsidRPr="0084624E">
        <w:rPr>
          <w:rFonts w:ascii="Bookman Old Style" w:hAnsi="Bookman Old Style" w:cs="Times New Roman"/>
          <w:w w:val="112"/>
          <w:sz w:val="24"/>
          <w:szCs w:val="24"/>
        </w:rPr>
        <w:t>g</w:t>
      </w:r>
      <w:r w:rsidRPr="0084624E">
        <w:rPr>
          <w:rFonts w:ascii="Bookman Old Style" w:hAnsi="Bookman Old Style" w:cs="Times New Roman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-1"/>
          <w:w w:val="111"/>
          <w:sz w:val="24"/>
          <w:szCs w:val="24"/>
        </w:rPr>
        <w:t>ca</w:t>
      </w:r>
      <w:r w:rsidRPr="0084624E">
        <w:rPr>
          <w:rFonts w:ascii="Bookman Old Style" w:hAnsi="Bookman Old Style" w:cs="Times New Roman"/>
          <w:spacing w:val="1"/>
          <w:w w:val="111"/>
          <w:sz w:val="24"/>
          <w:szCs w:val="24"/>
        </w:rPr>
        <w:t>t</w:t>
      </w:r>
      <w:r w:rsidRPr="0084624E">
        <w:rPr>
          <w:rFonts w:ascii="Bookman Old Style" w:hAnsi="Bookman Old Style" w:cs="Times New Roman"/>
          <w:w w:val="111"/>
          <w:sz w:val="24"/>
          <w:szCs w:val="24"/>
        </w:rPr>
        <w:t>egory</w:t>
      </w:r>
      <w:r w:rsidRPr="0084624E">
        <w:rPr>
          <w:rFonts w:ascii="Bookman Old Style" w:hAnsi="Bookman Old Style" w:cs="Times New Roman"/>
          <w:spacing w:val="1"/>
          <w:w w:val="111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-1"/>
          <w:sz w:val="24"/>
          <w:szCs w:val="24"/>
        </w:rPr>
        <w:t>M</w:t>
      </w:r>
      <w:r w:rsidRPr="0084624E">
        <w:rPr>
          <w:rFonts w:ascii="Bookman Old Style" w:hAnsi="Bookman Old Style" w:cs="Times New Roman"/>
          <w:sz w:val="24"/>
          <w:szCs w:val="24"/>
        </w:rPr>
        <w:t>r.</w:t>
      </w:r>
      <w:r w:rsidRPr="0084624E">
        <w:rPr>
          <w:rFonts w:ascii="Bookman Old Style" w:hAnsi="Bookman Old Style" w:cs="Times New Roman"/>
          <w:spacing w:val="-1"/>
          <w:sz w:val="24"/>
          <w:szCs w:val="24"/>
        </w:rPr>
        <w:t xml:space="preserve"> </w:t>
      </w:r>
      <w:proofErr w:type="spellStart"/>
      <w:r w:rsidRPr="0084624E">
        <w:rPr>
          <w:rFonts w:ascii="Bookman Old Style" w:hAnsi="Bookman Old Style" w:cs="Times New Roman"/>
          <w:spacing w:val="1"/>
          <w:w w:val="86"/>
          <w:sz w:val="24"/>
          <w:szCs w:val="24"/>
        </w:rPr>
        <w:t>K</w:t>
      </w:r>
      <w:r w:rsidRPr="0084624E">
        <w:rPr>
          <w:rFonts w:ascii="Bookman Old Style" w:hAnsi="Bookman Old Style" w:cs="Times New Roman"/>
          <w:spacing w:val="-1"/>
          <w:w w:val="122"/>
          <w:sz w:val="24"/>
          <w:szCs w:val="24"/>
        </w:rPr>
        <w:t>a</w:t>
      </w:r>
      <w:r w:rsidRPr="0084624E">
        <w:rPr>
          <w:rFonts w:ascii="Bookman Old Style" w:hAnsi="Bookman Old Style" w:cs="Times New Roman"/>
          <w:spacing w:val="1"/>
          <w:w w:val="132"/>
          <w:sz w:val="24"/>
          <w:szCs w:val="24"/>
        </w:rPr>
        <w:t>s</w:t>
      </w:r>
      <w:r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Pr="0084624E">
        <w:rPr>
          <w:rFonts w:ascii="Bookman Old Style" w:hAnsi="Bookman Old Style" w:cs="Times New Roman"/>
          <w:spacing w:val="1"/>
          <w:w w:val="112"/>
          <w:sz w:val="24"/>
          <w:szCs w:val="24"/>
        </w:rPr>
        <w:t>m</w:t>
      </w:r>
      <w:r w:rsidRPr="0084624E">
        <w:rPr>
          <w:rFonts w:ascii="Bookman Old Style" w:hAnsi="Bookman Old Style" w:cs="Times New Roman"/>
          <w:w w:val="112"/>
          <w:sz w:val="24"/>
          <w:szCs w:val="24"/>
        </w:rPr>
        <w:t>b</w:t>
      </w:r>
      <w:r w:rsidRPr="0084624E">
        <w:rPr>
          <w:rFonts w:ascii="Bookman Old Style" w:hAnsi="Bookman Old Style" w:cs="Times New Roman"/>
          <w:w w:val="122"/>
          <w:sz w:val="24"/>
          <w:szCs w:val="24"/>
        </w:rPr>
        <w:t>a</w:t>
      </w:r>
      <w:proofErr w:type="spellEnd"/>
      <w:r w:rsidRPr="0084624E">
        <w:rPr>
          <w:rFonts w:ascii="Bookman Old Style" w:hAnsi="Bookman Old Style" w:cs="Times New Roman"/>
          <w:spacing w:val="-1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Pr="0084624E">
        <w:rPr>
          <w:rFonts w:ascii="Bookman Old Style" w:hAnsi="Bookman Old Style" w:cs="Times New Roman"/>
          <w:w w:val="132"/>
          <w:sz w:val="24"/>
          <w:szCs w:val="24"/>
        </w:rPr>
        <w:t>s</w:t>
      </w:r>
      <w:r w:rsidRPr="0084624E">
        <w:rPr>
          <w:rFonts w:ascii="Bookman Old Style" w:hAnsi="Bookman Old Style" w:cs="Times New Roman"/>
          <w:spacing w:val="1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w w:val="112"/>
          <w:sz w:val="24"/>
          <w:szCs w:val="24"/>
        </w:rPr>
        <w:t>p</w:t>
      </w:r>
      <w:r w:rsidRPr="0084624E">
        <w:rPr>
          <w:rFonts w:ascii="Bookman Old Style" w:hAnsi="Bookman Old Style" w:cs="Times New Roman"/>
          <w:w w:val="101"/>
          <w:sz w:val="24"/>
          <w:szCs w:val="24"/>
        </w:rPr>
        <w:t>r</w:t>
      </w:r>
      <w:r w:rsidRPr="0084624E">
        <w:rPr>
          <w:rFonts w:ascii="Bookman Old Style" w:hAnsi="Bookman Old Style" w:cs="Times New Roman"/>
          <w:spacing w:val="-1"/>
          <w:w w:val="122"/>
          <w:sz w:val="24"/>
          <w:szCs w:val="24"/>
        </w:rPr>
        <w:t>a</w:t>
      </w:r>
      <w:r w:rsidRPr="0084624E">
        <w:rPr>
          <w:rFonts w:ascii="Bookman Old Style" w:hAnsi="Bookman Old Style" w:cs="Times New Roman"/>
          <w:spacing w:val="-1"/>
          <w:w w:val="118"/>
          <w:sz w:val="24"/>
          <w:szCs w:val="24"/>
        </w:rPr>
        <w:t>c</w:t>
      </w:r>
      <w:r w:rsidRPr="0084624E">
        <w:rPr>
          <w:rFonts w:ascii="Bookman Old Style" w:hAnsi="Bookman Old Style" w:cs="Times New Roman"/>
          <w:spacing w:val="1"/>
          <w:w w:val="117"/>
          <w:sz w:val="24"/>
          <w:szCs w:val="24"/>
        </w:rPr>
        <w:t>t</w:t>
      </w:r>
      <w:r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Pr="0084624E">
        <w:rPr>
          <w:rFonts w:ascii="Bookman Old Style" w:hAnsi="Bookman Old Style" w:cs="Times New Roman"/>
          <w:spacing w:val="-1"/>
          <w:w w:val="118"/>
          <w:sz w:val="24"/>
          <w:szCs w:val="24"/>
        </w:rPr>
        <w:t>c</w:t>
      </w:r>
      <w:r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Pr="0084624E">
        <w:rPr>
          <w:rFonts w:ascii="Bookman Old Style" w:hAnsi="Bookman Old Style" w:cs="Times New Roman"/>
          <w:w w:val="110"/>
          <w:sz w:val="24"/>
          <w:szCs w:val="24"/>
        </w:rPr>
        <w:t>n</w:t>
      </w:r>
      <w:r w:rsidRPr="0084624E">
        <w:rPr>
          <w:rFonts w:ascii="Bookman Old Style" w:hAnsi="Bookman Old Style" w:cs="Times New Roman"/>
          <w:w w:val="112"/>
          <w:sz w:val="24"/>
          <w:szCs w:val="24"/>
        </w:rPr>
        <w:t>g</w:t>
      </w:r>
      <w:r w:rsidRPr="0084624E">
        <w:rPr>
          <w:rFonts w:ascii="Bookman Old Style" w:hAnsi="Bookman Old Style" w:cs="Times New Roman"/>
          <w:w w:val="106"/>
          <w:sz w:val="24"/>
          <w:szCs w:val="24"/>
        </w:rPr>
        <w:t>?</w:t>
      </w:r>
    </w:p>
    <w:p w14:paraId="6348531A" w14:textId="3B343124" w:rsidR="00472113" w:rsidRPr="0084624E" w:rsidRDefault="00472113" w:rsidP="0084624E">
      <w:pPr>
        <w:spacing w:before="1" w:line="240" w:lineRule="auto"/>
        <w:ind w:left="900" w:right="403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pacing w:val="-1"/>
          <w:sz w:val="24"/>
          <w:szCs w:val="24"/>
        </w:rPr>
        <w:t>A</w:t>
      </w:r>
      <w:r w:rsidRPr="0084624E">
        <w:rPr>
          <w:rFonts w:ascii="Bookman Old Style" w:hAnsi="Bookman Old Style" w:cs="Times New Roman"/>
          <w:sz w:val="24"/>
          <w:szCs w:val="24"/>
        </w:rPr>
        <w:t>.</w:t>
      </w:r>
      <w:r w:rsidRPr="0084624E">
        <w:rPr>
          <w:rFonts w:ascii="Bookman Old Style" w:hAnsi="Bookman Old Style" w:cs="Times New Roman"/>
          <w:spacing w:val="-15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-1"/>
          <w:w w:val="98"/>
          <w:sz w:val="24"/>
          <w:szCs w:val="24"/>
        </w:rPr>
        <w:t>N</w:t>
      </w:r>
      <w:r w:rsidRPr="0084624E">
        <w:rPr>
          <w:rFonts w:ascii="Bookman Old Style" w:hAnsi="Bookman Old Style" w:cs="Times New Roman"/>
          <w:w w:val="114"/>
          <w:sz w:val="24"/>
          <w:szCs w:val="24"/>
        </w:rPr>
        <w:t>o</w:t>
      </w:r>
      <w:r w:rsidRPr="0084624E">
        <w:rPr>
          <w:rFonts w:ascii="Bookman Old Style" w:hAnsi="Bookman Old Style" w:cs="Times New Roman"/>
          <w:spacing w:val="1"/>
          <w:w w:val="112"/>
          <w:sz w:val="24"/>
          <w:szCs w:val="24"/>
        </w:rPr>
        <w:t>m</w:t>
      </w:r>
      <w:r w:rsidRPr="0084624E">
        <w:rPr>
          <w:rFonts w:ascii="Bookman Old Style" w:hAnsi="Bookman Old Style" w:cs="Times New Roman"/>
          <w:spacing w:val="-1"/>
          <w:w w:val="122"/>
          <w:sz w:val="24"/>
          <w:szCs w:val="24"/>
        </w:rPr>
        <w:t>a</w:t>
      </w:r>
      <w:r w:rsidRPr="0084624E">
        <w:rPr>
          <w:rFonts w:ascii="Bookman Old Style" w:hAnsi="Bookman Old Style" w:cs="Times New Roman"/>
          <w:spacing w:val="-1"/>
          <w:w w:val="112"/>
          <w:sz w:val="24"/>
          <w:szCs w:val="24"/>
        </w:rPr>
        <w:t>d</w:t>
      </w:r>
      <w:r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Pr="0084624E">
        <w:rPr>
          <w:rFonts w:ascii="Bookman Old Style" w:hAnsi="Bookman Old Style" w:cs="Times New Roman"/>
          <w:w w:val="118"/>
          <w:sz w:val="24"/>
          <w:szCs w:val="24"/>
        </w:rPr>
        <w:t>c</w:t>
      </w:r>
      <w:r w:rsidRPr="0084624E">
        <w:rPr>
          <w:rFonts w:ascii="Bookman Old Style" w:hAnsi="Bookman Old Style" w:cs="Times New Roman"/>
          <w:spacing w:val="-1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w w:val="112"/>
          <w:sz w:val="24"/>
          <w:szCs w:val="24"/>
        </w:rPr>
        <w:t>p</w:t>
      </w:r>
      <w:r w:rsidRPr="0084624E">
        <w:rPr>
          <w:rFonts w:ascii="Bookman Old Style" w:hAnsi="Bookman Old Style" w:cs="Times New Roman"/>
          <w:spacing w:val="-1"/>
          <w:w w:val="122"/>
          <w:sz w:val="24"/>
          <w:szCs w:val="24"/>
        </w:rPr>
        <w:t>a</w:t>
      </w:r>
      <w:r w:rsidRPr="0084624E">
        <w:rPr>
          <w:rFonts w:ascii="Bookman Old Style" w:hAnsi="Bookman Old Style" w:cs="Times New Roman"/>
          <w:spacing w:val="1"/>
          <w:w w:val="132"/>
          <w:sz w:val="24"/>
          <w:szCs w:val="24"/>
        </w:rPr>
        <w:t>s</w:t>
      </w:r>
      <w:r w:rsidRPr="0084624E">
        <w:rPr>
          <w:rFonts w:ascii="Bookman Old Style" w:hAnsi="Bookman Old Style" w:cs="Times New Roman"/>
          <w:spacing w:val="1"/>
          <w:w w:val="117"/>
          <w:sz w:val="24"/>
          <w:szCs w:val="24"/>
        </w:rPr>
        <w:t>t</w:t>
      </w:r>
      <w:r w:rsidRPr="0084624E">
        <w:rPr>
          <w:rFonts w:ascii="Bookman Old Style" w:hAnsi="Bookman Old Style" w:cs="Times New Roman"/>
          <w:w w:val="114"/>
          <w:sz w:val="24"/>
          <w:szCs w:val="24"/>
        </w:rPr>
        <w:t>o</w:t>
      </w:r>
      <w:r w:rsidRPr="0084624E">
        <w:rPr>
          <w:rFonts w:ascii="Bookman Old Style" w:hAnsi="Bookman Old Style" w:cs="Times New Roman"/>
          <w:w w:val="101"/>
          <w:sz w:val="24"/>
          <w:szCs w:val="24"/>
        </w:rPr>
        <w:t>r</w:t>
      </w:r>
      <w:r w:rsidRPr="0084624E">
        <w:rPr>
          <w:rFonts w:ascii="Bookman Old Style" w:hAnsi="Bookman Old Style" w:cs="Times New Roman"/>
          <w:spacing w:val="-1"/>
          <w:w w:val="122"/>
          <w:sz w:val="24"/>
          <w:szCs w:val="24"/>
        </w:rPr>
        <w:t>a</w:t>
      </w:r>
      <w:r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li</w:t>
      </w:r>
      <w:r w:rsidRPr="0084624E">
        <w:rPr>
          <w:rFonts w:ascii="Bookman Old Style" w:hAnsi="Bookman Old Style" w:cs="Times New Roman"/>
          <w:spacing w:val="1"/>
          <w:w w:val="132"/>
          <w:sz w:val="24"/>
          <w:szCs w:val="24"/>
        </w:rPr>
        <w:t>s</w:t>
      </w:r>
      <w:r w:rsidRPr="0084624E">
        <w:rPr>
          <w:rFonts w:ascii="Bookman Old Style" w:hAnsi="Bookman Old Style" w:cs="Times New Roman"/>
          <w:w w:val="112"/>
          <w:sz w:val="24"/>
          <w:szCs w:val="24"/>
        </w:rPr>
        <w:t>m</w:t>
      </w:r>
      <w:r w:rsidRPr="0084624E">
        <w:rPr>
          <w:rFonts w:ascii="Bookman Old Style" w:hAnsi="Bookman Old Style" w:cs="Times New Roman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-1"/>
          <w:sz w:val="24"/>
          <w:szCs w:val="24"/>
        </w:rPr>
        <w:t>B</w:t>
      </w:r>
      <w:r w:rsidRPr="0084624E">
        <w:rPr>
          <w:rFonts w:ascii="Bookman Old Style" w:hAnsi="Bookman Old Style" w:cs="Times New Roman"/>
          <w:sz w:val="24"/>
          <w:szCs w:val="24"/>
        </w:rPr>
        <w:t>.</w:t>
      </w:r>
      <w:r w:rsidRPr="0084624E">
        <w:rPr>
          <w:rFonts w:ascii="Bookman Old Style" w:hAnsi="Bookman Old Style" w:cs="Times New Roman"/>
          <w:spacing w:val="-9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-1"/>
          <w:sz w:val="24"/>
          <w:szCs w:val="24"/>
        </w:rPr>
        <w:t>S</w:t>
      </w:r>
      <w:r w:rsidRPr="0084624E">
        <w:rPr>
          <w:rFonts w:ascii="Bookman Old Style" w:hAnsi="Bookman Old Style" w:cs="Times New Roman"/>
          <w:sz w:val="24"/>
          <w:szCs w:val="24"/>
        </w:rPr>
        <w:t>e</w:t>
      </w:r>
      <w:r w:rsidRPr="0084624E">
        <w:rPr>
          <w:rFonts w:ascii="Bookman Old Style" w:hAnsi="Bookman Old Style" w:cs="Times New Roman"/>
          <w:spacing w:val="1"/>
          <w:sz w:val="24"/>
          <w:szCs w:val="24"/>
        </w:rPr>
        <w:t>m</w:t>
      </w:r>
      <w:r w:rsidRPr="0084624E">
        <w:rPr>
          <w:rFonts w:ascii="Bookman Old Style" w:hAnsi="Bookman Old Style" w:cs="Times New Roman"/>
          <w:sz w:val="24"/>
          <w:szCs w:val="24"/>
        </w:rPr>
        <w:t>i</w:t>
      </w:r>
      <w:r w:rsidRPr="0084624E">
        <w:rPr>
          <w:rFonts w:ascii="Bookman Old Style" w:hAnsi="Bookman Old Style" w:cs="Times New Roman"/>
          <w:spacing w:val="41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w w:val="110"/>
          <w:sz w:val="24"/>
          <w:szCs w:val="24"/>
        </w:rPr>
        <w:t>n</w:t>
      </w:r>
      <w:r w:rsidRPr="0084624E">
        <w:rPr>
          <w:rFonts w:ascii="Bookman Old Style" w:hAnsi="Bookman Old Style" w:cs="Times New Roman"/>
          <w:w w:val="114"/>
          <w:sz w:val="24"/>
          <w:szCs w:val="24"/>
        </w:rPr>
        <w:t>o</w:t>
      </w:r>
      <w:r w:rsidRPr="0084624E">
        <w:rPr>
          <w:rFonts w:ascii="Bookman Old Style" w:hAnsi="Bookman Old Style" w:cs="Times New Roman"/>
          <w:spacing w:val="1"/>
          <w:w w:val="112"/>
          <w:sz w:val="24"/>
          <w:szCs w:val="24"/>
        </w:rPr>
        <w:t>m</w:t>
      </w:r>
      <w:r w:rsidRPr="0084624E">
        <w:rPr>
          <w:rFonts w:ascii="Bookman Old Style" w:hAnsi="Bookman Old Style" w:cs="Times New Roman"/>
          <w:spacing w:val="-1"/>
          <w:w w:val="122"/>
          <w:sz w:val="24"/>
          <w:szCs w:val="24"/>
        </w:rPr>
        <w:t>a</w:t>
      </w:r>
      <w:r w:rsidRPr="0084624E">
        <w:rPr>
          <w:rFonts w:ascii="Bookman Old Style" w:hAnsi="Bookman Old Style" w:cs="Times New Roman"/>
          <w:spacing w:val="-1"/>
          <w:w w:val="112"/>
          <w:sz w:val="24"/>
          <w:szCs w:val="24"/>
        </w:rPr>
        <w:t>d</w:t>
      </w:r>
      <w:r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Pr="0084624E">
        <w:rPr>
          <w:rFonts w:ascii="Bookman Old Style" w:hAnsi="Bookman Old Style" w:cs="Times New Roman"/>
          <w:w w:val="118"/>
          <w:sz w:val="24"/>
          <w:szCs w:val="24"/>
        </w:rPr>
        <w:t>c</w:t>
      </w:r>
      <w:r w:rsidRPr="0084624E">
        <w:rPr>
          <w:rFonts w:ascii="Bookman Old Style" w:hAnsi="Bookman Old Style" w:cs="Times New Roman"/>
          <w:sz w:val="24"/>
          <w:szCs w:val="24"/>
        </w:rPr>
        <w:t xml:space="preserve">  </w:t>
      </w:r>
      <w:r w:rsidRPr="0084624E">
        <w:rPr>
          <w:rFonts w:ascii="Bookman Old Style" w:hAnsi="Bookman Old Style" w:cs="Times New Roman"/>
          <w:spacing w:val="-1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z w:val="24"/>
          <w:szCs w:val="24"/>
        </w:rPr>
        <w:t>C.</w:t>
      </w:r>
      <w:r w:rsidRPr="0084624E">
        <w:rPr>
          <w:rFonts w:ascii="Bookman Old Style" w:hAnsi="Bookman Old Style" w:cs="Times New Roman"/>
          <w:spacing w:val="-3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1"/>
          <w:w w:val="112"/>
          <w:sz w:val="24"/>
          <w:szCs w:val="24"/>
        </w:rPr>
        <w:t>T</w:t>
      </w:r>
      <w:r w:rsidRPr="0084624E">
        <w:rPr>
          <w:rFonts w:ascii="Bookman Old Style" w:hAnsi="Bookman Old Style" w:cs="Times New Roman"/>
          <w:w w:val="112"/>
          <w:sz w:val="24"/>
          <w:szCs w:val="24"/>
        </w:rPr>
        <w:t>r</w:t>
      </w:r>
      <w:r w:rsidRPr="0084624E">
        <w:rPr>
          <w:rFonts w:ascii="Bookman Old Style" w:hAnsi="Bookman Old Style" w:cs="Times New Roman"/>
          <w:spacing w:val="-1"/>
          <w:w w:val="112"/>
          <w:sz w:val="24"/>
          <w:szCs w:val="24"/>
        </w:rPr>
        <w:t>a</w:t>
      </w:r>
      <w:r w:rsidRPr="0084624E">
        <w:rPr>
          <w:rFonts w:ascii="Bookman Old Style" w:hAnsi="Bookman Old Style" w:cs="Times New Roman"/>
          <w:w w:val="112"/>
          <w:sz w:val="24"/>
          <w:szCs w:val="24"/>
        </w:rPr>
        <w:t>n</w:t>
      </w:r>
      <w:r w:rsidRPr="0084624E">
        <w:rPr>
          <w:rFonts w:ascii="Bookman Old Style" w:hAnsi="Bookman Old Style" w:cs="Times New Roman"/>
          <w:spacing w:val="1"/>
          <w:w w:val="112"/>
          <w:sz w:val="24"/>
          <w:szCs w:val="24"/>
        </w:rPr>
        <w:t>s</w:t>
      </w:r>
      <w:r w:rsidRPr="0084624E">
        <w:rPr>
          <w:rFonts w:ascii="Bookman Old Style" w:hAnsi="Bookman Old Style" w:cs="Times New Roman"/>
          <w:w w:val="112"/>
          <w:sz w:val="24"/>
          <w:szCs w:val="24"/>
        </w:rPr>
        <w:t>hu</w:t>
      </w:r>
      <w:r w:rsidRPr="0084624E">
        <w:rPr>
          <w:rFonts w:ascii="Bookman Old Style" w:hAnsi="Bookman Old Style" w:cs="Times New Roman"/>
          <w:spacing w:val="1"/>
          <w:w w:val="112"/>
          <w:sz w:val="24"/>
          <w:szCs w:val="24"/>
        </w:rPr>
        <w:t>m</w:t>
      </w:r>
      <w:r w:rsidRPr="0084624E">
        <w:rPr>
          <w:rFonts w:ascii="Bookman Old Style" w:hAnsi="Bookman Old Style" w:cs="Times New Roman"/>
          <w:spacing w:val="-1"/>
          <w:w w:val="112"/>
          <w:sz w:val="24"/>
          <w:szCs w:val="24"/>
        </w:rPr>
        <w:t>a</w:t>
      </w:r>
      <w:r w:rsidRPr="0084624E">
        <w:rPr>
          <w:rFonts w:ascii="Bookman Old Style" w:hAnsi="Bookman Old Style" w:cs="Times New Roman"/>
          <w:w w:val="112"/>
          <w:sz w:val="24"/>
          <w:szCs w:val="24"/>
        </w:rPr>
        <w:t>n</w:t>
      </w:r>
      <w:r w:rsidRPr="0084624E">
        <w:rPr>
          <w:rFonts w:ascii="Bookman Old Style" w:hAnsi="Bookman Old Style" w:cs="Times New Roman"/>
          <w:spacing w:val="-1"/>
          <w:w w:val="112"/>
          <w:sz w:val="24"/>
          <w:szCs w:val="24"/>
        </w:rPr>
        <w:t>c</w:t>
      </w:r>
      <w:r w:rsidRPr="0084624E">
        <w:rPr>
          <w:rFonts w:ascii="Bookman Old Style" w:hAnsi="Bookman Old Style" w:cs="Times New Roman"/>
          <w:w w:val="112"/>
          <w:sz w:val="24"/>
          <w:szCs w:val="24"/>
        </w:rPr>
        <w:t>e</w:t>
      </w:r>
      <w:r w:rsidRPr="0084624E">
        <w:rPr>
          <w:rFonts w:ascii="Bookman Old Style" w:hAnsi="Bookman Old Style" w:cs="Times New Roman"/>
          <w:spacing w:val="66"/>
          <w:w w:val="112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1"/>
          <w:sz w:val="24"/>
          <w:szCs w:val="24"/>
        </w:rPr>
        <w:t>D</w:t>
      </w:r>
      <w:r w:rsidRPr="0084624E">
        <w:rPr>
          <w:rFonts w:ascii="Bookman Old Style" w:hAnsi="Bookman Old Style" w:cs="Times New Roman"/>
          <w:sz w:val="24"/>
          <w:szCs w:val="24"/>
        </w:rPr>
        <w:t>.</w:t>
      </w:r>
      <w:r w:rsidRPr="0084624E">
        <w:rPr>
          <w:rFonts w:ascii="Bookman Old Style" w:hAnsi="Bookman Old Style" w:cs="Times New Roman"/>
          <w:spacing w:val="-15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-1"/>
          <w:w w:val="110"/>
          <w:sz w:val="24"/>
          <w:szCs w:val="24"/>
        </w:rPr>
        <w:t>S</w:t>
      </w:r>
      <w:r w:rsidRPr="0084624E">
        <w:rPr>
          <w:rFonts w:ascii="Bookman Old Style" w:hAnsi="Bookman Old Style" w:cs="Times New Roman"/>
          <w:w w:val="110"/>
          <w:sz w:val="24"/>
          <w:szCs w:val="24"/>
        </w:rPr>
        <w:t>e</w:t>
      </w:r>
      <w:r w:rsidRPr="0084624E">
        <w:rPr>
          <w:rFonts w:ascii="Bookman Old Style" w:hAnsi="Bookman Old Style" w:cs="Times New Roman"/>
          <w:spacing w:val="-1"/>
          <w:w w:val="110"/>
          <w:sz w:val="24"/>
          <w:szCs w:val="24"/>
        </w:rPr>
        <w:t>d</w:t>
      </w:r>
      <w:r w:rsidRPr="0084624E">
        <w:rPr>
          <w:rFonts w:ascii="Bookman Old Style" w:hAnsi="Bookman Old Style" w:cs="Times New Roman"/>
          <w:w w:val="110"/>
          <w:sz w:val="24"/>
          <w:szCs w:val="24"/>
        </w:rPr>
        <w:t>en</w:t>
      </w:r>
      <w:r w:rsidRPr="0084624E">
        <w:rPr>
          <w:rFonts w:ascii="Bookman Old Style" w:hAnsi="Bookman Old Style" w:cs="Times New Roman"/>
          <w:spacing w:val="1"/>
          <w:w w:val="110"/>
          <w:sz w:val="24"/>
          <w:szCs w:val="24"/>
        </w:rPr>
        <w:t>t</w:t>
      </w:r>
      <w:r w:rsidRPr="0084624E">
        <w:rPr>
          <w:rFonts w:ascii="Bookman Old Style" w:hAnsi="Bookman Old Style" w:cs="Times New Roman"/>
          <w:spacing w:val="-1"/>
          <w:w w:val="110"/>
          <w:sz w:val="24"/>
          <w:szCs w:val="24"/>
        </w:rPr>
        <w:t>a</w:t>
      </w:r>
      <w:r w:rsidRPr="0084624E">
        <w:rPr>
          <w:rFonts w:ascii="Bookman Old Style" w:hAnsi="Bookman Old Style" w:cs="Times New Roman"/>
          <w:w w:val="110"/>
          <w:sz w:val="24"/>
          <w:szCs w:val="24"/>
        </w:rPr>
        <w:t xml:space="preserve">ry </w:t>
      </w:r>
      <w:r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li</w:t>
      </w:r>
      <w:r w:rsidRPr="0084624E">
        <w:rPr>
          <w:rFonts w:ascii="Bookman Old Style" w:hAnsi="Bookman Old Style" w:cs="Times New Roman"/>
          <w:spacing w:val="-1"/>
          <w:w w:val="96"/>
          <w:sz w:val="24"/>
          <w:szCs w:val="24"/>
        </w:rPr>
        <w:t>v</w:t>
      </w:r>
      <w:r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Pr="0084624E">
        <w:rPr>
          <w:rFonts w:ascii="Bookman Old Style" w:hAnsi="Bookman Old Style" w:cs="Times New Roman"/>
          <w:spacing w:val="1"/>
          <w:w w:val="132"/>
          <w:sz w:val="24"/>
          <w:szCs w:val="24"/>
        </w:rPr>
        <w:t>s</w:t>
      </w:r>
      <w:r w:rsidRPr="0084624E">
        <w:rPr>
          <w:rFonts w:ascii="Bookman Old Style" w:hAnsi="Bookman Old Style" w:cs="Times New Roman"/>
          <w:spacing w:val="1"/>
          <w:w w:val="117"/>
          <w:sz w:val="24"/>
          <w:szCs w:val="24"/>
        </w:rPr>
        <w:t>t</w:t>
      </w:r>
      <w:r w:rsidRPr="0084624E">
        <w:rPr>
          <w:rFonts w:ascii="Bookman Old Style" w:hAnsi="Bookman Old Style" w:cs="Times New Roman"/>
          <w:w w:val="114"/>
          <w:sz w:val="24"/>
          <w:szCs w:val="24"/>
        </w:rPr>
        <w:t>o</w:t>
      </w:r>
      <w:r w:rsidRPr="0084624E">
        <w:rPr>
          <w:rFonts w:ascii="Bookman Old Style" w:hAnsi="Bookman Old Style" w:cs="Times New Roman"/>
          <w:spacing w:val="-1"/>
          <w:w w:val="118"/>
          <w:sz w:val="24"/>
          <w:szCs w:val="24"/>
        </w:rPr>
        <w:t>c</w:t>
      </w:r>
      <w:r w:rsidRPr="0084624E">
        <w:rPr>
          <w:rFonts w:ascii="Bookman Old Style" w:hAnsi="Bookman Old Style" w:cs="Times New Roman"/>
          <w:w w:val="101"/>
          <w:sz w:val="24"/>
          <w:szCs w:val="24"/>
        </w:rPr>
        <w:t xml:space="preserve">k </w:t>
      </w:r>
      <w:r w:rsidRPr="0084624E">
        <w:rPr>
          <w:rFonts w:ascii="Bookman Old Style" w:hAnsi="Bookman Old Style" w:cs="Times New Roman"/>
          <w:spacing w:val="1"/>
          <w:w w:val="101"/>
          <w:sz w:val="24"/>
          <w:szCs w:val="24"/>
        </w:rPr>
        <w:t>k</w:t>
      </w:r>
      <w:r w:rsidRPr="0084624E">
        <w:rPr>
          <w:rFonts w:ascii="Bookman Old Style" w:hAnsi="Bookman Old Style" w:cs="Times New Roman"/>
          <w:w w:val="119"/>
          <w:sz w:val="24"/>
          <w:szCs w:val="24"/>
        </w:rPr>
        <w:t>ee</w:t>
      </w:r>
      <w:r w:rsidRPr="0084624E">
        <w:rPr>
          <w:rFonts w:ascii="Bookman Old Style" w:hAnsi="Bookman Old Style" w:cs="Times New Roman"/>
          <w:w w:val="112"/>
          <w:sz w:val="24"/>
          <w:szCs w:val="24"/>
        </w:rPr>
        <w:t>p</w:t>
      </w:r>
      <w:r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Pr="0084624E">
        <w:rPr>
          <w:rFonts w:ascii="Bookman Old Style" w:hAnsi="Bookman Old Style" w:cs="Times New Roman"/>
          <w:w w:val="110"/>
          <w:sz w:val="24"/>
          <w:szCs w:val="24"/>
        </w:rPr>
        <w:t>n</w:t>
      </w:r>
      <w:r w:rsidRPr="0084624E">
        <w:rPr>
          <w:rFonts w:ascii="Bookman Old Style" w:hAnsi="Bookman Old Style" w:cs="Times New Roman"/>
          <w:w w:val="112"/>
          <w:sz w:val="24"/>
          <w:szCs w:val="24"/>
        </w:rPr>
        <w:t>g</w:t>
      </w:r>
      <w:r w:rsidRPr="0084624E">
        <w:rPr>
          <w:rFonts w:ascii="Bookman Old Style" w:hAnsi="Bookman Old Style" w:cs="Times New Roman"/>
          <w:w w:val="105"/>
          <w:sz w:val="24"/>
          <w:szCs w:val="24"/>
        </w:rPr>
        <w:t>.</w:t>
      </w:r>
      <w:r w:rsidRPr="0084624E">
        <w:rPr>
          <w:rFonts w:ascii="Bookman Old Style" w:hAnsi="Bookman Old Style" w:cs="Times New Roman"/>
          <w:sz w:val="24"/>
          <w:szCs w:val="24"/>
        </w:rPr>
        <w:t xml:space="preserve">   </w:t>
      </w:r>
      <w:r w:rsidRPr="0084624E">
        <w:rPr>
          <w:rFonts w:ascii="Bookman Old Style" w:hAnsi="Bookman Old Style" w:cs="Times New Roman"/>
          <w:spacing w:val="-1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z w:val="24"/>
          <w:szCs w:val="24"/>
        </w:rPr>
        <w:t>E.</w:t>
      </w:r>
      <w:r w:rsidRPr="0084624E">
        <w:rPr>
          <w:rFonts w:ascii="Bookman Old Style" w:hAnsi="Bookman Old Style" w:cs="Times New Roman"/>
          <w:spacing w:val="-8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w w:val="97"/>
          <w:sz w:val="24"/>
          <w:szCs w:val="24"/>
        </w:rPr>
        <w:t>C</w:t>
      </w:r>
      <w:r w:rsidRPr="0084624E">
        <w:rPr>
          <w:rFonts w:ascii="Bookman Old Style" w:hAnsi="Bookman Old Style" w:cs="Times New Roman"/>
          <w:w w:val="114"/>
          <w:sz w:val="24"/>
          <w:szCs w:val="24"/>
        </w:rPr>
        <w:t>o</w:t>
      </w:r>
      <w:r w:rsidRPr="0084624E">
        <w:rPr>
          <w:rFonts w:ascii="Bookman Old Style" w:hAnsi="Bookman Old Style" w:cs="Times New Roman"/>
          <w:spacing w:val="1"/>
          <w:w w:val="112"/>
          <w:sz w:val="24"/>
          <w:szCs w:val="24"/>
        </w:rPr>
        <w:t>mm</w:t>
      </w:r>
      <w:r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Pr="0084624E">
        <w:rPr>
          <w:rFonts w:ascii="Bookman Old Style" w:hAnsi="Bookman Old Style" w:cs="Times New Roman"/>
          <w:w w:val="101"/>
          <w:sz w:val="24"/>
          <w:szCs w:val="24"/>
        </w:rPr>
        <w:t>r</w:t>
      </w:r>
      <w:r w:rsidRPr="0084624E">
        <w:rPr>
          <w:rFonts w:ascii="Bookman Old Style" w:hAnsi="Bookman Old Style" w:cs="Times New Roman"/>
          <w:spacing w:val="-1"/>
          <w:w w:val="118"/>
          <w:sz w:val="24"/>
          <w:szCs w:val="24"/>
        </w:rPr>
        <w:t>c</w:t>
      </w:r>
      <w:r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Pr="0084624E">
        <w:rPr>
          <w:rFonts w:ascii="Bookman Old Style" w:hAnsi="Bookman Old Style" w:cs="Times New Roman"/>
          <w:spacing w:val="-1"/>
          <w:w w:val="122"/>
          <w:sz w:val="24"/>
          <w:szCs w:val="24"/>
        </w:rPr>
        <w:t>a</w:t>
      </w:r>
      <w:r w:rsidRPr="0084624E">
        <w:rPr>
          <w:rFonts w:ascii="Bookman Old Style" w:hAnsi="Bookman Old Style" w:cs="Times New Roman"/>
          <w:w w:val="87"/>
          <w:sz w:val="24"/>
          <w:szCs w:val="24"/>
        </w:rPr>
        <w:t>l</w:t>
      </w:r>
      <w:r w:rsidRPr="0084624E">
        <w:rPr>
          <w:rFonts w:ascii="Bookman Old Style" w:hAnsi="Bookman Old Style" w:cs="Times New Roman"/>
          <w:spacing w:val="-1"/>
          <w:sz w:val="24"/>
          <w:szCs w:val="24"/>
        </w:rPr>
        <w:t xml:space="preserve"> a</w:t>
      </w:r>
      <w:r w:rsidRPr="0084624E">
        <w:rPr>
          <w:rFonts w:ascii="Bookman Old Style" w:hAnsi="Bookman Old Style" w:cs="Times New Roman"/>
          <w:sz w:val="24"/>
          <w:szCs w:val="24"/>
        </w:rPr>
        <w:t>n</w:t>
      </w:r>
      <w:r w:rsidRPr="0084624E">
        <w:rPr>
          <w:rFonts w:ascii="Bookman Old Style" w:hAnsi="Bookman Old Style" w:cs="Times New Roman"/>
          <w:spacing w:val="-1"/>
          <w:sz w:val="24"/>
          <w:szCs w:val="24"/>
        </w:rPr>
        <w:t>i</w:t>
      </w:r>
      <w:r w:rsidRPr="0084624E">
        <w:rPr>
          <w:rFonts w:ascii="Bookman Old Style" w:hAnsi="Bookman Old Style" w:cs="Times New Roman"/>
          <w:spacing w:val="1"/>
          <w:sz w:val="24"/>
          <w:szCs w:val="24"/>
        </w:rPr>
        <w:t>m</w:t>
      </w:r>
      <w:r w:rsidRPr="0084624E">
        <w:rPr>
          <w:rFonts w:ascii="Bookman Old Style" w:hAnsi="Bookman Old Style" w:cs="Times New Roman"/>
          <w:spacing w:val="-1"/>
          <w:sz w:val="24"/>
          <w:szCs w:val="24"/>
        </w:rPr>
        <w:t>a</w:t>
      </w:r>
      <w:r w:rsidRPr="0084624E">
        <w:rPr>
          <w:rFonts w:ascii="Bookman Old Style" w:hAnsi="Bookman Old Style" w:cs="Times New Roman"/>
          <w:sz w:val="24"/>
          <w:szCs w:val="24"/>
        </w:rPr>
        <w:t>l</w:t>
      </w:r>
      <w:r w:rsidRPr="0084624E">
        <w:rPr>
          <w:rFonts w:ascii="Bookman Old Style" w:hAnsi="Bookman Old Style" w:cs="Times New Roman"/>
          <w:spacing w:val="3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1"/>
          <w:w w:val="101"/>
          <w:sz w:val="24"/>
          <w:szCs w:val="24"/>
        </w:rPr>
        <w:t>k</w:t>
      </w:r>
      <w:r w:rsidRPr="0084624E">
        <w:rPr>
          <w:rFonts w:ascii="Bookman Old Style" w:hAnsi="Bookman Old Style" w:cs="Times New Roman"/>
          <w:w w:val="119"/>
          <w:sz w:val="24"/>
          <w:szCs w:val="24"/>
        </w:rPr>
        <w:t>ee</w:t>
      </w:r>
      <w:r w:rsidRPr="0084624E">
        <w:rPr>
          <w:rFonts w:ascii="Bookman Old Style" w:hAnsi="Bookman Old Style" w:cs="Times New Roman"/>
          <w:w w:val="112"/>
          <w:sz w:val="24"/>
          <w:szCs w:val="24"/>
        </w:rPr>
        <w:t>p</w:t>
      </w:r>
      <w:r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Pr="0084624E">
        <w:rPr>
          <w:rFonts w:ascii="Bookman Old Style" w:hAnsi="Bookman Old Style" w:cs="Times New Roman"/>
          <w:w w:val="110"/>
          <w:sz w:val="24"/>
          <w:szCs w:val="24"/>
        </w:rPr>
        <w:t>n</w:t>
      </w:r>
      <w:r w:rsidRPr="0084624E">
        <w:rPr>
          <w:rFonts w:ascii="Bookman Old Style" w:hAnsi="Bookman Old Style" w:cs="Times New Roman"/>
          <w:w w:val="112"/>
          <w:sz w:val="24"/>
          <w:szCs w:val="24"/>
        </w:rPr>
        <w:t>g</w:t>
      </w:r>
      <w:r w:rsidRPr="0084624E">
        <w:rPr>
          <w:rFonts w:ascii="Bookman Old Style" w:hAnsi="Bookman Old Style" w:cs="Times New Roman"/>
          <w:w w:val="105"/>
          <w:sz w:val="24"/>
          <w:szCs w:val="24"/>
        </w:rPr>
        <w:t>.</w:t>
      </w:r>
    </w:p>
    <w:p w14:paraId="68A8EBD4" w14:textId="77777777" w:rsidR="00B65A4D" w:rsidRPr="0084624E" w:rsidRDefault="00520A0C" w:rsidP="0084624E">
      <w:pPr>
        <w:pStyle w:val="ListParagraph"/>
        <w:numPr>
          <w:ilvl w:val="0"/>
          <w:numId w:val="3"/>
        </w:numPr>
        <w:spacing w:after="0" w:line="240" w:lineRule="auto"/>
        <w:ind w:left="900" w:hanging="540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 xml:space="preserve">Due to the spinning effect of the earth, water and air currents do not travel in straight lines. The term used to describe this situation </w:t>
      </w:r>
      <w:proofErr w:type="gramStart"/>
      <w:r w:rsidRPr="0084624E">
        <w:rPr>
          <w:rFonts w:ascii="Bookman Old Style" w:hAnsi="Bookman Old Style" w:cs="Times New Roman"/>
          <w:sz w:val="24"/>
          <w:szCs w:val="24"/>
        </w:rPr>
        <w:t>is;-</w:t>
      </w:r>
      <w:proofErr w:type="gramEnd"/>
    </w:p>
    <w:p w14:paraId="5246DD19" w14:textId="4C6D464B" w:rsidR="00B65A4D" w:rsidRPr="00931486" w:rsidRDefault="00520A0C" w:rsidP="0093148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>Deflation</w:t>
      </w:r>
      <w:r w:rsidR="005465EE" w:rsidRPr="0084624E">
        <w:rPr>
          <w:rFonts w:ascii="Bookman Old Style" w:hAnsi="Bookman Old Style" w:cs="Times New Roman"/>
          <w:sz w:val="24"/>
          <w:szCs w:val="24"/>
        </w:rPr>
        <w:t xml:space="preserve">    B.    </w:t>
      </w:r>
      <w:r w:rsidRPr="0084624E">
        <w:rPr>
          <w:rFonts w:ascii="Bookman Old Style" w:hAnsi="Bookman Old Style" w:cs="Times New Roman"/>
          <w:sz w:val="24"/>
          <w:szCs w:val="24"/>
        </w:rPr>
        <w:t>Reflection</w:t>
      </w:r>
      <w:r w:rsidR="005465EE" w:rsidRPr="0084624E">
        <w:rPr>
          <w:rFonts w:ascii="Bookman Old Style" w:hAnsi="Bookman Old Style" w:cs="Times New Roman"/>
          <w:sz w:val="24"/>
          <w:szCs w:val="24"/>
        </w:rPr>
        <w:t xml:space="preserve">    C.  </w:t>
      </w:r>
      <w:r w:rsidRPr="0084624E">
        <w:rPr>
          <w:rFonts w:ascii="Bookman Old Style" w:hAnsi="Bookman Old Style" w:cs="Times New Roman"/>
          <w:sz w:val="24"/>
          <w:szCs w:val="24"/>
        </w:rPr>
        <w:t>Deflection</w:t>
      </w:r>
      <w:r w:rsidR="005465EE" w:rsidRPr="0084624E">
        <w:rPr>
          <w:rFonts w:ascii="Bookman Old Style" w:hAnsi="Bookman Old Style" w:cs="Times New Roman"/>
          <w:sz w:val="24"/>
          <w:szCs w:val="24"/>
        </w:rPr>
        <w:t xml:space="preserve">     D.   </w:t>
      </w:r>
      <w:r w:rsidRPr="0084624E">
        <w:rPr>
          <w:rFonts w:ascii="Bookman Old Style" w:hAnsi="Bookman Old Style" w:cs="Times New Roman"/>
          <w:sz w:val="24"/>
          <w:szCs w:val="24"/>
        </w:rPr>
        <w:t>Direction</w:t>
      </w:r>
      <w:r w:rsidR="005465EE" w:rsidRPr="0084624E">
        <w:rPr>
          <w:rFonts w:ascii="Bookman Old Style" w:hAnsi="Bookman Old Style" w:cs="Times New Roman"/>
          <w:sz w:val="24"/>
          <w:szCs w:val="24"/>
        </w:rPr>
        <w:t xml:space="preserve">    E.   </w:t>
      </w:r>
      <w:r w:rsidRPr="0084624E">
        <w:rPr>
          <w:rFonts w:ascii="Bookman Old Style" w:hAnsi="Bookman Old Style" w:cs="Times New Roman"/>
          <w:sz w:val="24"/>
          <w:szCs w:val="24"/>
        </w:rPr>
        <w:t>Abrasion</w:t>
      </w:r>
    </w:p>
    <w:p w14:paraId="039CF209" w14:textId="77777777" w:rsidR="00B65A4D" w:rsidRPr="0084624E" w:rsidRDefault="00520A0C" w:rsidP="0084624E">
      <w:pPr>
        <w:pStyle w:val="ListParagraph"/>
        <w:numPr>
          <w:ilvl w:val="0"/>
          <w:numId w:val="3"/>
        </w:numPr>
        <w:spacing w:after="0" w:line="240" w:lineRule="auto"/>
        <w:ind w:left="900" w:hanging="540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 xml:space="preserve">The internal structure of the earth which has concentric spherical layers </w:t>
      </w:r>
      <w:r w:rsidR="001D1F17" w:rsidRPr="0084624E">
        <w:rPr>
          <w:rFonts w:ascii="Bookman Old Style" w:hAnsi="Bookman Old Style" w:cs="Times New Roman"/>
          <w:sz w:val="24"/>
          <w:szCs w:val="24"/>
        </w:rPr>
        <w:t xml:space="preserve">is </w:t>
      </w:r>
      <w:r w:rsidRPr="0084624E">
        <w:rPr>
          <w:rFonts w:ascii="Bookman Old Style" w:hAnsi="Bookman Old Style" w:cs="Times New Roman"/>
          <w:sz w:val="24"/>
          <w:szCs w:val="24"/>
        </w:rPr>
        <w:t xml:space="preserve">subdivided into </w:t>
      </w:r>
      <w:r w:rsidR="001D1F17" w:rsidRPr="0084624E">
        <w:rPr>
          <w:rFonts w:ascii="Bookman Old Style" w:hAnsi="Bookman Old Style" w:cs="Times New Roman"/>
          <w:sz w:val="24"/>
          <w:szCs w:val="24"/>
        </w:rPr>
        <w:t xml:space="preserve">three concentric layers </w:t>
      </w:r>
      <w:r w:rsidRPr="0084624E">
        <w:rPr>
          <w:rFonts w:ascii="Bookman Old Style" w:hAnsi="Bookman Old Style" w:cs="Times New Roman"/>
          <w:sz w:val="24"/>
          <w:szCs w:val="24"/>
        </w:rPr>
        <w:t>which are crust, mantle and core. The scientific understanding of the internal structure of the earth includes the following ways, except.</w:t>
      </w:r>
    </w:p>
    <w:p w14:paraId="36FDF09A" w14:textId="77777777" w:rsidR="00B65A4D" w:rsidRPr="0084624E" w:rsidRDefault="00520A0C" w:rsidP="0084624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>Digging boreholes</w:t>
      </w:r>
    </w:p>
    <w:p w14:paraId="470419AA" w14:textId="77777777" w:rsidR="00B65A4D" w:rsidRPr="0084624E" w:rsidRDefault="00520A0C" w:rsidP="0084624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>Observations of topography and bathymetry</w:t>
      </w:r>
    </w:p>
    <w:p w14:paraId="035960CF" w14:textId="77777777" w:rsidR="00B65A4D" w:rsidRPr="0084624E" w:rsidRDefault="00520A0C" w:rsidP="0084624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>Observations of rock and outcrop, sample brought to the surface from greater depths by volcanoes or volcanic activity</w:t>
      </w:r>
    </w:p>
    <w:p w14:paraId="16E394B5" w14:textId="77777777" w:rsidR="00B65A4D" w:rsidRPr="0084624E" w:rsidRDefault="00520A0C" w:rsidP="0084624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 xml:space="preserve">Analysis of the seismic waves that pass through </w:t>
      </w:r>
      <w:r w:rsidR="00BB48EA" w:rsidRPr="0084624E">
        <w:rPr>
          <w:rFonts w:ascii="Bookman Old Style" w:hAnsi="Bookman Old Style" w:cs="Times New Roman"/>
          <w:sz w:val="24"/>
          <w:szCs w:val="24"/>
        </w:rPr>
        <w:t xml:space="preserve">the </w:t>
      </w:r>
      <w:r w:rsidRPr="0084624E">
        <w:rPr>
          <w:rFonts w:ascii="Bookman Old Style" w:hAnsi="Bookman Old Style" w:cs="Times New Roman"/>
          <w:sz w:val="24"/>
          <w:szCs w:val="24"/>
        </w:rPr>
        <w:t>earth</w:t>
      </w:r>
    </w:p>
    <w:p w14:paraId="33CC9D60" w14:textId="77777777" w:rsidR="00B65A4D" w:rsidRPr="0084624E" w:rsidRDefault="00520A0C" w:rsidP="0084624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 xml:space="preserve">Measurements of the gravitational and magnetic fields </w:t>
      </w:r>
      <w:r w:rsidR="001D1F17" w:rsidRPr="0084624E">
        <w:rPr>
          <w:rFonts w:ascii="Bookman Old Style" w:hAnsi="Bookman Old Style" w:cs="Times New Roman"/>
          <w:sz w:val="24"/>
          <w:szCs w:val="24"/>
        </w:rPr>
        <w:t xml:space="preserve">of the </w:t>
      </w:r>
      <w:r w:rsidRPr="0084624E">
        <w:rPr>
          <w:rFonts w:ascii="Bookman Old Style" w:hAnsi="Bookman Old Style" w:cs="Times New Roman"/>
          <w:sz w:val="24"/>
          <w:szCs w:val="24"/>
        </w:rPr>
        <w:t>earth</w:t>
      </w:r>
    </w:p>
    <w:p w14:paraId="5BB0C43B" w14:textId="67230649" w:rsidR="001D1F17" w:rsidRPr="0084624E" w:rsidRDefault="001D1F17" w:rsidP="0084624E">
      <w:pPr>
        <w:pStyle w:val="ListParagraph"/>
        <w:numPr>
          <w:ilvl w:val="0"/>
          <w:numId w:val="3"/>
        </w:numPr>
        <w:spacing w:before="47" w:after="0" w:line="240" w:lineRule="auto"/>
        <w:ind w:left="1260" w:right="153" w:hanging="900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color w:val="FF0000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z w:val="24"/>
          <w:szCs w:val="24"/>
        </w:rPr>
        <w:t>A football match started at Nono Secondary school (76</w:t>
      </w:r>
      <w:r w:rsidRPr="0084624E">
        <w:rPr>
          <w:rFonts w:ascii="Bookman Old Style" w:hAnsi="Bookman Old Style" w:cs="Times New Roman"/>
          <w:sz w:val="24"/>
          <w:szCs w:val="24"/>
          <w:vertAlign w:val="superscript"/>
        </w:rPr>
        <w:t>0</w:t>
      </w:r>
      <w:r w:rsidRPr="0084624E">
        <w:rPr>
          <w:rFonts w:ascii="Bookman Old Style" w:hAnsi="Bookman Old Style" w:cs="Times New Roman"/>
          <w:sz w:val="24"/>
          <w:szCs w:val="24"/>
        </w:rPr>
        <w:t xml:space="preserve">E) at 4:30Pm, </w:t>
      </w:r>
      <w:r w:rsidR="0084624E" w:rsidRPr="0084624E">
        <w:rPr>
          <w:rFonts w:ascii="Bookman Old Style" w:hAnsi="Bookman Old Style" w:cs="Times New Roman"/>
          <w:sz w:val="24"/>
          <w:szCs w:val="24"/>
        </w:rPr>
        <w:t>what</w:t>
      </w:r>
      <w:r w:rsidRPr="0084624E">
        <w:rPr>
          <w:rFonts w:ascii="Bookman Old Style" w:hAnsi="Bookman Old Style" w:cs="Times New Roman"/>
          <w:sz w:val="24"/>
          <w:szCs w:val="24"/>
        </w:rPr>
        <w:t xml:space="preserve"> was the time at Green which mean time (GMT)?</w:t>
      </w:r>
    </w:p>
    <w:p w14:paraId="67997F1F" w14:textId="50139475" w:rsidR="00B65A4D" w:rsidRPr="00931486" w:rsidRDefault="0049394F" w:rsidP="00931486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>9:34p</w:t>
      </w:r>
      <w:r w:rsidR="001E3FD0" w:rsidRPr="0084624E">
        <w:rPr>
          <w:rFonts w:ascii="Bookman Old Style" w:hAnsi="Bookman Old Style" w:cs="Times New Roman"/>
          <w:sz w:val="24"/>
          <w:szCs w:val="24"/>
        </w:rPr>
        <w:t>m       B. 5:26</w:t>
      </w:r>
      <w:r w:rsidR="001D1F17" w:rsidRPr="0084624E">
        <w:rPr>
          <w:rFonts w:ascii="Bookman Old Style" w:hAnsi="Bookman Old Style" w:cs="Times New Roman"/>
          <w:sz w:val="24"/>
          <w:szCs w:val="24"/>
        </w:rPr>
        <w:t>am     C. 11:26</w:t>
      </w:r>
      <w:r w:rsidRPr="0084624E">
        <w:rPr>
          <w:rFonts w:ascii="Bookman Old Style" w:hAnsi="Bookman Old Style" w:cs="Times New Roman"/>
          <w:sz w:val="24"/>
          <w:szCs w:val="24"/>
        </w:rPr>
        <w:t>a</w:t>
      </w:r>
      <w:r w:rsidR="001E3FD0" w:rsidRPr="0084624E">
        <w:rPr>
          <w:rFonts w:ascii="Bookman Old Style" w:hAnsi="Bookman Old Style" w:cs="Times New Roman"/>
          <w:sz w:val="24"/>
          <w:szCs w:val="24"/>
        </w:rPr>
        <w:t>m    D. 5:04pm    E. 5</w:t>
      </w:r>
      <w:r w:rsidR="001D1F17" w:rsidRPr="0084624E">
        <w:rPr>
          <w:rFonts w:ascii="Bookman Old Style" w:hAnsi="Bookman Old Style" w:cs="Times New Roman"/>
          <w:sz w:val="24"/>
          <w:szCs w:val="24"/>
        </w:rPr>
        <w:t>.3</w:t>
      </w:r>
      <w:r w:rsidR="001E3FD0" w:rsidRPr="0084624E">
        <w:rPr>
          <w:rFonts w:ascii="Bookman Old Style" w:hAnsi="Bookman Old Style" w:cs="Times New Roman"/>
          <w:sz w:val="24"/>
          <w:szCs w:val="24"/>
        </w:rPr>
        <w:t>4</w:t>
      </w:r>
      <w:r w:rsidR="001D1F17" w:rsidRPr="0084624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1D1F17" w:rsidRPr="0084624E">
        <w:rPr>
          <w:rFonts w:ascii="Bookman Old Style" w:hAnsi="Bookman Old Style" w:cs="Times New Roman"/>
          <w:sz w:val="24"/>
          <w:szCs w:val="24"/>
        </w:rPr>
        <w:t>a.m</w:t>
      </w:r>
      <w:proofErr w:type="spellEnd"/>
      <w:r w:rsidR="001D1F17" w:rsidRPr="0084624E">
        <w:rPr>
          <w:rFonts w:ascii="Bookman Old Style" w:hAnsi="Bookman Old Style" w:cs="Times New Roman"/>
          <w:sz w:val="24"/>
          <w:szCs w:val="24"/>
        </w:rPr>
        <w:t xml:space="preserve">                  </w:t>
      </w:r>
    </w:p>
    <w:p w14:paraId="06AEB8F5" w14:textId="77777777" w:rsidR="004F19FE" w:rsidRPr="0084624E" w:rsidRDefault="004F19FE" w:rsidP="0084624E">
      <w:pPr>
        <w:pStyle w:val="ListParagraph"/>
        <w:numPr>
          <w:ilvl w:val="0"/>
          <w:numId w:val="3"/>
        </w:numPr>
        <w:spacing w:after="0" w:line="240" w:lineRule="auto"/>
        <w:ind w:left="900" w:hanging="540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 xml:space="preserve"> Water sources that develop in deflation hollows in deserts are called;</w:t>
      </w:r>
    </w:p>
    <w:p w14:paraId="77FA49AB" w14:textId="77777777" w:rsidR="00B65A4D" w:rsidRDefault="005465EE" w:rsidP="0084624E">
      <w:pPr>
        <w:spacing w:line="240" w:lineRule="auto"/>
        <w:ind w:left="1080"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 xml:space="preserve">A: Spring      B: Oases      C: Mudflow    D: Ribbon lakes    </w:t>
      </w:r>
      <w:r w:rsidR="004F19FE" w:rsidRPr="0084624E">
        <w:rPr>
          <w:rFonts w:ascii="Bookman Old Style" w:hAnsi="Bookman Old Style" w:cs="Times New Roman"/>
          <w:sz w:val="24"/>
          <w:szCs w:val="24"/>
        </w:rPr>
        <w:t xml:space="preserve">  E: Crater lakes       </w:t>
      </w:r>
    </w:p>
    <w:p w14:paraId="35F41F6B" w14:textId="77777777" w:rsidR="00931486" w:rsidRDefault="00931486" w:rsidP="0084624E">
      <w:pPr>
        <w:spacing w:line="240" w:lineRule="auto"/>
        <w:ind w:left="1080"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774B8294" w14:textId="77777777" w:rsidR="00931486" w:rsidRDefault="00931486" w:rsidP="0084624E">
      <w:pPr>
        <w:spacing w:line="240" w:lineRule="auto"/>
        <w:ind w:left="1080"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15F8F1B5" w14:textId="77777777" w:rsidR="00931486" w:rsidRPr="0084624E" w:rsidRDefault="00931486" w:rsidP="0084624E">
      <w:pPr>
        <w:spacing w:line="240" w:lineRule="auto"/>
        <w:ind w:left="1080"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57E92DF0" w14:textId="77777777" w:rsidR="00B65A4D" w:rsidRPr="0084624E" w:rsidRDefault="00520A0C" w:rsidP="0084624E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lastRenderedPageBreak/>
        <w:t>Match the items in List A with the response in List B by writing the letter of the correct response beside the item number.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9"/>
        <w:gridCol w:w="2808"/>
      </w:tblGrid>
      <w:tr w:rsidR="00B65A4D" w:rsidRPr="0084624E" w14:paraId="3221A952" w14:textId="77777777" w:rsidTr="00E37025">
        <w:tc>
          <w:tcPr>
            <w:tcW w:w="6660" w:type="dxa"/>
          </w:tcPr>
          <w:p w14:paraId="2794441A" w14:textId="77777777" w:rsidR="00B65A4D" w:rsidRPr="0084624E" w:rsidRDefault="00520A0C" w:rsidP="0084624E">
            <w:pPr>
              <w:pStyle w:val="ListParagraph"/>
              <w:spacing w:after="0" w:line="240" w:lineRule="auto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84624E">
              <w:rPr>
                <w:rFonts w:ascii="Bookman Old Style" w:hAnsi="Bookman Old Style" w:cs="Times New Roman"/>
                <w:sz w:val="24"/>
                <w:szCs w:val="24"/>
              </w:rPr>
              <w:t>LIST A</w:t>
            </w:r>
          </w:p>
        </w:tc>
        <w:tc>
          <w:tcPr>
            <w:tcW w:w="2808" w:type="dxa"/>
          </w:tcPr>
          <w:p w14:paraId="7E057335" w14:textId="77777777" w:rsidR="00B65A4D" w:rsidRPr="0084624E" w:rsidRDefault="00520A0C" w:rsidP="0084624E">
            <w:pPr>
              <w:pStyle w:val="ListParagraph"/>
              <w:spacing w:after="0" w:line="240" w:lineRule="auto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84624E">
              <w:rPr>
                <w:rFonts w:ascii="Bookman Old Style" w:hAnsi="Bookman Old Style" w:cs="Times New Roman"/>
                <w:sz w:val="24"/>
                <w:szCs w:val="24"/>
              </w:rPr>
              <w:t>LIST B</w:t>
            </w:r>
          </w:p>
        </w:tc>
      </w:tr>
      <w:tr w:rsidR="00B65A4D" w:rsidRPr="0084624E" w14:paraId="6E72F381" w14:textId="77777777" w:rsidTr="00E37025">
        <w:tc>
          <w:tcPr>
            <w:tcW w:w="6660" w:type="dxa"/>
          </w:tcPr>
          <w:tbl>
            <w:tblPr>
              <w:tblW w:w="6533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420"/>
              <w:gridCol w:w="1113"/>
            </w:tblGrid>
            <w:tr w:rsidR="00AD5443" w:rsidRPr="0084624E" w14:paraId="6C2B2D5A" w14:textId="77777777" w:rsidTr="0084624E">
              <w:trPr>
                <w:trHeight w:val="1344"/>
              </w:trPr>
              <w:tc>
                <w:tcPr>
                  <w:tcW w:w="0" w:type="auto"/>
                </w:tcPr>
                <w:p w14:paraId="50698C60" w14:textId="77777777" w:rsidR="00AD5443" w:rsidRPr="0084624E" w:rsidRDefault="00AD5443" w:rsidP="0084624E">
                  <w:pPr>
                    <w:pStyle w:val="Default"/>
                    <w:jc w:val="both"/>
                    <w:rPr>
                      <w:rFonts w:ascii="Bookman Old Style" w:hAnsi="Bookman Old Style"/>
                    </w:rPr>
                  </w:pPr>
                  <w:proofErr w:type="spellStart"/>
                  <w:r w:rsidRPr="0084624E">
                    <w:rPr>
                      <w:rFonts w:ascii="Bookman Old Style" w:hAnsi="Bookman Old Style"/>
                    </w:rPr>
                    <w:t>i</w:t>
                  </w:r>
                  <w:proofErr w:type="spellEnd"/>
                  <w:r w:rsidRPr="0084624E">
                    <w:rPr>
                      <w:rFonts w:ascii="Bookman Old Style" w:hAnsi="Bookman Old Style"/>
                    </w:rPr>
                    <w:t xml:space="preserve">. A large depression formed at the base of waterfall </w:t>
                  </w:r>
                </w:p>
                <w:p w14:paraId="7C3B13B1" w14:textId="77777777" w:rsidR="00AD5443" w:rsidRPr="0084624E" w:rsidRDefault="00AD5443" w:rsidP="0084624E">
                  <w:pPr>
                    <w:pStyle w:val="Default"/>
                    <w:jc w:val="both"/>
                    <w:rPr>
                      <w:rFonts w:ascii="Bookman Old Style" w:hAnsi="Bookman Old Style"/>
                    </w:rPr>
                  </w:pPr>
                  <w:r w:rsidRPr="0084624E">
                    <w:rPr>
                      <w:rFonts w:ascii="Bookman Old Style" w:hAnsi="Bookman Old Style"/>
                    </w:rPr>
                    <w:t>ii. Circular depression</w:t>
                  </w:r>
                  <w:r w:rsidR="00F66919" w:rsidRPr="0084624E">
                    <w:rPr>
                      <w:rFonts w:ascii="Bookman Old Style" w:hAnsi="Bookman Old Style"/>
                    </w:rPr>
                    <w:t>s</w:t>
                  </w:r>
                  <w:r w:rsidRPr="0084624E">
                    <w:rPr>
                      <w:rFonts w:ascii="Bookman Old Style" w:hAnsi="Bookman Old Style"/>
                    </w:rPr>
                    <w:t xml:space="preserve"> on the riverbed </w:t>
                  </w:r>
                </w:p>
                <w:p w14:paraId="016F5ED2" w14:textId="77777777" w:rsidR="00AD5443" w:rsidRPr="0084624E" w:rsidRDefault="00AD5443" w:rsidP="0084624E">
                  <w:pPr>
                    <w:pStyle w:val="Default"/>
                    <w:jc w:val="both"/>
                    <w:rPr>
                      <w:rFonts w:ascii="Bookman Old Style" w:hAnsi="Bookman Old Style"/>
                    </w:rPr>
                  </w:pPr>
                  <w:r w:rsidRPr="0084624E">
                    <w:rPr>
                      <w:rFonts w:ascii="Bookman Old Style" w:hAnsi="Bookman Old Style"/>
                    </w:rPr>
                    <w:t xml:space="preserve">iii. The process whereby the load of the river rubs against the bed and sides of the river channel </w:t>
                  </w:r>
                </w:p>
                <w:p w14:paraId="289558F6" w14:textId="77777777" w:rsidR="00AD5443" w:rsidRPr="0084624E" w:rsidRDefault="00AD5443" w:rsidP="0084624E">
                  <w:pPr>
                    <w:pStyle w:val="Default"/>
                    <w:jc w:val="both"/>
                    <w:rPr>
                      <w:rFonts w:ascii="Bookman Old Style" w:hAnsi="Bookman Old Style"/>
                    </w:rPr>
                  </w:pPr>
                  <w:r w:rsidRPr="0084624E">
                    <w:rPr>
                      <w:rFonts w:ascii="Bookman Old Style" w:hAnsi="Bookman Old Style"/>
                    </w:rPr>
                    <w:t xml:space="preserve">iv. A feature formed due to river rejuvenation </w:t>
                  </w:r>
                </w:p>
                <w:p w14:paraId="04829177" w14:textId="77777777" w:rsidR="00AD5443" w:rsidRPr="0084624E" w:rsidRDefault="00AD5443" w:rsidP="0084624E">
                  <w:pPr>
                    <w:pStyle w:val="Default"/>
                    <w:jc w:val="both"/>
                    <w:rPr>
                      <w:rFonts w:ascii="Bookman Old Style" w:hAnsi="Bookman Old Style"/>
                    </w:rPr>
                  </w:pPr>
                  <w:r w:rsidRPr="0084624E">
                    <w:rPr>
                      <w:rFonts w:ascii="Bookman Old Style" w:hAnsi="Bookman Old Style"/>
                    </w:rPr>
                    <w:t xml:space="preserve">v. A low-lying swampy plain which slowly becomes colonized by plants </w:t>
                  </w:r>
                </w:p>
                <w:p w14:paraId="201334C6" w14:textId="77777777" w:rsidR="00AD5443" w:rsidRPr="0084624E" w:rsidRDefault="00AD5443" w:rsidP="0084624E">
                  <w:pPr>
                    <w:pStyle w:val="Default"/>
                    <w:jc w:val="both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113" w:type="dxa"/>
                </w:tcPr>
                <w:p w14:paraId="1BDC440B" w14:textId="77777777" w:rsidR="00AD5443" w:rsidRPr="0084624E" w:rsidRDefault="00AD5443" w:rsidP="0084624E">
                  <w:pPr>
                    <w:pStyle w:val="Default"/>
                    <w:jc w:val="both"/>
                    <w:rPr>
                      <w:rFonts w:ascii="Bookman Old Style" w:hAnsi="Bookman Old Style"/>
                    </w:rPr>
                  </w:pPr>
                </w:p>
              </w:tc>
            </w:tr>
          </w:tbl>
          <w:p w14:paraId="4F77C59A" w14:textId="77777777" w:rsidR="00B65A4D" w:rsidRPr="0084624E" w:rsidRDefault="00B65A4D" w:rsidP="0084624E">
            <w:pPr>
              <w:pStyle w:val="ListParagraph"/>
              <w:spacing w:after="0" w:line="240" w:lineRule="auto"/>
              <w:ind w:left="36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808" w:type="dxa"/>
          </w:tcPr>
          <w:p w14:paraId="40E47665" w14:textId="77777777" w:rsidR="00AD5443" w:rsidRPr="0084624E" w:rsidRDefault="00AD5443" w:rsidP="0084624E">
            <w:pPr>
              <w:pStyle w:val="Default"/>
              <w:jc w:val="both"/>
              <w:rPr>
                <w:rFonts w:ascii="Bookman Old Style" w:hAnsi="Bookman Old Style"/>
              </w:rPr>
            </w:pPr>
            <w:r w:rsidRPr="0084624E">
              <w:rPr>
                <w:rFonts w:ascii="Bookman Old Style" w:hAnsi="Bookman Old Style"/>
              </w:rPr>
              <w:t xml:space="preserve">A. Knit point </w:t>
            </w:r>
          </w:p>
          <w:p w14:paraId="179EC52E" w14:textId="77777777" w:rsidR="00AD5443" w:rsidRPr="0084624E" w:rsidRDefault="00AD5443" w:rsidP="0084624E">
            <w:pPr>
              <w:pStyle w:val="Default"/>
              <w:jc w:val="both"/>
              <w:rPr>
                <w:rFonts w:ascii="Bookman Old Style" w:hAnsi="Bookman Old Style"/>
              </w:rPr>
            </w:pPr>
            <w:r w:rsidRPr="0084624E">
              <w:rPr>
                <w:rFonts w:ascii="Bookman Old Style" w:hAnsi="Bookman Old Style"/>
              </w:rPr>
              <w:t xml:space="preserve">B. Gorge </w:t>
            </w:r>
          </w:p>
          <w:p w14:paraId="40FF29F0" w14:textId="77777777" w:rsidR="00AD5443" w:rsidRPr="0084624E" w:rsidRDefault="00AD5443" w:rsidP="0084624E">
            <w:pPr>
              <w:pStyle w:val="Default"/>
              <w:jc w:val="both"/>
              <w:rPr>
                <w:rFonts w:ascii="Bookman Old Style" w:hAnsi="Bookman Old Style"/>
              </w:rPr>
            </w:pPr>
            <w:r w:rsidRPr="0084624E">
              <w:rPr>
                <w:rFonts w:ascii="Bookman Old Style" w:hAnsi="Bookman Old Style"/>
              </w:rPr>
              <w:t xml:space="preserve">C. Abrasion </w:t>
            </w:r>
          </w:p>
          <w:p w14:paraId="17F8A6D2" w14:textId="77777777" w:rsidR="00AD5443" w:rsidRPr="0084624E" w:rsidRDefault="00AD5443" w:rsidP="0084624E">
            <w:pPr>
              <w:pStyle w:val="Default"/>
              <w:jc w:val="both"/>
              <w:rPr>
                <w:rFonts w:ascii="Bookman Old Style" w:hAnsi="Bookman Old Style"/>
              </w:rPr>
            </w:pPr>
            <w:r w:rsidRPr="0084624E">
              <w:rPr>
                <w:rFonts w:ascii="Bookman Old Style" w:hAnsi="Bookman Old Style"/>
              </w:rPr>
              <w:t xml:space="preserve">D. Corrosion </w:t>
            </w:r>
          </w:p>
          <w:p w14:paraId="39247678" w14:textId="77777777" w:rsidR="00AD5443" w:rsidRPr="0084624E" w:rsidRDefault="00AD5443" w:rsidP="0084624E">
            <w:pPr>
              <w:pStyle w:val="Default"/>
              <w:jc w:val="both"/>
              <w:rPr>
                <w:rFonts w:ascii="Bookman Old Style" w:hAnsi="Bookman Old Style"/>
              </w:rPr>
            </w:pPr>
            <w:r w:rsidRPr="0084624E">
              <w:rPr>
                <w:rFonts w:ascii="Bookman Old Style" w:hAnsi="Bookman Old Style"/>
              </w:rPr>
              <w:t xml:space="preserve">E. Plunge pool </w:t>
            </w:r>
          </w:p>
          <w:p w14:paraId="46E1AB91" w14:textId="77777777" w:rsidR="00AD5443" w:rsidRPr="0084624E" w:rsidRDefault="00AD5443" w:rsidP="0084624E">
            <w:pPr>
              <w:pStyle w:val="Default"/>
              <w:jc w:val="both"/>
              <w:rPr>
                <w:rFonts w:ascii="Bookman Old Style" w:hAnsi="Bookman Old Style"/>
              </w:rPr>
            </w:pPr>
            <w:r w:rsidRPr="0084624E">
              <w:rPr>
                <w:rFonts w:ascii="Bookman Old Style" w:hAnsi="Bookman Old Style"/>
              </w:rPr>
              <w:t xml:space="preserve">F. Delta </w:t>
            </w:r>
          </w:p>
          <w:p w14:paraId="5A7FA893" w14:textId="77777777" w:rsidR="00B65A4D" w:rsidRPr="0084624E" w:rsidRDefault="00AD5443" w:rsidP="0084624E">
            <w:pPr>
              <w:pStyle w:val="Default"/>
              <w:jc w:val="both"/>
              <w:rPr>
                <w:rFonts w:ascii="Bookman Old Style" w:hAnsi="Bookman Old Style"/>
              </w:rPr>
            </w:pPr>
            <w:r w:rsidRPr="0084624E">
              <w:rPr>
                <w:rFonts w:ascii="Bookman Old Style" w:hAnsi="Bookman Old Style"/>
              </w:rPr>
              <w:t xml:space="preserve">G. Pot holes </w:t>
            </w:r>
          </w:p>
        </w:tc>
      </w:tr>
    </w:tbl>
    <w:p w14:paraId="4AF48F7A" w14:textId="77777777" w:rsidR="00B65A4D" w:rsidRPr="0084624E" w:rsidRDefault="00B65A4D" w:rsidP="0084624E">
      <w:pPr>
        <w:pStyle w:val="ListParagraph"/>
        <w:spacing w:after="0" w:line="24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</w:p>
    <w:p w14:paraId="23311FA7" w14:textId="77777777" w:rsidR="00B65A4D" w:rsidRPr="0084624E" w:rsidRDefault="00520A0C" w:rsidP="0084624E">
      <w:pPr>
        <w:pStyle w:val="ListParagraph"/>
        <w:spacing w:after="0" w:line="240" w:lineRule="auto"/>
        <w:ind w:left="360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84624E">
        <w:rPr>
          <w:rFonts w:ascii="Bookman Old Style" w:hAnsi="Bookman Old Style" w:cs="Times New Roman"/>
          <w:b/>
          <w:sz w:val="24"/>
          <w:szCs w:val="24"/>
        </w:rPr>
        <w:t>SECTION B (55 Marks)</w:t>
      </w:r>
    </w:p>
    <w:p w14:paraId="2E980576" w14:textId="45B5088B" w:rsidR="00B65A4D" w:rsidRPr="0084624E" w:rsidRDefault="00520A0C" w:rsidP="0084624E">
      <w:pPr>
        <w:pStyle w:val="ListParagraph"/>
        <w:numPr>
          <w:ilvl w:val="0"/>
          <w:numId w:val="2"/>
        </w:numPr>
        <w:tabs>
          <w:tab w:val="left" w:pos="360"/>
          <w:tab w:val="right" w:pos="9810"/>
        </w:tabs>
        <w:spacing w:after="0" w:line="240" w:lineRule="auto"/>
        <w:ind w:left="360" w:hanging="900"/>
        <w:jc w:val="both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84624E">
        <w:rPr>
          <w:rFonts w:ascii="Bookman Old Style" w:hAnsi="Bookman Old Style" w:cs="Times New Roman"/>
          <w:sz w:val="24"/>
          <w:szCs w:val="24"/>
        </w:rPr>
        <w:t xml:space="preserve">Carefully study the map extract of </w:t>
      </w:r>
      <w:r w:rsidR="00BB48EA" w:rsidRPr="0084624E">
        <w:rPr>
          <w:rFonts w:ascii="Bookman Old Style" w:hAnsi="Bookman Old Style" w:cs="Times New Roman"/>
          <w:sz w:val="24"/>
          <w:szCs w:val="24"/>
        </w:rPr>
        <w:t xml:space="preserve">Arusha </w:t>
      </w:r>
      <w:r w:rsidRPr="0084624E">
        <w:rPr>
          <w:rFonts w:ascii="Bookman Old Style" w:hAnsi="Bookman Old Style" w:cs="Times New Roman"/>
          <w:sz w:val="24"/>
          <w:szCs w:val="24"/>
        </w:rPr>
        <w:t xml:space="preserve">(Sheet </w:t>
      </w:r>
      <w:r w:rsidR="00BB48EA" w:rsidRPr="0084624E">
        <w:rPr>
          <w:rFonts w:ascii="Bookman Old Style" w:hAnsi="Bookman Old Style" w:cs="Times New Roman"/>
          <w:sz w:val="24"/>
          <w:szCs w:val="24"/>
        </w:rPr>
        <w:t xml:space="preserve">53/3) provided and </w:t>
      </w:r>
      <w:r w:rsidRPr="0084624E">
        <w:rPr>
          <w:rFonts w:ascii="Bookman Old Style" w:hAnsi="Bookman Old Style" w:cs="Times New Roman"/>
          <w:sz w:val="24"/>
          <w:szCs w:val="24"/>
        </w:rPr>
        <w:t xml:space="preserve">then answer the </w:t>
      </w:r>
      <w:r w:rsidR="00AD5443" w:rsidRPr="0084624E">
        <w:rPr>
          <w:rFonts w:ascii="Bookman Old Style" w:hAnsi="Bookman Old Style" w:cs="Times New Roman"/>
          <w:sz w:val="24"/>
          <w:szCs w:val="24"/>
        </w:rPr>
        <w:t xml:space="preserve">  </w:t>
      </w:r>
      <w:r w:rsidRPr="0084624E">
        <w:rPr>
          <w:rFonts w:ascii="Bookman Old Style" w:hAnsi="Bookman Old Style" w:cs="Times New Roman"/>
          <w:sz w:val="24"/>
          <w:szCs w:val="24"/>
        </w:rPr>
        <w:t>following questions:</w:t>
      </w:r>
    </w:p>
    <w:p w14:paraId="191657C3" w14:textId="77777777" w:rsidR="00B65A4D" w:rsidRPr="0084624E" w:rsidRDefault="004F19FE" w:rsidP="0084624E">
      <w:pPr>
        <w:pStyle w:val="ListParagraph"/>
        <w:tabs>
          <w:tab w:val="left" w:pos="720"/>
          <w:tab w:val="right" w:pos="9810"/>
        </w:tabs>
        <w:spacing w:after="0" w:line="240" w:lineRule="auto"/>
        <w:ind w:hanging="720"/>
        <w:jc w:val="both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84624E">
        <w:rPr>
          <w:rFonts w:ascii="Bookman Old Style" w:hAnsi="Bookman Old Style" w:cs="Times New Roman"/>
          <w:sz w:val="24"/>
          <w:szCs w:val="24"/>
        </w:rPr>
        <w:t>(a)</w:t>
      </w:r>
      <w:r w:rsidRPr="0084624E">
        <w:rPr>
          <w:rFonts w:ascii="Bookman Old Style" w:hAnsi="Bookman Old Style" w:cs="Times New Roman"/>
          <w:sz w:val="24"/>
          <w:szCs w:val="24"/>
        </w:rPr>
        <w:tab/>
      </w:r>
      <w:r w:rsidR="00E568B2" w:rsidRPr="0084624E">
        <w:rPr>
          <w:rFonts w:ascii="Bookman Old Style" w:hAnsi="Bookman Old Style" w:cs="Times New Roman"/>
          <w:sz w:val="24"/>
          <w:szCs w:val="24"/>
        </w:rPr>
        <w:tab/>
        <w:t>With evidence, d</w:t>
      </w:r>
      <w:r w:rsidR="00520A0C" w:rsidRPr="0084624E">
        <w:rPr>
          <w:rFonts w:ascii="Bookman Old Style" w:hAnsi="Bookman Old Style" w:cs="Times New Roman"/>
          <w:sz w:val="24"/>
          <w:szCs w:val="24"/>
        </w:rPr>
        <w:t xml:space="preserve">escribe the ways </w:t>
      </w:r>
      <w:r w:rsidR="00E568B2" w:rsidRPr="0084624E">
        <w:rPr>
          <w:rFonts w:ascii="Bookman Old Style" w:hAnsi="Bookman Old Style" w:cs="Times New Roman"/>
          <w:sz w:val="24"/>
          <w:szCs w:val="24"/>
        </w:rPr>
        <w:t>that have been used to express the</w:t>
      </w:r>
      <w:r w:rsidR="00520A0C" w:rsidRPr="0084624E">
        <w:rPr>
          <w:rFonts w:ascii="Bookman Old Style" w:hAnsi="Bookman Old Style" w:cs="Times New Roman"/>
          <w:sz w:val="24"/>
          <w:szCs w:val="24"/>
        </w:rPr>
        <w:t xml:space="preserve"> scale</w:t>
      </w:r>
      <w:r w:rsidR="00E568B2" w:rsidRPr="0084624E">
        <w:rPr>
          <w:rFonts w:ascii="Bookman Old Style" w:hAnsi="Bookman Old Style" w:cs="Times New Roman"/>
          <w:sz w:val="24"/>
          <w:szCs w:val="24"/>
        </w:rPr>
        <w:t xml:space="preserve"> of the given map</w:t>
      </w:r>
      <w:r w:rsidR="00BB48EA" w:rsidRPr="0084624E">
        <w:rPr>
          <w:rFonts w:ascii="Bookman Old Style" w:hAnsi="Bookman Old Style" w:cs="Times New Roman"/>
          <w:sz w:val="24"/>
          <w:szCs w:val="24"/>
        </w:rPr>
        <w:t>.</w:t>
      </w:r>
    </w:p>
    <w:p w14:paraId="093189CB" w14:textId="60F5A131" w:rsidR="00B65A4D" w:rsidRPr="0084624E" w:rsidRDefault="00E568B2" w:rsidP="0084624E">
      <w:pPr>
        <w:pStyle w:val="ListParagraph"/>
        <w:tabs>
          <w:tab w:val="left" w:pos="900"/>
          <w:tab w:val="right" w:pos="9810"/>
        </w:tabs>
        <w:spacing w:after="0" w:line="240" w:lineRule="auto"/>
        <w:ind w:hanging="720"/>
        <w:jc w:val="both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84624E">
        <w:rPr>
          <w:rFonts w:ascii="Bookman Old Style" w:hAnsi="Bookman Old Style" w:cs="Times New Roman"/>
          <w:sz w:val="24"/>
          <w:szCs w:val="24"/>
        </w:rPr>
        <w:t>(b)</w:t>
      </w:r>
      <w:r w:rsidRPr="0084624E">
        <w:rPr>
          <w:rFonts w:ascii="Bookman Old Style" w:hAnsi="Bookman Old Style" w:cs="Times New Roman"/>
          <w:sz w:val="24"/>
          <w:szCs w:val="24"/>
        </w:rPr>
        <w:tab/>
      </w:r>
      <w:r w:rsidR="00BB48EA" w:rsidRPr="0084624E">
        <w:rPr>
          <w:rFonts w:ascii="Bookman Old Style" w:hAnsi="Bookman Old Style" w:cs="Times New Roman"/>
          <w:sz w:val="24"/>
          <w:szCs w:val="24"/>
        </w:rPr>
        <w:t>Suppose you were asked to walk on foot on the actual ground using the given map from grid refer</w:t>
      </w:r>
      <w:r w:rsidR="00272C61" w:rsidRPr="0084624E">
        <w:rPr>
          <w:rFonts w:ascii="Bookman Old Style" w:hAnsi="Bookman Old Style" w:cs="Times New Roman"/>
          <w:sz w:val="24"/>
          <w:szCs w:val="24"/>
        </w:rPr>
        <w:t>ence 240238 to grid reference 37</w:t>
      </w:r>
      <w:r w:rsidR="00BB48EA" w:rsidRPr="0084624E">
        <w:rPr>
          <w:rFonts w:ascii="Bookman Old Style" w:hAnsi="Bookman Old Style" w:cs="Times New Roman"/>
          <w:sz w:val="24"/>
          <w:szCs w:val="24"/>
        </w:rPr>
        <w:t>02</w:t>
      </w:r>
      <w:r w:rsidR="00272C61" w:rsidRPr="0084624E">
        <w:rPr>
          <w:rFonts w:ascii="Bookman Old Style" w:hAnsi="Bookman Old Style" w:cs="Times New Roman"/>
          <w:sz w:val="24"/>
          <w:szCs w:val="24"/>
        </w:rPr>
        <w:t>7</w:t>
      </w:r>
      <w:r w:rsidR="00BB48EA" w:rsidRPr="0084624E">
        <w:rPr>
          <w:rFonts w:ascii="Bookman Old Style" w:hAnsi="Bookman Old Style" w:cs="Times New Roman"/>
          <w:sz w:val="24"/>
          <w:szCs w:val="24"/>
        </w:rPr>
        <w:t>8. How long will you have walked when you reach at grid reference 270255 on your way back to your stating point</w:t>
      </w:r>
      <w:r w:rsidR="0084624E">
        <w:rPr>
          <w:rFonts w:ascii="Bookman Old Style" w:hAnsi="Bookman Old Style" w:cs="Times New Roman"/>
          <w:sz w:val="24"/>
          <w:szCs w:val="24"/>
        </w:rPr>
        <w:t>?</w:t>
      </w:r>
      <w:r w:rsidR="00272C61" w:rsidRPr="0084624E">
        <w:rPr>
          <w:rFonts w:ascii="Bookman Old Style" w:hAnsi="Bookman Old Style" w:cs="Times New Roman"/>
          <w:sz w:val="24"/>
          <w:szCs w:val="24"/>
        </w:rPr>
        <w:t xml:space="preserve"> Use the linear scale of the given map and give your answer in km.</w:t>
      </w:r>
    </w:p>
    <w:p w14:paraId="4C7FDBD4" w14:textId="77777777" w:rsidR="00B65A4D" w:rsidRPr="0084624E" w:rsidRDefault="00E568B2" w:rsidP="0084624E">
      <w:pPr>
        <w:pStyle w:val="ListParagraph"/>
        <w:tabs>
          <w:tab w:val="left" w:pos="2054"/>
          <w:tab w:val="right" w:pos="9810"/>
        </w:tabs>
        <w:spacing w:after="0" w:line="240" w:lineRule="auto"/>
        <w:ind w:left="0"/>
        <w:jc w:val="both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84624E">
        <w:rPr>
          <w:rFonts w:ascii="Bookman Old Style" w:hAnsi="Bookman Old Style" w:cs="Times New Roman"/>
          <w:sz w:val="24"/>
          <w:szCs w:val="24"/>
        </w:rPr>
        <w:t xml:space="preserve">(c)       </w:t>
      </w:r>
      <w:r w:rsidR="00520A0C" w:rsidRPr="0084624E">
        <w:rPr>
          <w:rFonts w:ascii="Bookman Old Style" w:hAnsi="Bookman Old Style" w:cs="Times New Roman"/>
          <w:sz w:val="24"/>
          <w:szCs w:val="24"/>
        </w:rPr>
        <w:t xml:space="preserve">With vivid example determine three </w:t>
      </w:r>
      <w:r w:rsidR="00BB48EA" w:rsidRPr="0084624E">
        <w:rPr>
          <w:rFonts w:ascii="Bookman Old Style" w:hAnsi="Bookman Old Style" w:cs="Times New Roman"/>
          <w:sz w:val="24"/>
          <w:szCs w:val="24"/>
        </w:rPr>
        <w:t>economic activities taking place on the mapped area.</w:t>
      </w:r>
    </w:p>
    <w:p w14:paraId="60213EDD" w14:textId="77777777" w:rsidR="00B65A4D" w:rsidRPr="0084624E" w:rsidRDefault="00E568B2" w:rsidP="0084624E">
      <w:pPr>
        <w:pStyle w:val="ListParagraph"/>
        <w:tabs>
          <w:tab w:val="left" w:pos="2054"/>
          <w:tab w:val="right" w:pos="9810"/>
        </w:tabs>
        <w:spacing w:after="0" w:line="240" w:lineRule="auto"/>
        <w:ind w:left="0"/>
        <w:jc w:val="both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84624E">
        <w:rPr>
          <w:rFonts w:ascii="Bookman Old Style" w:hAnsi="Bookman Old Style" w:cs="Times New Roman"/>
          <w:sz w:val="24"/>
          <w:szCs w:val="24"/>
        </w:rPr>
        <w:t xml:space="preserve">(d)      </w:t>
      </w:r>
      <w:r w:rsidR="00520A0C" w:rsidRPr="0084624E">
        <w:rPr>
          <w:rFonts w:ascii="Bookman Old Style" w:hAnsi="Bookman Old Style" w:cs="Times New Roman"/>
          <w:sz w:val="24"/>
          <w:szCs w:val="24"/>
        </w:rPr>
        <w:t xml:space="preserve">Describe the nature of </w:t>
      </w:r>
      <w:r w:rsidR="002D629A" w:rsidRPr="0084624E">
        <w:rPr>
          <w:rFonts w:ascii="Bookman Old Style" w:hAnsi="Bookman Old Style" w:cs="Times New Roman"/>
          <w:sz w:val="24"/>
          <w:szCs w:val="24"/>
        </w:rPr>
        <w:t xml:space="preserve">drainage patterns of </w:t>
      </w:r>
      <w:r w:rsidR="00520A0C" w:rsidRPr="0084624E">
        <w:rPr>
          <w:rFonts w:ascii="Bookman Old Style" w:hAnsi="Bookman Old Style" w:cs="Times New Roman"/>
          <w:sz w:val="24"/>
          <w:szCs w:val="24"/>
        </w:rPr>
        <w:t>the mapped area.</w:t>
      </w:r>
    </w:p>
    <w:p w14:paraId="76757EDF" w14:textId="77777777" w:rsidR="00B65A4D" w:rsidRPr="0084624E" w:rsidRDefault="005465EE" w:rsidP="0084624E">
      <w:pPr>
        <w:pStyle w:val="ListParagraph"/>
        <w:tabs>
          <w:tab w:val="left" w:pos="2054"/>
          <w:tab w:val="right" w:pos="9810"/>
        </w:tabs>
        <w:spacing w:after="0" w:line="240" w:lineRule="auto"/>
        <w:ind w:left="0"/>
        <w:jc w:val="both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84624E">
        <w:rPr>
          <w:rFonts w:ascii="Bookman Old Style" w:hAnsi="Bookman Old Style" w:cs="Times New Roman"/>
          <w:sz w:val="24"/>
          <w:szCs w:val="24"/>
        </w:rPr>
        <w:t xml:space="preserve">(e)      </w:t>
      </w:r>
      <w:r w:rsidR="00520A0C" w:rsidRPr="0084624E">
        <w:rPr>
          <w:rFonts w:ascii="Bookman Old Style" w:hAnsi="Bookman Old Style" w:cs="Times New Roman"/>
          <w:sz w:val="24"/>
          <w:szCs w:val="24"/>
        </w:rPr>
        <w:t>What will be the</w:t>
      </w:r>
      <w:r w:rsidR="002D629A" w:rsidRPr="0084624E">
        <w:rPr>
          <w:rFonts w:ascii="Bookman Old Style" w:hAnsi="Bookman Old Style" w:cs="Times New Roman"/>
          <w:sz w:val="24"/>
          <w:szCs w:val="24"/>
        </w:rPr>
        <w:t xml:space="preserve"> bearing</w:t>
      </w:r>
      <w:r w:rsidR="004E6433" w:rsidRPr="0084624E">
        <w:rPr>
          <w:rFonts w:ascii="Bookman Old Style" w:hAnsi="Bookman Old Style" w:cs="Times New Roman"/>
          <w:sz w:val="24"/>
          <w:szCs w:val="24"/>
        </w:rPr>
        <w:t xml:space="preserve"> and direction</w:t>
      </w:r>
      <w:r w:rsidR="002D629A" w:rsidRPr="0084624E">
        <w:rPr>
          <w:rFonts w:ascii="Bookman Old Style" w:hAnsi="Bookman Old Style" w:cs="Times New Roman"/>
          <w:sz w:val="24"/>
          <w:szCs w:val="24"/>
        </w:rPr>
        <w:t xml:space="preserve"> of grid reference 30</w:t>
      </w:r>
      <w:r w:rsidR="00520A0C" w:rsidRPr="0084624E">
        <w:rPr>
          <w:rFonts w:ascii="Bookman Old Style" w:hAnsi="Bookman Old Style" w:cs="Times New Roman"/>
          <w:sz w:val="24"/>
          <w:szCs w:val="24"/>
        </w:rPr>
        <w:t>0</w:t>
      </w:r>
      <w:r w:rsidR="002D629A" w:rsidRPr="0084624E">
        <w:rPr>
          <w:rFonts w:ascii="Bookman Old Style" w:hAnsi="Bookman Old Style" w:cs="Times New Roman"/>
          <w:sz w:val="24"/>
          <w:szCs w:val="24"/>
        </w:rPr>
        <w:t>200 from grid reference 36</w:t>
      </w:r>
      <w:r w:rsidR="00520A0C" w:rsidRPr="0084624E">
        <w:rPr>
          <w:rFonts w:ascii="Bookman Old Style" w:hAnsi="Bookman Old Style" w:cs="Times New Roman"/>
          <w:sz w:val="24"/>
          <w:szCs w:val="24"/>
        </w:rPr>
        <w:t>0</w:t>
      </w:r>
      <w:r w:rsidR="002D629A" w:rsidRPr="0084624E">
        <w:rPr>
          <w:rFonts w:ascii="Bookman Old Style" w:hAnsi="Bookman Old Style" w:cs="Times New Roman"/>
          <w:sz w:val="24"/>
          <w:szCs w:val="24"/>
        </w:rPr>
        <w:t>26</w:t>
      </w:r>
      <w:r w:rsidR="00520A0C" w:rsidRPr="0084624E">
        <w:rPr>
          <w:rFonts w:ascii="Bookman Old Style" w:hAnsi="Bookman Old Style" w:cs="Times New Roman"/>
          <w:sz w:val="24"/>
          <w:szCs w:val="24"/>
        </w:rPr>
        <w:t>5?</w:t>
      </w:r>
    </w:p>
    <w:p w14:paraId="14912202" w14:textId="77777777" w:rsidR="004871F9" w:rsidRPr="0084624E" w:rsidRDefault="004871F9" w:rsidP="0084624E">
      <w:pPr>
        <w:pStyle w:val="ListParagraph"/>
        <w:spacing w:after="0" w:line="240" w:lineRule="auto"/>
        <w:ind w:left="360" w:hanging="360"/>
        <w:jc w:val="both"/>
        <w:rPr>
          <w:rFonts w:ascii="Bookman Old Style" w:hAnsi="Bookman Old Style" w:cs="Times New Roman"/>
          <w:sz w:val="24"/>
          <w:szCs w:val="24"/>
        </w:rPr>
      </w:pPr>
    </w:p>
    <w:p w14:paraId="1ED256E8" w14:textId="77777777" w:rsidR="004871F9" w:rsidRPr="0084624E" w:rsidRDefault="004871F9" w:rsidP="0084624E">
      <w:pPr>
        <w:pStyle w:val="ListParagraph"/>
        <w:spacing w:after="0" w:line="240" w:lineRule="auto"/>
        <w:ind w:left="360" w:hanging="360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 xml:space="preserve">4. </w:t>
      </w:r>
      <w:r w:rsidRPr="0084624E">
        <w:rPr>
          <w:rFonts w:ascii="Bookman Old Style" w:hAnsi="Bookman Old Style" w:cs="Times New Roman"/>
          <w:sz w:val="24"/>
          <w:szCs w:val="24"/>
        </w:rPr>
        <w:tab/>
        <w:t xml:space="preserve">Study carefully the following scores awarded to 40 students in Geography test </w:t>
      </w:r>
      <w:proofErr w:type="spellStart"/>
      <w:r w:rsidRPr="0084624E">
        <w:rPr>
          <w:rFonts w:ascii="Bookman Old Style" w:hAnsi="Bookman Old Style" w:cs="Times New Roman"/>
          <w:sz w:val="24"/>
          <w:szCs w:val="24"/>
        </w:rPr>
        <w:t>Chakalili</w:t>
      </w:r>
      <w:proofErr w:type="spellEnd"/>
      <w:r w:rsidRPr="0084624E">
        <w:rPr>
          <w:rFonts w:ascii="Bookman Old Style" w:hAnsi="Bookman Old Style" w:cs="Times New Roman"/>
          <w:sz w:val="24"/>
          <w:szCs w:val="24"/>
        </w:rPr>
        <w:t xml:space="preserve"> Secondary School and answer the questions that follow:</w:t>
      </w:r>
    </w:p>
    <w:p w14:paraId="065CD442" w14:textId="77777777" w:rsidR="004871F9" w:rsidRPr="0084624E" w:rsidRDefault="004871F9" w:rsidP="0084624E">
      <w:pPr>
        <w:pStyle w:val="ListParagraph"/>
        <w:spacing w:after="0" w:line="24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>66, 87, 79, 74, 84, 72, 81, 78, 68, 74, 80, 71, 91, 62, 77, 66, 87, 72, 80, 77, 76, 83, 75, 71, 83, 67, 94, 64, 82, 78, 77, 67, 76, 82, 78, 88, 66, 79, 64 and 71</w:t>
      </w:r>
    </w:p>
    <w:p w14:paraId="32479084" w14:textId="77777777" w:rsidR="004871F9" w:rsidRPr="0084624E" w:rsidRDefault="004871F9" w:rsidP="0084624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>Prepare a frequency distribution table with the lowest class interval of 60 – 64</w:t>
      </w:r>
    </w:p>
    <w:p w14:paraId="7E7FD5B1" w14:textId="35982A98" w:rsidR="004871F9" w:rsidRPr="0084624E" w:rsidRDefault="004871F9" w:rsidP="0084624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 xml:space="preserve">From the distribution table prepared in (a) above </w:t>
      </w:r>
      <w:r w:rsidR="0084624E" w:rsidRPr="0084624E">
        <w:rPr>
          <w:rFonts w:ascii="Bookman Old Style" w:hAnsi="Bookman Old Style" w:cs="Times New Roman"/>
          <w:sz w:val="24"/>
          <w:szCs w:val="24"/>
        </w:rPr>
        <w:t>calculate; -</w:t>
      </w:r>
    </w:p>
    <w:p w14:paraId="0935DAEB" w14:textId="77777777" w:rsidR="004871F9" w:rsidRPr="0084624E" w:rsidRDefault="004871F9" w:rsidP="0084624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>Mean score</w:t>
      </w:r>
    </w:p>
    <w:p w14:paraId="721C2756" w14:textId="77777777" w:rsidR="004871F9" w:rsidRPr="0084624E" w:rsidRDefault="004871F9" w:rsidP="0084624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>Median</w:t>
      </w:r>
    </w:p>
    <w:p w14:paraId="3D1DF066" w14:textId="77777777" w:rsidR="004871F9" w:rsidRPr="0084624E" w:rsidRDefault="004871F9" w:rsidP="0084624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 xml:space="preserve">Mode </w:t>
      </w:r>
    </w:p>
    <w:p w14:paraId="409C5119" w14:textId="77777777" w:rsidR="009D5CBC" w:rsidRPr="0084624E" w:rsidRDefault="004871F9" w:rsidP="0084624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 xml:space="preserve"> State two advantages and two disadvantages of standard deviation</w:t>
      </w:r>
    </w:p>
    <w:p w14:paraId="47DFEFF8" w14:textId="77777777" w:rsidR="009D5CBC" w:rsidRPr="0084624E" w:rsidRDefault="009D5CBC" w:rsidP="0084624E">
      <w:pPr>
        <w:pStyle w:val="ListParagraph"/>
        <w:spacing w:after="0" w:line="24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</w:p>
    <w:p w14:paraId="7505C64C" w14:textId="098F95E7" w:rsidR="004871F9" w:rsidRPr="0084624E" w:rsidRDefault="004871F9" w:rsidP="0084624E">
      <w:pPr>
        <w:pStyle w:val="ListParagraph"/>
        <w:spacing w:after="0" w:line="240" w:lineRule="auto"/>
        <w:ind w:left="360" w:hanging="900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 xml:space="preserve">5. </w:t>
      </w:r>
      <w:r w:rsidR="009D5CBC" w:rsidRPr="0084624E">
        <w:rPr>
          <w:rFonts w:ascii="Bookman Old Style" w:hAnsi="Bookman Old Style" w:cs="Times New Roman"/>
          <w:sz w:val="24"/>
          <w:szCs w:val="24"/>
        </w:rPr>
        <w:tab/>
        <w:t xml:space="preserve">Form four </w:t>
      </w:r>
      <w:r w:rsidR="0084624E" w:rsidRPr="0084624E">
        <w:rPr>
          <w:rFonts w:ascii="Bookman Old Style" w:hAnsi="Bookman Old Style" w:cs="Times New Roman"/>
          <w:sz w:val="24"/>
          <w:szCs w:val="24"/>
        </w:rPr>
        <w:t>students</w:t>
      </w:r>
      <w:r w:rsidR="009D5CBC" w:rsidRPr="0084624E">
        <w:rPr>
          <w:rFonts w:ascii="Bookman Old Style" w:hAnsi="Bookman Old Style" w:cs="Times New Roman"/>
          <w:sz w:val="24"/>
          <w:szCs w:val="24"/>
        </w:rPr>
        <w:t xml:space="preserve"> at </w:t>
      </w:r>
      <w:proofErr w:type="spellStart"/>
      <w:r w:rsidR="009D5CBC" w:rsidRPr="0084624E">
        <w:rPr>
          <w:rFonts w:ascii="Bookman Old Style" w:hAnsi="Bookman Old Style" w:cs="Times New Roman"/>
          <w:sz w:val="24"/>
          <w:szCs w:val="24"/>
        </w:rPr>
        <w:t>Izimbwe</w:t>
      </w:r>
      <w:proofErr w:type="spellEnd"/>
      <w:r w:rsidR="009D5CBC" w:rsidRPr="0084624E">
        <w:rPr>
          <w:rFonts w:ascii="Bookman Old Style" w:hAnsi="Bookman Old Style" w:cs="Times New Roman"/>
          <w:sz w:val="24"/>
          <w:szCs w:val="24"/>
        </w:rPr>
        <w:t xml:space="preserve"> </w:t>
      </w:r>
      <w:r w:rsidR="005B5143" w:rsidRPr="0084624E">
        <w:rPr>
          <w:rFonts w:ascii="Bookman Old Style" w:hAnsi="Bookman Old Style" w:cs="Times New Roman"/>
          <w:sz w:val="24"/>
          <w:szCs w:val="24"/>
        </w:rPr>
        <w:t>secondary school w</w:t>
      </w:r>
      <w:r w:rsidR="009D5CBC" w:rsidRPr="0084624E">
        <w:rPr>
          <w:rFonts w:ascii="Bookman Old Style" w:hAnsi="Bookman Old Style" w:cs="Times New Roman"/>
          <w:sz w:val="24"/>
          <w:szCs w:val="24"/>
        </w:rPr>
        <w:t>ere told to select and submit the research title to geography teacher as the preparation for coming research.</w:t>
      </w:r>
    </w:p>
    <w:p w14:paraId="79953D34" w14:textId="77777777" w:rsidR="009D5CBC" w:rsidRPr="0084624E" w:rsidRDefault="009D5CBC" w:rsidP="0084624E">
      <w:pPr>
        <w:pStyle w:val="ListParagraph"/>
        <w:spacing w:after="0" w:line="240" w:lineRule="auto"/>
        <w:ind w:left="360" w:hanging="900"/>
        <w:jc w:val="both"/>
        <w:rPr>
          <w:rFonts w:ascii="Bookman Old Style" w:hAnsi="Bookman Old Style" w:cs="Times New Roman"/>
          <w:sz w:val="24"/>
          <w:szCs w:val="24"/>
        </w:rPr>
      </w:pPr>
    </w:p>
    <w:p w14:paraId="6D59EDCC" w14:textId="77777777" w:rsidR="009D5CBC" w:rsidRPr="0084624E" w:rsidRDefault="009D5CBC" w:rsidP="0084624E">
      <w:pPr>
        <w:pStyle w:val="ListParagraph"/>
        <w:spacing w:after="0" w:line="240" w:lineRule="auto"/>
        <w:ind w:left="0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>(a) Descr</w:t>
      </w:r>
      <w:r w:rsidR="005B5143" w:rsidRPr="0084624E">
        <w:rPr>
          <w:rFonts w:ascii="Bookman Old Style" w:hAnsi="Bookman Old Style" w:cs="Times New Roman"/>
          <w:sz w:val="24"/>
          <w:szCs w:val="24"/>
        </w:rPr>
        <w:t>ibe any four</w:t>
      </w:r>
      <w:r w:rsidRPr="0084624E">
        <w:rPr>
          <w:rFonts w:ascii="Bookman Old Style" w:hAnsi="Bookman Old Style" w:cs="Times New Roman"/>
          <w:sz w:val="24"/>
          <w:szCs w:val="24"/>
        </w:rPr>
        <w:t xml:space="preserve"> source</w:t>
      </w:r>
      <w:r w:rsidR="005B5143" w:rsidRPr="0084624E">
        <w:rPr>
          <w:rFonts w:ascii="Bookman Old Style" w:hAnsi="Bookman Old Style" w:cs="Times New Roman"/>
          <w:sz w:val="24"/>
          <w:szCs w:val="24"/>
        </w:rPr>
        <w:t>s</w:t>
      </w:r>
      <w:r w:rsidRPr="0084624E">
        <w:rPr>
          <w:rFonts w:ascii="Bookman Old Style" w:hAnsi="Bookman Old Style" w:cs="Times New Roman"/>
          <w:sz w:val="24"/>
          <w:szCs w:val="24"/>
        </w:rPr>
        <w:t xml:space="preserve"> that can assist them to get research title</w:t>
      </w:r>
    </w:p>
    <w:p w14:paraId="2E049955" w14:textId="67E457E4" w:rsidR="009D5CBC" w:rsidRPr="0084624E" w:rsidRDefault="009D5CBC" w:rsidP="0084624E">
      <w:pPr>
        <w:pStyle w:val="ListParagraph"/>
        <w:spacing w:after="0" w:line="240" w:lineRule="auto"/>
        <w:ind w:left="0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 xml:space="preserve">(b) Describe </w:t>
      </w:r>
      <w:r w:rsidR="005B5143" w:rsidRPr="0084624E">
        <w:rPr>
          <w:rFonts w:ascii="Bookman Old Style" w:hAnsi="Bookman Old Style" w:cs="Times New Roman"/>
          <w:sz w:val="24"/>
          <w:szCs w:val="24"/>
        </w:rPr>
        <w:t xml:space="preserve">four </w:t>
      </w:r>
      <w:r w:rsidR="0084624E" w:rsidRPr="0084624E">
        <w:rPr>
          <w:rFonts w:ascii="Bookman Old Style" w:hAnsi="Bookman Old Style" w:cs="Times New Roman"/>
          <w:sz w:val="24"/>
          <w:szCs w:val="24"/>
        </w:rPr>
        <w:t>problems</w:t>
      </w:r>
      <w:r w:rsidRPr="0084624E">
        <w:rPr>
          <w:rFonts w:ascii="Bookman Old Style" w:hAnsi="Bookman Old Style" w:cs="Times New Roman"/>
          <w:sz w:val="24"/>
          <w:szCs w:val="24"/>
        </w:rPr>
        <w:t xml:space="preserve"> encountered by researcher in doing research</w:t>
      </w:r>
    </w:p>
    <w:p w14:paraId="017B0CDA" w14:textId="77777777" w:rsidR="005B5143" w:rsidRPr="0084624E" w:rsidRDefault="005B5143" w:rsidP="0084624E">
      <w:pPr>
        <w:pStyle w:val="ListParagraph"/>
        <w:spacing w:after="0" w:line="240" w:lineRule="auto"/>
        <w:ind w:left="0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>(c) Describe the first three stages of conducting research</w:t>
      </w:r>
    </w:p>
    <w:p w14:paraId="68A8B8CC" w14:textId="77777777" w:rsidR="00301E89" w:rsidRPr="0084624E" w:rsidRDefault="00301E89" w:rsidP="0084624E">
      <w:pPr>
        <w:pStyle w:val="ListParagraph"/>
        <w:spacing w:after="0" w:line="240" w:lineRule="auto"/>
        <w:jc w:val="both"/>
        <w:rPr>
          <w:rFonts w:ascii="Bookman Old Style" w:hAnsi="Bookman Old Style" w:cs="Times New Roman"/>
          <w:color w:val="FF0000"/>
          <w:sz w:val="24"/>
          <w:szCs w:val="24"/>
        </w:rPr>
      </w:pPr>
    </w:p>
    <w:p w14:paraId="2BC64D64" w14:textId="77777777" w:rsidR="00301E89" w:rsidRPr="0084624E" w:rsidRDefault="009D5CBC" w:rsidP="0084624E">
      <w:pPr>
        <w:spacing w:after="0" w:line="240" w:lineRule="auto"/>
        <w:ind w:right="108" w:hanging="540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pacing w:val="1"/>
          <w:sz w:val="24"/>
          <w:szCs w:val="24"/>
        </w:rPr>
        <w:t>6</w:t>
      </w:r>
      <w:r w:rsidR="00301E89" w:rsidRPr="0084624E">
        <w:rPr>
          <w:rFonts w:ascii="Bookman Old Style" w:hAnsi="Bookman Old Style" w:cs="Times New Roman"/>
          <w:spacing w:val="1"/>
          <w:sz w:val="24"/>
          <w:szCs w:val="24"/>
        </w:rPr>
        <w:t>.</w:t>
      </w:r>
      <w:r w:rsidR="00301E89" w:rsidRPr="0084624E">
        <w:rPr>
          <w:rFonts w:ascii="Bookman Old Style" w:hAnsi="Bookman Old Style" w:cs="Times New Roman"/>
          <w:spacing w:val="1"/>
          <w:sz w:val="24"/>
          <w:szCs w:val="24"/>
        </w:rPr>
        <w:tab/>
        <w:t>T</w:t>
      </w:r>
      <w:r w:rsidR="00301E89" w:rsidRPr="0084624E">
        <w:rPr>
          <w:rFonts w:ascii="Bookman Old Style" w:hAnsi="Bookman Old Style" w:cs="Times New Roman"/>
          <w:sz w:val="24"/>
          <w:szCs w:val="24"/>
        </w:rPr>
        <w:t>he</w:t>
      </w:r>
      <w:r w:rsidR="00301E89" w:rsidRPr="0084624E">
        <w:rPr>
          <w:rFonts w:ascii="Bookman Old Style" w:hAnsi="Bookman Old Style" w:cs="Times New Roman"/>
          <w:spacing w:val="28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1"/>
          <w:sz w:val="24"/>
          <w:szCs w:val="24"/>
        </w:rPr>
        <w:t>f</w:t>
      </w:r>
      <w:r w:rsidR="00301E89" w:rsidRPr="0084624E">
        <w:rPr>
          <w:rFonts w:ascii="Bookman Old Style" w:hAnsi="Bookman Old Style" w:cs="Times New Roman"/>
          <w:sz w:val="24"/>
          <w:szCs w:val="24"/>
        </w:rPr>
        <w:t>orm</w:t>
      </w:r>
      <w:r w:rsidR="00301E89" w:rsidRPr="0084624E">
        <w:rPr>
          <w:rFonts w:ascii="Bookman Old Style" w:hAnsi="Bookman Old Style" w:cs="Times New Roman"/>
          <w:spacing w:val="44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="00301E89" w:rsidRPr="0084624E">
        <w:rPr>
          <w:rFonts w:ascii="Bookman Old Style" w:hAnsi="Bookman Old Style" w:cs="Times New Roman"/>
          <w:sz w:val="24"/>
          <w:szCs w:val="24"/>
        </w:rPr>
        <w:t>hree</w:t>
      </w:r>
      <w:r w:rsidR="00301E89" w:rsidRPr="0084624E">
        <w:rPr>
          <w:rFonts w:ascii="Bookman Old Style" w:hAnsi="Bookman Old Style" w:cs="Times New Roman"/>
          <w:spacing w:val="4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1"/>
          <w:w w:val="117"/>
          <w:sz w:val="24"/>
          <w:szCs w:val="24"/>
        </w:rPr>
        <w:t>st</w:t>
      </w:r>
      <w:r w:rsidR="00301E89" w:rsidRPr="0084624E">
        <w:rPr>
          <w:rFonts w:ascii="Bookman Old Style" w:hAnsi="Bookman Old Style" w:cs="Times New Roman"/>
          <w:w w:val="117"/>
          <w:sz w:val="24"/>
          <w:szCs w:val="24"/>
        </w:rPr>
        <w:t>u</w:t>
      </w:r>
      <w:r w:rsidR="00301E89" w:rsidRPr="0084624E">
        <w:rPr>
          <w:rFonts w:ascii="Bookman Old Style" w:hAnsi="Bookman Old Style" w:cs="Times New Roman"/>
          <w:spacing w:val="-1"/>
          <w:w w:val="117"/>
          <w:sz w:val="24"/>
          <w:szCs w:val="24"/>
        </w:rPr>
        <w:t>d</w:t>
      </w:r>
      <w:r w:rsidR="00301E89" w:rsidRPr="0084624E">
        <w:rPr>
          <w:rFonts w:ascii="Bookman Old Style" w:hAnsi="Bookman Old Style" w:cs="Times New Roman"/>
          <w:w w:val="117"/>
          <w:sz w:val="24"/>
          <w:szCs w:val="24"/>
        </w:rPr>
        <w:t>en</w:t>
      </w:r>
      <w:r w:rsidR="00301E89" w:rsidRPr="0084624E">
        <w:rPr>
          <w:rFonts w:ascii="Bookman Old Style" w:hAnsi="Bookman Old Style" w:cs="Times New Roman"/>
          <w:spacing w:val="1"/>
          <w:w w:val="117"/>
          <w:sz w:val="24"/>
          <w:szCs w:val="24"/>
        </w:rPr>
        <w:t>t</w:t>
      </w:r>
      <w:r w:rsidR="00301E89" w:rsidRPr="0084624E">
        <w:rPr>
          <w:rFonts w:ascii="Bookman Old Style" w:hAnsi="Bookman Old Style" w:cs="Times New Roman"/>
          <w:w w:val="117"/>
          <w:sz w:val="24"/>
          <w:szCs w:val="24"/>
        </w:rPr>
        <w:t>s</w:t>
      </w:r>
      <w:r w:rsidR="00301E89" w:rsidRPr="0084624E">
        <w:rPr>
          <w:rFonts w:ascii="Bookman Old Style" w:hAnsi="Bookman Old Style" w:cs="Times New Roman"/>
          <w:spacing w:val="-2"/>
          <w:w w:val="117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-1"/>
          <w:sz w:val="24"/>
          <w:szCs w:val="24"/>
        </w:rPr>
        <w:t>a</w:t>
      </w:r>
      <w:r w:rsidR="00301E89" w:rsidRPr="0084624E">
        <w:rPr>
          <w:rFonts w:ascii="Bookman Old Style" w:hAnsi="Bookman Old Style" w:cs="Times New Roman"/>
          <w:sz w:val="24"/>
          <w:szCs w:val="24"/>
        </w:rPr>
        <w:t>t</w:t>
      </w:r>
      <w:r w:rsidR="00301E89" w:rsidRPr="0084624E">
        <w:rPr>
          <w:rFonts w:ascii="Bookman Old Style" w:hAnsi="Bookman Old Style" w:cs="Times New Roman"/>
          <w:spacing w:val="36"/>
          <w:sz w:val="24"/>
          <w:szCs w:val="24"/>
        </w:rPr>
        <w:t xml:space="preserve"> </w:t>
      </w:r>
      <w:proofErr w:type="spellStart"/>
      <w:r w:rsidR="00301E89" w:rsidRPr="0084624E">
        <w:rPr>
          <w:rFonts w:ascii="Bookman Old Style" w:hAnsi="Bookman Old Style" w:cs="Times New Roman"/>
          <w:spacing w:val="-1"/>
          <w:w w:val="111"/>
          <w:sz w:val="24"/>
          <w:szCs w:val="24"/>
        </w:rPr>
        <w:t>Sa</w:t>
      </w:r>
      <w:r w:rsidR="00301E89" w:rsidRPr="0084624E">
        <w:rPr>
          <w:rFonts w:ascii="Bookman Old Style" w:hAnsi="Bookman Old Style" w:cs="Times New Roman"/>
          <w:w w:val="111"/>
          <w:sz w:val="24"/>
          <w:szCs w:val="24"/>
        </w:rPr>
        <w:t>h</w:t>
      </w:r>
      <w:r w:rsidR="00301E89" w:rsidRPr="0084624E">
        <w:rPr>
          <w:rFonts w:ascii="Bookman Old Style" w:hAnsi="Bookman Old Style" w:cs="Times New Roman"/>
          <w:spacing w:val="-1"/>
          <w:w w:val="111"/>
          <w:sz w:val="24"/>
          <w:szCs w:val="24"/>
        </w:rPr>
        <w:t>a</w:t>
      </w:r>
      <w:r w:rsidR="00301E89" w:rsidRPr="0084624E">
        <w:rPr>
          <w:rFonts w:ascii="Bookman Old Style" w:hAnsi="Bookman Old Style" w:cs="Times New Roman"/>
          <w:w w:val="111"/>
          <w:sz w:val="24"/>
          <w:szCs w:val="24"/>
        </w:rPr>
        <w:t>re</w:t>
      </w:r>
      <w:proofErr w:type="spellEnd"/>
      <w:r w:rsidR="00301E89" w:rsidRPr="0084624E">
        <w:rPr>
          <w:rFonts w:ascii="Bookman Old Style" w:hAnsi="Bookman Old Style" w:cs="Times New Roman"/>
          <w:spacing w:val="10"/>
          <w:w w:val="111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-1"/>
          <w:w w:val="111"/>
          <w:sz w:val="24"/>
          <w:szCs w:val="24"/>
        </w:rPr>
        <w:t>S</w:t>
      </w:r>
      <w:r w:rsidR="00301E89" w:rsidRPr="0084624E">
        <w:rPr>
          <w:rFonts w:ascii="Bookman Old Style" w:hAnsi="Bookman Old Style" w:cs="Times New Roman"/>
          <w:w w:val="111"/>
          <w:sz w:val="24"/>
          <w:szCs w:val="24"/>
        </w:rPr>
        <w:t>e</w:t>
      </w:r>
      <w:r w:rsidR="00301E89" w:rsidRPr="0084624E">
        <w:rPr>
          <w:rFonts w:ascii="Bookman Old Style" w:hAnsi="Bookman Old Style" w:cs="Times New Roman"/>
          <w:spacing w:val="-1"/>
          <w:w w:val="111"/>
          <w:sz w:val="24"/>
          <w:szCs w:val="24"/>
        </w:rPr>
        <w:t>c</w:t>
      </w:r>
      <w:r w:rsidR="00301E89" w:rsidRPr="0084624E">
        <w:rPr>
          <w:rFonts w:ascii="Bookman Old Style" w:hAnsi="Bookman Old Style" w:cs="Times New Roman"/>
          <w:w w:val="111"/>
          <w:sz w:val="24"/>
          <w:szCs w:val="24"/>
        </w:rPr>
        <w:t>on</w:t>
      </w:r>
      <w:r w:rsidR="00301E89" w:rsidRPr="0084624E">
        <w:rPr>
          <w:rFonts w:ascii="Bookman Old Style" w:hAnsi="Bookman Old Style" w:cs="Times New Roman"/>
          <w:spacing w:val="-1"/>
          <w:w w:val="111"/>
          <w:sz w:val="24"/>
          <w:szCs w:val="24"/>
        </w:rPr>
        <w:t>da</w:t>
      </w:r>
      <w:r w:rsidR="00301E89" w:rsidRPr="0084624E">
        <w:rPr>
          <w:rFonts w:ascii="Bookman Old Style" w:hAnsi="Bookman Old Style" w:cs="Times New Roman"/>
          <w:w w:val="111"/>
          <w:sz w:val="24"/>
          <w:szCs w:val="24"/>
        </w:rPr>
        <w:t>ry</w:t>
      </w:r>
      <w:r w:rsidR="00301E89" w:rsidRPr="0084624E">
        <w:rPr>
          <w:rFonts w:ascii="Bookman Old Style" w:hAnsi="Bookman Old Style" w:cs="Times New Roman"/>
          <w:spacing w:val="-11"/>
          <w:w w:val="111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1"/>
          <w:w w:val="132"/>
          <w:sz w:val="24"/>
          <w:szCs w:val="24"/>
        </w:rPr>
        <w:t>s</w:t>
      </w:r>
      <w:r w:rsidR="00301E89" w:rsidRPr="0084624E">
        <w:rPr>
          <w:rFonts w:ascii="Bookman Old Style" w:hAnsi="Bookman Old Style" w:cs="Times New Roman"/>
          <w:spacing w:val="-1"/>
          <w:w w:val="118"/>
          <w:sz w:val="24"/>
          <w:szCs w:val="24"/>
        </w:rPr>
        <w:t>c</w:t>
      </w:r>
      <w:r w:rsidR="00301E89" w:rsidRPr="0084624E">
        <w:rPr>
          <w:rFonts w:ascii="Bookman Old Style" w:hAnsi="Bookman Old Style" w:cs="Times New Roman"/>
          <w:w w:val="110"/>
          <w:sz w:val="24"/>
          <w:szCs w:val="24"/>
        </w:rPr>
        <w:t>h</w:t>
      </w:r>
      <w:r w:rsidR="00301E89" w:rsidRPr="0084624E">
        <w:rPr>
          <w:rFonts w:ascii="Bookman Old Style" w:hAnsi="Bookman Old Style" w:cs="Times New Roman"/>
          <w:w w:val="114"/>
          <w:sz w:val="24"/>
          <w:szCs w:val="24"/>
        </w:rPr>
        <w:t>oo</w:t>
      </w:r>
      <w:r w:rsidR="00301E89" w:rsidRPr="0084624E">
        <w:rPr>
          <w:rFonts w:ascii="Bookman Old Style" w:hAnsi="Bookman Old Style" w:cs="Times New Roman"/>
          <w:w w:val="87"/>
          <w:sz w:val="24"/>
          <w:szCs w:val="24"/>
        </w:rPr>
        <w:t>l</w:t>
      </w:r>
      <w:r w:rsidR="00301E89" w:rsidRPr="0084624E">
        <w:rPr>
          <w:rFonts w:ascii="Bookman Old Style" w:hAnsi="Bookman Old Style" w:cs="Times New Roman"/>
          <w:spacing w:val="-1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z w:val="24"/>
          <w:szCs w:val="24"/>
        </w:rPr>
        <w:t>were</w:t>
      </w:r>
      <w:r w:rsidR="00301E89" w:rsidRPr="0084624E">
        <w:rPr>
          <w:rFonts w:ascii="Bookman Old Style" w:hAnsi="Bookman Old Style" w:cs="Times New Roman"/>
          <w:spacing w:val="48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1"/>
          <w:w w:val="116"/>
          <w:sz w:val="24"/>
          <w:szCs w:val="24"/>
        </w:rPr>
        <w:t>t</w:t>
      </w:r>
      <w:r w:rsidR="00301E89" w:rsidRPr="0084624E">
        <w:rPr>
          <w:rFonts w:ascii="Bookman Old Style" w:hAnsi="Bookman Old Style" w:cs="Times New Roman"/>
          <w:spacing w:val="-1"/>
          <w:w w:val="116"/>
          <w:sz w:val="24"/>
          <w:szCs w:val="24"/>
        </w:rPr>
        <w:t>a</w:t>
      </w:r>
      <w:r w:rsidR="00301E89" w:rsidRPr="0084624E">
        <w:rPr>
          <w:rFonts w:ascii="Bookman Old Style" w:hAnsi="Bookman Old Style" w:cs="Times New Roman"/>
          <w:spacing w:val="1"/>
          <w:w w:val="116"/>
          <w:sz w:val="24"/>
          <w:szCs w:val="24"/>
        </w:rPr>
        <w:t>sk</w:t>
      </w:r>
      <w:r w:rsidR="00301E89" w:rsidRPr="0084624E">
        <w:rPr>
          <w:rFonts w:ascii="Bookman Old Style" w:hAnsi="Bookman Old Style" w:cs="Times New Roman"/>
          <w:w w:val="116"/>
          <w:sz w:val="24"/>
          <w:szCs w:val="24"/>
        </w:rPr>
        <w:t>ed</w:t>
      </w:r>
      <w:r w:rsidR="00301E89" w:rsidRPr="0084624E">
        <w:rPr>
          <w:rFonts w:ascii="Bookman Old Style" w:hAnsi="Bookman Old Style" w:cs="Times New Roman"/>
          <w:spacing w:val="-9"/>
          <w:w w:val="116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z w:val="24"/>
          <w:szCs w:val="24"/>
        </w:rPr>
        <w:t>by</w:t>
      </w:r>
      <w:r w:rsidR="00301E89" w:rsidRPr="0084624E">
        <w:rPr>
          <w:rFonts w:ascii="Bookman Old Style" w:hAnsi="Bookman Old Style" w:cs="Times New Roman"/>
          <w:spacing w:val="6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="00301E89" w:rsidRPr="0084624E">
        <w:rPr>
          <w:rFonts w:ascii="Bookman Old Style" w:hAnsi="Bookman Old Style" w:cs="Times New Roman"/>
          <w:sz w:val="24"/>
          <w:szCs w:val="24"/>
        </w:rPr>
        <w:t>he</w:t>
      </w:r>
      <w:r w:rsidR="00301E89" w:rsidRPr="0084624E">
        <w:rPr>
          <w:rFonts w:ascii="Bookman Old Style" w:hAnsi="Bookman Old Style" w:cs="Times New Roman"/>
          <w:spacing w:val="-1"/>
          <w:sz w:val="24"/>
          <w:szCs w:val="24"/>
        </w:rPr>
        <w:t>i</w:t>
      </w:r>
      <w:r w:rsidR="00301E89" w:rsidRPr="0084624E">
        <w:rPr>
          <w:rFonts w:ascii="Bookman Old Style" w:hAnsi="Bookman Old Style" w:cs="Times New Roman"/>
          <w:sz w:val="24"/>
          <w:szCs w:val="24"/>
        </w:rPr>
        <w:t>r</w:t>
      </w:r>
      <w:r w:rsidR="00301E89" w:rsidRPr="0084624E">
        <w:rPr>
          <w:rFonts w:ascii="Bookman Old Style" w:hAnsi="Bookman Old Style" w:cs="Times New Roman"/>
          <w:spacing w:val="36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w w:val="112"/>
          <w:sz w:val="24"/>
          <w:szCs w:val="24"/>
        </w:rPr>
        <w:t>g</w:t>
      </w:r>
      <w:r w:rsidR="00301E89"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="00301E89" w:rsidRPr="0084624E">
        <w:rPr>
          <w:rFonts w:ascii="Bookman Old Style" w:hAnsi="Bookman Old Style" w:cs="Times New Roman"/>
          <w:w w:val="114"/>
          <w:sz w:val="24"/>
          <w:szCs w:val="24"/>
        </w:rPr>
        <w:t>o</w:t>
      </w:r>
      <w:r w:rsidR="00301E89" w:rsidRPr="0084624E">
        <w:rPr>
          <w:rFonts w:ascii="Bookman Old Style" w:hAnsi="Bookman Old Style" w:cs="Times New Roman"/>
          <w:w w:val="112"/>
          <w:sz w:val="24"/>
          <w:szCs w:val="24"/>
        </w:rPr>
        <w:t>g</w:t>
      </w:r>
      <w:r w:rsidR="00301E89" w:rsidRPr="0084624E">
        <w:rPr>
          <w:rFonts w:ascii="Bookman Old Style" w:hAnsi="Bookman Old Style" w:cs="Times New Roman"/>
          <w:w w:val="101"/>
          <w:sz w:val="24"/>
          <w:szCs w:val="24"/>
        </w:rPr>
        <w:t>r</w:t>
      </w:r>
      <w:r w:rsidR="00301E89" w:rsidRPr="0084624E">
        <w:rPr>
          <w:rFonts w:ascii="Bookman Old Style" w:hAnsi="Bookman Old Style" w:cs="Times New Roman"/>
          <w:spacing w:val="-1"/>
          <w:w w:val="122"/>
          <w:sz w:val="24"/>
          <w:szCs w:val="24"/>
        </w:rPr>
        <w:t>a</w:t>
      </w:r>
      <w:r w:rsidR="00301E89" w:rsidRPr="0084624E">
        <w:rPr>
          <w:rFonts w:ascii="Bookman Old Style" w:hAnsi="Bookman Old Style" w:cs="Times New Roman"/>
          <w:w w:val="112"/>
          <w:sz w:val="24"/>
          <w:szCs w:val="24"/>
        </w:rPr>
        <w:t>p</w:t>
      </w:r>
      <w:r w:rsidR="00301E89" w:rsidRPr="0084624E">
        <w:rPr>
          <w:rFonts w:ascii="Bookman Old Style" w:hAnsi="Bookman Old Style" w:cs="Times New Roman"/>
          <w:w w:val="110"/>
          <w:sz w:val="24"/>
          <w:szCs w:val="24"/>
        </w:rPr>
        <w:t>h</w:t>
      </w:r>
      <w:r w:rsidR="00301E89" w:rsidRPr="0084624E">
        <w:rPr>
          <w:rFonts w:ascii="Bookman Old Style" w:hAnsi="Bookman Old Style" w:cs="Times New Roman"/>
          <w:w w:val="94"/>
          <w:sz w:val="24"/>
          <w:szCs w:val="24"/>
        </w:rPr>
        <w:t xml:space="preserve">y </w:t>
      </w:r>
      <w:r w:rsidR="00301E89" w:rsidRPr="0084624E">
        <w:rPr>
          <w:rFonts w:ascii="Bookman Old Style" w:hAnsi="Bookman Old Style" w:cs="Times New Roman"/>
          <w:spacing w:val="1"/>
          <w:w w:val="115"/>
          <w:sz w:val="24"/>
          <w:szCs w:val="24"/>
        </w:rPr>
        <w:t>t</w:t>
      </w:r>
      <w:r w:rsidR="00301E89" w:rsidRPr="0084624E">
        <w:rPr>
          <w:rFonts w:ascii="Bookman Old Style" w:hAnsi="Bookman Old Style" w:cs="Times New Roman"/>
          <w:w w:val="115"/>
          <w:sz w:val="24"/>
          <w:szCs w:val="24"/>
        </w:rPr>
        <w:t>e</w:t>
      </w:r>
      <w:r w:rsidR="00301E89" w:rsidRPr="0084624E">
        <w:rPr>
          <w:rFonts w:ascii="Bookman Old Style" w:hAnsi="Bookman Old Style" w:cs="Times New Roman"/>
          <w:spacing w:val="-1"/>
          <w:w w:val="115"/>
          <w:sz w:val="24"/>
          <w:szCs w:val="24"/>
        </w:rPr>
        <w:t>ac</w:t>
      </w:r>
      <w:r w:rsidR="00301E89" w:rsidRPr="0084624E">
        <w:rPr>
          <w:rFonts w:ascii="Bookman Old Style" w:hAnsi="Bookman Old Style" w:cs="Times New Roman"/>
          <w:w w:val="115"/>
          <w:sz w:val="24"/>
          <w:szCs w:val="24"/>
        </w:rPr>
        <w:t>her</w:t>
      </w:r>
      <w:r w:rsidR="00301E89" w:rsidRPr="0084624E">
        <w:rPr>
          <w:rFonts w:ascii="Bookman Old Style" w:hAnsi="Bookman Old Style" w:cs="Times New Roman"/>
          <w:spacing w:val="-6"/>
          <w:w w:val="115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="00301E89" w:rsidRPr="0084624E">
        <w:rPr>
          <w:rFonts w:ascii="Bookman Old Style" w:hAnsi="Bookman Old Style" w:cs="Times New Roman"/>
          <w:sz w:val="24"/>
          <w:szCs w:val="24"/>
        </w:rPr>
        <w:t>o</w:t>
      </w:r>
      <w:r w:rsidR="00301E89" w:rsidRPr="0084624E">
        <w:rPr>
          <w:rFonts w:ascii="Bookman Old Style" w:hAnsi="Bookman Old Style" w:cs="Times New Roman"/>
          <w:spacing w:val="28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-1"/>
          <w:w w:val="109"/>
          <w:sz w:val="24"/>
          <w:szCs w:val="24"/>
        </w:rPr>
        <w:t>ca</w:t>
      </w:r>
      <w:r w:rsidR="00301E89" w:rsidRPr="0084624E">
        <w:rPr>
          <w:rFonts w:ascii="Bookman Old Style" w:hAnsi="Bookman Old Style" w:cs="Times New Roman"/>
          <w:w w:val="109"/>
          <w:sz w:val="24"/>
          <w:szCs w:val="24"/>
        </w:rPr>
        <w:t>rr</w:t>
      </w:r>
      <w:r w:rsidR="00301E89" w:rsidRPr="0084624E">
        <w:rPr>
          <w:rFonts w:ascii="Bookman Old Style" w:hAnsi="Bookman Old Style" w:cs="Times New Roman"/>
          <w:spacing w:val="-1"/>
          <w:w w:val="109"/>
          <w:sz w:val="24"/>
          <w:szCs w:val="24"/>
        </w:rPr>
        <w:t>y</w:t>
      </w:r>
      <w:r w:rsidR="00301E89" w:rsidRPr="0084624E">
        <w:rPr>
          <w:rFonts w:ascii="Bookman Old Style" w:hAnsi="Bookman Old Style" w:cs="Times New Roman"/>
          <w:w w:val="109"/>
          <w:sz w:val="24"/>
          <w:szCs w:val="24"/>
        </w:rPr>
        <w:t>out</w:t>
      </w:r>
      <w:r w:rsidR="00301E89" w:rsidRPr="0084624E">
        <w:rPr>
          <w:rFonts w:ascii="Bookman Old Style" w:hAnsi="Bookman Old Style" w:cs="Times New Roman"/>
          <w:spacing w:val="1"/>
          <w:w w:val="109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-1"/>
          <w:sz w:val="24"/>
          <w:szCs w:val="24"/>
        </w:rPr>
        <w:t>c</w:t>
      </w:r>
      <w:r w:rsidR="00301E89" w:rsidRPr="0084624E">
        <w:rPr>
          <w:rFonts w:ascii="Bookman Old Style" w:hAnsi="Bookman Old Style" w:cs="Times New Roman"/>
          <w:sz w:val="24"/>
          <w:szCs w:val="24"/>
        </w:rPr>
        <w:t>h</w:t>
      </w:r>
      <w:r w:rsidR="00301E89" w:rsidRPr="0084624E">
        <w:rPr>
          <w:rFonts w:ascii="Bookman Old Style" w:hAnsi="Bookman Old Style" w:cs="Times New Roman"/>
          <w:spacing w:val="-1"/>
          <w:sz w:val="24"/>
          <w:szCs w:val="24"/>
        </w:rPr>
        <w:t>ai</w:t>
      </w:r>
      <w:r w:rsidR="00301E89" w:rsidRPr="0084624E">
        <w:rPr>
          <w:rFonts w:ascii="Bookman Old Style" w:hAnsi="Bookman Old Style" w:cs="Times New Roman"/>
          <w:sz w:val="24"/>
          <w:szCs w:val="24"/>
        </w:rPr>
        <w:t>n</w:t>
      </w:r>
      <w:r w:rsidR="00301E89" w:rsidRPr="0084624E">
        <w:rPr>
          <w:rFonts w:ascii="Bookman Old Style" w:hAnsi="Bookman Old Style" w:cs="Times New Roman"/>
          <w:spacing w:val="58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1"/>
          <w:w w:val="109"/>
          <w:sz w:val="24"/>
          <w:szCs w:val="24"/>
        </w:rPr>
        <w:t>s</w:t>
      </w:r>
      <w:r w:rsidR="00301E89" w:rsidRPr="0084624E">
        <w:rPr>
          <w:rFonts w:ascii="Bookman Old Style" w:hAnsi="Bookman Old Style" w:cs="Times New Roman"/>
          <w:w w:val="109"/>
          <w:sz w:val="24"/>
          <w:szCs w:val="24"/>
        </w:rPr>
        <w:t>ur</w:t>
      </w:r>
      <w:r w:rsidR="00301E89" w:rsidRPr="0084624E">
        <w:rPr>
          <w:rFonts w:ascii="Bookman Old Style" w:hAnsi="Bookman Old Style" w:cs="Times New Roman"/>
          <w:spacing w:val="-1"/>
          <w:w w:val="109"/>
          <w:sz w:val="24"/>
          <w:szCs w:val="24"/>
        </w:rPr>
        <w:t>v</w:t>
      </w:r>
      <w:r w:rsidR="00301E89" w:rsidRPr="0084624E">
        <w:rPr>
          <w:rFonts w:ascii="Bookman Old Style" w:hAnsi="Bookman Old Style" w:cs="Times New Roman"/>
          <w:w w:val="109"/>
          <w:sz w:val="24"/>
          <w:szCs w:val="24"/>
        </w:rPr>
        <w:t>ey</w:t>
      </w:r>
      <w:r w:rsidR="00301E89" w:rsidRPr="0084624E">
        <w:rPr>
          <w:rFonts w:ascii="Bookman Old Style" w:hAnsi="Bookman Old Style" w:cs="Times New Roman"/>
          <w:spacing w:val="-13"/>
          <w:w w:val="109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-1"/>
          <w:w w:val="109"/>
          <w:sz w:val="24"/>
          <w:szCs w:val="24"/>
        </w:rPr>
        <w:t>a</w:t>
      </w:r>
      <w:r w:rsidR="00301E89" w:rsidRPr="0084624E">
        <w:rPr>
          <w:rFonts w:ascii="Bookman Old Style" w:hAnsi="Bookman Old Style" w:cs="Times New Roman"/>
          <w:w w:val="109"/>
          <w:sz w:val="24"/>
          <w:szCs w:val="24"/>
        </w:rPr>
        <w:t>round</w:t>
      </w:r>
      <w:r w:rsidR="00301E89" w:rsidRPr="0084624E">
        <w:rPr>
          <w:rFonts w:ascii="Bookman Old Style" w:hAnsi="Bookman Old Style" w:cs="Times New Roman"/>
          <w:spacing w:val="13"/>
          <w:w w:val="109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="00301E89" w:rsidRPr="0084624E">
        <w:rPr>
          <w:rFonts w:ascii="Bookman Old Style" w:hAnsi="Bookman Old Style" w:cs="Times New Roman"/>
          <w:sz w:val="24"/>
          <w:szCs w:val="24"/>
        </w:rPr>
        <w:t>he</w:t>
      </w:r>
      <w:r w:rsidR="00301E89" w:rsidRPr="0084624E">
        <w:rPr>
          <w:rFonts w:ascii="Bookman Old Style" w:hAnsi="Bookman Old Style" w:cs="Times New Roman"/>
          <w:spacing w:val="-1"/>
          <w:sz w:val="24"/>
          <w:szCs w:val="24"/>
        </w:rPr>
        <w:t>i</w:t>
      </w:r>
      <w:r w:rsidR="00301E89" w:rsidRPr="0084624E">
        <w:rPr>
          <w:rFonts w:ascii="Bookman Old Style" w:hAnsi="Bookman Old Style" w:cs="Times New Roman"/>
          <w:sz w:val="24"/>
          <w:szCs w:val="24"/>
        </w:rPr>
        <w:t>r</w:t>
      </w:r>
      <w:r w:rsidR="00301E89" w:rsidRPr="0084624E">
        <w:rPr>
          <w:rFonts w:ascii="Bookman Old Style" w:hAnsi="Bookman Old Style" w:cs="Times New Roman"/>
          <w:spacing w:val="36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1"/>
          <w:w w:val="115"/>
          <w:sz w:val="24"/>
          <w:szCs w:val="24"/>
        </w:rPr>
        <w:t>s</w:t>
      </w:r>
      <w:r w:rsidR="00301E89" w:rsidRPr="0084624E">
        <w:rPr>
          <w:rFonts w:ascii="Bookman Old Style" w:hAnsi="Bookman Old Style" w:cs="Times New Roman"/>
          <w:w w:val="115"/>
          <w:sz w:val="24"/>
          <w:szCs w:val="24"/>
        </w:rPr>
        <w:t>port</w:t>
      </w:r>
      <w:r w:rsidR="00301E89" w:rsidRPr="0084624E">
        <w:rPr>
          <w:rFonts w:ascii="Bookman Old Style" w:hAnsi="Bookman Old Style" w:cs="Times New Roman"/>
          <w:spacing w:val="-7"/>
          <w:w w:val="115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z w:val="24"/>
          <w:szCs w:val="24"/>
        </w:rPr>
        <w:t xml:space="preserve">ground </w:t>
      </w:r>
      <w:r w:rsidR="00301E89" w:rsidRPr="0084624E">
        <w:rPr>
          <w:rFonts w:ascii="Bookman Old Style" w:hAnsi="Bookman Old Style" w:cs="Times New Roman"/>
          <w:spacing w:val="1"/>
          <w:w w:val="123"/>
          <w:sz w:val="24"/>
          <w:szCs w:val="24"/>
        </w:rPr>
        <w:t>s</w:t>
      </w:r>
      <w:r w:rsidR="00301E89" w:rsidRPr="0084624E">
        <w:rPr>
          <w:rFonts w:ascii="Bookman Old Style" w:hAnsi="Bookman Old Style" w:cs="Times New Roman"/>
          <w:w w:val="123"/>
          <w:sz w:val="24"/>
          <w:szCs w:val="24"/>
        </w:rPr>
        <w:t>o</w:t>
      </w:r>
      <w:r w:rsidR="00301E89" w:rsidRPr="0084624E">
        <w:rPr>
          <w:rFonts w:ascii="Bookman Old Style" w:hAnsi="Bookman Old Style" w:cs="Times New Roman"/>
          <w:spacing w:val="-16"/>
          <w:w w:val="123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-1"/>
          <w:w w:val="123"/>
          <w:sz w:val="24"/>
          <w:szCs w:val="24"/>
        </w:rPr>
        <w:t>a</w:t>
      </w:r>
      <w:r w:rsidR="00301E89" w:rsidRPr="0084624E">
        <w:rPr>
          <w:rFonts w:ascii="Bookman Old Style" w:hAnsi="Bookman Old Style" w:cs="Times New Roman"/>
          <w:w w:val="123"/>
          <w:sz w:val="24"/>
          <w:szCs w:val="24"/>
        </w:rPr>
        <w:t>s</w:t>
      </w:r>
      <w:r w:rsidR="00301E89" w:rsidRPr="0084624E">
        <w:rPr>
          <w:rFonts w:ascii="Bookman Old Style" w:hAnsi="Bookman Old Style" w:cs="Times New Roman"/>
          <w:spacing w:val="-5"/>
          <w:w w:val="123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="00301E89" w:rsidRPr="0084624E">
        <w:rPr>
          <w:rFonts w:ascii="Bookman Old Style" w:hAnsi="Bookman Old Style" w:cs="Times New Roman"/>
          <w:sz w:val="24"/>
          <w:szCs w:val="24"/>
        </w:rPr>
        <w:t>o</w:t>
      </w:r>
      <w:r w:rsidR="00301E89" w:rsidRPr="0084624E">
        <w:rPr>
          <w:rFonts w:ascii="Bookman Old Style" w:hAnsi="Bookman Old Style" w:cs="Times New Roman"/>
          <w:spacing w:val="28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1"/>
          <w:sz w:val="24"/>
          <w:szCs w:val="24"/>
        </w:rPr>
        <w:t>m</w:t>
      </w:r>
      <w:r w:rsidR="00301E89" w:rsidRPr="0084624E">
        <w:rPr>
          <w:rFonts w:ascii="Bookman Old Style" w:hAnsi="Bookman Old Style" w:cs="Times New Roman"/>
          <w:spacing w:val="-1"/>
          <w:sz w:val="24"/>
          <w:szCs w:val="24"/>
        </w:rPr>
        <w:t>a</w:t>
      </w:r>
      <w:r w:rsidR="00301E89" w:rsidRPr="0084624E">
        <w:rPr>
          <w:rFonts w:ascii="Bookman Old Style" w:hAnsi="Bookman Old Style" w:cs="Times New Roman"/>
          <w:spacing w:val="1"/>
          <w:sz w:val="24"/>
          <w:szCs w:val="24"/>
        </w:rPr>
        <w:t>k</w:t>
      </w:r>
      <w:r w:rsidR="00301E89" w:rsidRPr="0084624E">
        <w:rPr>
          <w:rFonts w:ascii="Bookman Old Style" w:hAnsi="Bookman Old Style" w:cs="Times New Roman"/>
          <w:sz w:val="24"/>
          <w:szCs w:val="24"/>
        </w:rPr>
        <w:t xml:space="preserve">e </w:t>
      </w:r>
      <w:r w:rsidR="00301E89" w:rsidRPr="0084624E">
        <w:rPr>
          <w:rFonts w:ascii="Bookman Old Style" w:hAnsi="Bookman Old Style" w:cs="Times New Roman"/>
          <w:w w:val="112"/>
          <w:sz w:val="24"/>
          <w:szCs w:val="24"/>
        </w:rPr>
        <w:t>b</w:t>
      </w:r>
      <w:r w:rsidR="00301E89" w:rsidRPr="0084624E">
        <w:rPr>
          <w:rFonts w:ascii="Bookman Old Style" w:hAnsi="Bookman Old Style" w:cs="Times New Roman"/>
          <w:w w:val="114"/>
          <w:sz w:val="24"/>
          <w:szCs w:val="24"/>
        </w:rPr>
        <w:t>o</w:t>
      </w:r>
      <w:r w:rsidR="00301E89" w:rsidRPr="0084624E">
        <w:rPr>
          <w:rFonts w:ascii="Bookman Old Style" w:hAnsi="Bookman Old Style" w:cs="Times New Roman"/>
          <w:w w:val="110"/>
          <w:sz w:val="24"/>
          <w:szCs w:val="24"/>
        </w:rPr>
        <w:t>un</w:t>
      </w:r>
      <w:r w:rsidR="00301E89" w:rsidRPr="0084624E">
        <w:rPr>
          <w:rFonts w:ascii="Bookman Old Style" w:hAnsi="Bookman Old Style" w:cs="Times New Roman"/>
          <w:spacing w:val="-1"/>
          <w:w w:val="112"/>
          <w:sz w:val="24"/>
          <w:szCs w:val="24"/>
        </w:rPr>
        <w:t>d</w:t>
      </w:r>
      <w:r w:rsidR="00301E89" w:rsidRPr="0084624E">
        <w:rPr>
          <w:rFonts w:ascii="Bookman Old Style" w:hAnsi="Bookman Old Style" w:cs="Times New Roman"/>
          <w:spacing w:val="-1"/>
          <w:w w:val="122"/>
          <w:sz w:val="24"/>
          <w:szCs w:val="24"/>
        </w:rPr>
        <w:t>a</w:t>
      </w:r>
      <w:r w:rsidR="00301E89" w:rsidRPr="0084624E">
        <w:rPr>
          <w:rFonts w:ascii="Bookman Old Style" w:hAnsi="Bookman Old Style" w:cs="Times New Roman"/>
          <w:w w:val="101"/>
          <w:sz w:val="24"/>
          <w:szCs w:val="24"/>
        </w:rPr>
        <w:t>r</w:t>
      </w:r>
      <w:r w:rsidR="00301E89"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="00301E89"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="00301E89" w:rsidRPr="0084624E">
        <w:rPr>
          <w:rFonts w:ascii="Bookman Old Style" w:hAnsi="Bookman Old Style" w:cs="Times New Roman"/>
          <w:w w:val="132"/>
          <w:sz w:val="24"/>
          <w:szCs w:val="24"/>
        </w:rPr>
        <w:t>s</w:t>
      </w:r>
      <w:r w:rsidR="00301E89" w:rsidRPr="0084624E">
        <w:rPr>
          <w:rFonts w:ascii="Bookman Old Style" w:hAnsi="Bookman Old Style" w:cs="Times New Roman"/>
          <w:spacing w:val="1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w w:val="110"/>
          <w:sz w:val="24"/>
          <w:szCs w:val="24"/>
        </w:rPr>
        <w:t xml:space="preserve">of </w:t>
      </w:r>
      <w:r w:rsidR="00301E89"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="00301E89" w:rsidRPr="0084624E">
        <w:rPr>
          <w:rFonts w:ascii="Bookman Old Style" w:hAnsi="Bookman Old Style" w:cs="Times New Roman"/>
          <w:sz w:val="24"/>
          <w:szCs w:val="24"/>
        </w:rPr>
        <w:t>he</w:t>
      </w:r>
      <w:r w:rsidR="00301E89" w:rsidRPr="0084624E">
        <w:rPr>
          <w:rFonts w:ascii="Bookman Old Style" w:hAnsi="Bookman Old Style" w:cs="Times New Roman"/>
          <w:spacing w:val="-1"/>
          <w:sz w:val="24"/>
          <w:szCs w:val="24"/>
        </w:rPr>
        <w:t>i</w:t>
      </w:r>
      <w:r w:rsidR="00301E89" w:rsidRPr="0084624E">
        <w:rPr>
          <w:rFonts w:ascii="Bookman Old Style" w:hAnsi="Bookman Old Style" w:cs="Times New Roman"/>
          <w:sz w:val="24"/>
          <w:szCs w:val="24"/>
        </w:rPr>
        <w:t>r</w:t>
      </w:r>
      <w:r w:rsidR="00301E89" w:rsidRPr="0084624E">
        <w:rPr>
          <w:rFonts w:ascii="Bookman Old Style" w:hAnsi="Bookman Old Style" w:cs="Times New Roman"/>
          <w:spacing w:val="36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1"/>
          <w:w w:val="112"/>
          <w:sz w:val="24"/>
          <w:szCs w:val="24"/>
        </w:rPr>
        <w:t>s</w:t>
      </w:r>
      <w:r w:rsidR="00301E89" w:rsidRPr="0084624E">
        <w:rPr>
          <w:rFonts w:ascii="Bookman Old Style" w:hAnsi="Bookman Old Style" w:cs="Times New Roman"/>
          <w:w w:val="112"/>
          <w:sz w:val="24"/>
          <w:szCs w:val="24"/>
        </w:rPr>
        <w:t>port</w:t>
      </w:r>
      <w:r w:rsidR="00301E89" w:rsidRPr="0084624E">
        <w:rPr>
          <w:rFonts w:ascii="Bookman Old Style" w:hAnsi="Bookman Old Style" w:cs="Times New Roman"/>
          <w:spacing w:val="9"/>
          <w:w w:val="112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w w:val="112"/>
          <w:sz w:val="24"/>
          <w:szCs w:val="24"/>
        </w:rPr>
        <w:t>groun</w:t>
      </w:r>
      <w:r w:rsidR="00301E89" w:rsidRPr="0084624E">
        <w:rPr>
          <w:rFonts w:ascii="Bookman Old Style" w:hAnsi="Bookman Old Style" w:cs="Times New Roman"/>
          <w:spacing w:val="-1"/>
          <w:w w:val="112"/>
          <w:sz w:val="24"/>
          <w:szCs w:val="24"/>
        </w:rPr>
        <w:t>d</w:t>
      </w:r>
      <w:r w:rsidR="00301E89" w:rsidRPr="0084624E">
        <w:rPr>
          <w:rFonts w:ascii="Bookman Old Style" w:hAnsi="Bookman Old Style" w:cs="Times New Roman"/>
          <w:w w:val="112"/>
          <w:sz w:val="24"/>
          <w:szCs w:val="24"/>
        </w:rPr>
        <w:t>.</w:t>
      </w:r>
      <w:r w:rsidR="00301E89" w:rsidRPr="0084624E">
        <w:rPr>
          <w:rFonts w:ascii="Bookman Old Style" w:hAnsi="Bookman Old Style" w:cs="Times New Roman"/>
          <w:spacing w:val="-23"/>
          <w:w w:val="112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w w:val="81"/>
          <w:sz w:val="24"/>
          <w:szCs w:val="24"/>
        </w:rPr>
        <w:t>I</w:t>
      </w:r>
      <w:r w:rsidR="00301E89" w:rsidRPr="0084624E">
        <w:rPr>
          <w:rFonts w:ascii="Bookman Old Style" w:hAnsi="Bookman Old Style" w:cs="Times New Roman"/>
          <w:w w:val="110"/>
          <w:sz w:val="24"/>
          <w:szCs w:val="24"/>
        </w:rPr>
        <w:t>n</w:t>
      </w:r>
      <w:r w:rsidR="00301E89" w:rsidRPr="0084624E">
        <w:rPr>
          <w:rFonts w:ascii="Bookman Old Style" w:hAnsi="Bookman Old Style" w:cs="Times New Roman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-1"/>
          <w:w w:val="122"/>
          <w:sz w:val="24"/>
          <w:szCs w:val="24"/>
        </w:rPr>
        <w:t>a</w:t>
      </w:r>
      <w:r w:rsidR="00301E89" w:rsidRPr="0084624E">
        <w:rPr>
          <w:rFonts w:ascii="Bookman Old Style" w:hAnsi="Bookman Old Style" w:cs="Times New Roman"/>
          <w:spacing w:val="-1"/>
          <w:w w:val="118"/>
          <w:sz w:val="24"/>
          <w:szCs w:val="24"/>
        </w:rPr>
        <w:t>cc</w:t>
      </w:r>
      <w:r w:rsidR="00301E89" w:rsidRPr="0084624E">
        <w:rPr>
          <w:rFonts w:ascii="Bookman Old Style" w:hAnsi="Bookman Old Style" w:cs="Times New Roman"/>
          <w:w w:val="114"/>
          <w:sz w:val="24"/>
          <w:szCs w:val="24"/>
        </w:rPr>
        <w:t>o</w:t>
      </w:r>
      <w:r w:rsidR="00301E89" w:rsidRPr="0084624E">
        <w:rPr>
          <w:rFonts w:ascii="Bookman Old Style" w:hAnsi="Bookman Old Style" w:cs="Times New Roman"/>
          <w:spacing w:val="1"/>
          <w:w w:val="112"/>
          <w:sz w:val="24"/>
          <w:szCs w:val="24"/>
        </w:rPr>
        <w:t>m</w:t>
      </w:r>
      <w:r w:rsidR="00301E89" w:rsidRPr="0084624E">
        <w:rPr>
          <w:rFonts w:ascii="Bookman Old Style" w:hAnsi="Bookman Old Style" w:cs="Times New Roman"/>
          <w:w w:val="112"/>
          <w:sz w:val="24"/>
          <w:szCs w:val="24"/>
        </w:rPr>
        <w:t>p</w:t>
      </w:r>
      <w:r w:rsidR="00301E89"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li</w:t>
      </w:r>
      <w:r w:rsidR="00301E89" w:rsidRPr="0084624E">
        <w:rPr>
          <w:rFonts w:ascii="Bookman Old Style" w:hAnsi="Bookman Old Style" w:cs="Times New Roman"/>
          <w:spacing w:val="1"/>
          <w:w w:val="132"/>
          <w:sz w:val="24"/>
          <w:szCs w:val="24"/>
        </w:rPr>
        <w:t>s</w:t>
      </w:r>
      <w:r w:rsidR="00301E89" w:rsidRPr="0084624E">
        <w:rPr>
          <w:rFonts w:ascii="Bookman Old Style" w:hAnsi="Bookman Old Style" w:cs="Times New Roman"/>
          <w:w w:val="110"/>
          <w:sz w:val="24"/>
          <w:szCs w:val="24"/>
        </w:rPr>
        <w:t>h</w:t>
      </w:r>
      <w:r w:rsidR="00301E89"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="00301E89" w:rsidRPr="0084624E">
        <w:rPr>
          <w:rFonts w:ascii="Bookman Old Style" w:hAnsi="Bookman Old Style" w:cs="Times New Roman"/>
          <w:w w:val="110"/>
          <w:sz w:val="24"/>
          <w:szCs w:val="24"/>
        </w:rPr>
        <w:t>n</w:t>
      </w:r>
      <w:r w:rsidR="00301E89" w:rsidRPr="0084624E">
        <w:rPr>
          <w:rFonts w:ascii="Bookman Old Style" w:hAnsi="Bookman Old Style" w:cs="Times New Roman"/>
          <w:w w:val="112"/>
          <w:sz w:val="24"/>
          <w:szCs w:val="24"/>
        </w:rPr>
        <w:t>g</w:t>
      </w:r>
      <w:r w:rsidR="00301E89" w:rsidRPr="0084624E">
        <w:rPr>
          <w:rFonts w:ascii="Bookman Old Style" w:hAnsi="Bookman Old Style" w:cs="Times New Roman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="00301E89" w:rsidRPr="0084624E">
        <w:rPr>
          <w:rFonts w:ascii="Bookman Old Style" w:hAnsi="Bookman Old Style" w:cs="Times New Roman"/>
          <w:sz w:val="24"/>
          <w:szCs w:val="24"/>
        </w:rPr>
        <w:t>he</w:t>
      </w:r>
      <w:r w:rsidR="00301E89" w:rsidRPr="0084624E">
        <w:rPr>
          <w:rFonts w:ascii="Bookman Old Style" w:hAnsi="Bookman Old Style" w:cs="Times New Roman"/>
          <w:spacing w:val="-1"/>
          <w:sz w:val="24"/>
          <w:szCs w:val="24"/>
        </w:rPr>
        <w:t>i</w:t>
      </w:r>
      <w:r w:rsidR="00301E89" w:rsidRPr="0084624E">
        <w:rPr>
          <w:rFonts w:ascii="Bookman Old Style" w:hAnsi="Bookman Old Style" w:cs="Times New Roman"/>
          <w:sz w:val="24"/>
          <w:szCs w:val="24"/>
        </w:rPr>
        <w:t>r</w:t>
      </w:r>
      <w:r w:rsidR="00301E89" w:rsidRPr="0084624E">
        <w:rPr>
          <w:rFonts w:ascii="Bookman Old Style" w:hAnsi="Bookman Old Style" w:cs="Times New Roman"/>
          <w:spacing w:val="36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1"/>
          <w:w w:val="132"/>
          <w:sz w:val="24"/>
          <w:szCs w:val="24"/>
        </w:rPr>
        <w:t>s</w:t>
      </w:r>
      <w:r w:rsidR="00301E89" w:rsidRPr="0084624E">
        <w:rPr>
          <w:rFonts w:ascii="Bookman Old Style" w:hAnsi="Bookman Old Style" w:cs="Times New Roman"/>
          <w:w w:val="110"/>
          <w:sz w:val="24"/>
          <w:szCs w:val="24"/>
        </w:rPr>
        <w:t>u</w:t>
      </w:r>
      <w:r w:rsidR="00301E89" w:rsidRPr="0084624E">
        <w:rPr>
          <w:rFonts w:ascii="Bookman Old Style" w:hAnsi="Bookman Old Style" w:cs="Times New Roman"/>
          <w:w w:val="101"/>
          <w:sz w:val="24"/>
          <w:szCs w:val="24"/>
        </w:rPr>
        <w:t>r</w:t>
      </w:r>
      <w:r w:rsidR="00301E89" w:rsidRPr="0084624E">
        <w:rPr>
          <w:rFonts w:ascii="Bookman Old Style" w:hAnsi="Bookman Old Style" w:cs="Times New Roman"/>
          <w:spacing w:val="-1"/>
          <w:w w:val="96"/>
          <w:sz w:val="24"/>
          <w:szCs w:val="24"/>
        </w:rPr>
        <w:t>v</w:t>
      </w:r>
      <w:r w:rsidR="00301E89"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="00301E89" w:rsidRPr="0084624E">
        <w:rPr>
          <w:rFonts w:ascii="Bookman Old Style" w:hAnsi="Bookman Old Style" w:cs="Times New Roman"/>
          <w:spacing w:val="-1"/>
          <w:w w:val="94"/>
          <w:sz w:val="24"/>
          <w:szCs w:val="24"/>
        </w:rPr>
        <w:t>y</w:t>
      </w:r>
      <w:r w:rsidR="00301E89" w:rsidRPr="0084624E">
        <w:rPr>
          <w:rFonts w:ascii="Bookman Old Style" w:hAnsi="Bookman Old Style" w:cs="Times New Roman"/>
          <w:w w:val="78"/>
          <w:sz w:val="24"/>
          <w:szCs w:val="24"/>
        </w:rPr>
        <w:t>,</w:t>
      </w:r>
      <w:r w:rsidR="00301E89" w:rsidRPr="0084624E">
        <w:rPr>
          <w:rFonts w:ascii="Bookman Old Style" w:hAnsi="Bookman Old Style" w:cs="Times New Roman"/>
          <w:spacing w:val="1"/>
          <w:sz w:val="24"/>
          <w:szCs w:val="24"/>
        </w:rPr>
        <w:t xml:space="preserve"> </w:t>
      </w:r>
      <w:r w:rsidR="00D95939" w:rsidRPr="0084624E">
        <w:rPr>
          <w:rFonts w:ascii="Bookman Old Style" w:hAnsi="Bookman Old Style" w:cs="Times New Roman"/>
          <w:spacing w:val="1"/>
          <w:sz w:val="24"/>
          <w:szCs w:val="24"/>
        </w:rPr>
        <w:t xml:space="preserve">the students chose a </w:t>
      </w:r>
      <w:r w:rsidR="00301E89" w:rsidRPr="0084624E">
        <w:rPr>
          <w:rFonts w:ascii="Bookman Old Style" w:hAnsi="Bookman Old Style" w:cs="Times New Roman"/>
          <w:spacing w:val="1"/>
          <w:w w:val="116"/>
          <w:sz w:val="24"/>
          <w:szCs w:val="24"/>
        </w:rPr>
        <w:t>t</w:t>
      </w:r>
      <w:r w:rsidR="00301E89" w:rsidRPr="0084624E">
        <w:rPr>
          <w:rFonts w:ascii="Bookman Old Style" w:hAnsi="Bookman Old Style" w:cs="Times New Roman"/>
          <w:w w:val="116"/>
          <w:sz w:val="24"/>
          <w:szCs w:val="24"/>
        </w:rPr>
        <w:t>e</w:t>
      </w:r>
      <w:r w:rsidR="00301E89" w:rsidRPr="0084624E">
        <w:rPr>
          <w:rFonts w:ascii="Bookman Old Style" w:hAnsi="Bookman Old Style" w:cs="Times New Roman"/>
          <w:spacing w:val="-1"/>
          <w:w w:val="116"/>
          <w:sz w:val="24"/>
          <w:szCs w:val="24"/>
        </w:rPr>
        <w:t>a</w:t>
      </w:r>
      <w:r w:rsidR="00301E89" w:rsidRPr="0084624E">
        <w:rPr>
          <w:rFonts w:ascii="Bookman Old Style" w:hAnsi="Bookman Old Style" w:cs="Times New Roman"/>
          <w:w w:val="116"/>
          <w:sz w:val="24"/>
          <w:szCs w:val="24"/>
        </w:rPr>
        <w:t>m</w:t>
      </w:r>
      <w:r w:rsidR="00A87C6E" w:rsidRPr="0084624E">
        <w:rPr>
          <w:rFonts w:ascii="Bookman Old Style" w:hAnsi="Bookman Old Style" w:cs="Times New Roman"/>
          <w:w w:val="116"/>
          <w:sz w:val="24"/>
          <w:szCs w:val="24"/>
        </w:rPr>
        <w:t xml:space="preserve"> to lead them</w:t>
      </w:r>
      <w:r w:rsidR="00301E89" w:rsidRPr="0084624E">
        <w:rPr>
          <w:rFonts w:ascii="Bookman Old Style" w:hAnsi="Bookman Old Style" w:cs="Times New Roman"/>
          <w:spacing w:val="-6"/>
          <w:w w:val="116"/>
          <w:sz w:val="24"/>
          <w:szCs w:val="24"/>
        </w:rPr>
        <w:t xml:space="preserve"> </w:t>
      </w:r>
      <w:r w:rsidR="00D95939" w:rsidRPr="0084624E">
        <w:rPr>
          <w:rFonts w:ascii="Bookman Old Style" w:hAnsi="Bookman Old Style" w:cs="Times New Roman"/>
          <w:spacing w:val="-6"/>
          <w:w w:val="116"/>
          <w:sz w:val="24"/>
          <w:szCs w:val="24"/>
        </w:rPr>
        <w:t xml:space="preserve">and that team </w:t>
      </w:r>
      <w:r w:rsidR="002D629A" w:rsidRPr="0084624E">
        <w:rPr>
          <w:rFonts w:ascii="Bookman Old Style" w:hAnsi="Bookman Old Style" w:cs="Times New Roman"/>
          <w:spacing w:val="-6"/>
          <w:w w:val="116"/>
          <w:sz w:val="24"/>
          <w:szCs w:val="24"/>
        </w:rPr>
        <w:t>unexpectedly found</w:t>
      </w:r>
      <w:r w:rsidR="005465EE" w:rsidRPr="0084624E">
        <w:rPr>
          <w:rFonts w:ascii="Bookman Old Style" w:hAnsi="Bookman Old Style" w:cs="Times New Roman"/>
          <w:spacing w:val="-6"/>
          <w:w w:val="116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="00301E89" w:rsidRPr="0084624E">
        <w:rPr>
          <w:rFonts w:ascii="Bookman Old Style" w:hAnsi="Bookman Old Style" w:cs="Times New Roman"/>
          <w:sz w:val="24"/>
          <w:szCs w:val="24"/>
        </w:rPr>
        <w:t>h</w:t>
      </w:r>
      <w:r w:rsidR="00301E89" w:rsidRPr="0084624E">
        <w:rPr>
          <w:rFonts w:ascii="Bookman Old Style" w:hAnsi="Bookman Old Style" w:cs="Times New Roman"/>
          <w:spacing w:val="-1"/>
          <w:sz w:val="24"/>
          <w:szCs w:val="24"/>
        </w:rPr>
        <w:t>a</w:t>
      </w:r>
      <w:r w:rsidR="00301E89" w:rsidRPr="0084624E">
        <w:rPr>
          <w:rFonts w:ascii="Bookman Old Style" w:hAnsi="Bookman Old Style" w:cs="Times New Roman"/>
          <w:sz w:val="24"/>
          <w:szCs w:val="24"/>
        </w:rPr>
        <w:t>t</w:t>
      </w:r>
      <w:r w:rsidR="00301E89" w:rsidRPr="0084624E">
        <w:rPr>
          <w:rFonts w:ascii="Bookman Old Style" w:hAnsi="Bookman Old Style" w:cs="Times New Roman"/>
          <w:spacing w:val="59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1"/>
          <w:sz w:val="24"/>
          <w:szCs w:val="24"/>
        </w:rPr>
        <w:lastRenderedPageBreak/>
        <w:t>t</w:t>
      </w:r>
      <w:r w:rsidR="00301E89" w:rsidRPr="0084624E">
        <w:rPr>
          <w:rFonts w:ascii="Bookman Old Style" w:hAnsi="Bookman Old Style" w:cs="Times New Roman"/>
          <w:sz w:val="24"/>
          <w:szCs w:val="24"/>
        </w:rPr>
        <w:t>hey</w:t>
      </w:r>
      <w:r w:rsidR="00301E89" w:rsidRPr="0084624E">
        <w:rPr>
          <w:rFonts w:ascii="Bookman Old Style" w:hAnsi="Bookman Old Style" w:cs="Times New Roman"/>
          <w:w w:val="119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-1"/>
          <w:w w:val="118"/>
          <w:sz w:val="24"/>
          <w:szCs w:val="24"/>
        </w:rPr>
        <w:t>c</w:t>
      </w:r>
      <w:r w:rsidR="00301E89" w:rsidRPr="0084624E">
        <w:rPr>
          <w:rFonts w:ascii="Bookman Old Style" w:hAnsi="Bookman Old Style" w:cs="Times New Roman"/>
          <w:w w:val="114"/>
          <w:sz w:val="24"/>
          <w:szCs w:val="24"/>
        </w:rPr>
        <w:t>o</w:t>
      </w:r>
      <w:r w:rsidR="00301E89"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ll</w:t>
      </w:r>
      <w:r w:rsidR="00301E89"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="00301E89" w:rsidRPr="0084624E">
        <w:rPr>
          <w:rFonts w:ascii="Bookman Old Style" w:hAnsi="Bookman Old Style" w:cs="Times New Roman"/>
          <w:spacing w:val="-1"/>
          <w:w w:val="118"/>
          <w:sz w:val="24"/>
          <w:szCs w:val="24"/>
        </w:rPr>
        <w:t>c</w:t>
      </w:r>
      <w:r w:rsidR="00301E89" w:rsidRPr="0084624E">
        <w:rPr>
          <w:rFonts w:ascii="Bookman Old Style" w:hAnsi="Bookman Old Style" w:cs="Times New Roman"/>
          <w:spacing w:val="1"/>
          <w:w w:val="117"/>
          <w:sz w:val="24"/>
          <w:szCs w:val="24"/>
        </w:rPr>
        <w:t>t</w:t>
      </w:r>
      <w:r w:rsidR="00301E89"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="00301E89" w:rsidRPr="0084624E">
        <w:rPr>
          <w:rFonts w:ascii="Bookman Old Style" w:hAnsi="Bookman Old Style" w:cs="Times New Roman"/>
          <w:w w:val="112"/>
          <w:sz w:val="24"/>
          <w:szCs w:val="24"/>
        </w:rPr>
        <w:t>d</w:t>
      </w:r>
      <w:r w:rsidR="00301E89" w:rsidRPr="0084624E">
        <w:rPr>
          <w:rFonts w:ascii="Bookman Old Style" w:hAnsi="Bookman Old Style" w:cs="Times New Roman"/>
          <w:spacing w:val="-1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-1"/>
          <w:w w:val="118"/>
          <w:sz w:val="24"/>
          <w:szCs w:val="24"/>
        </w:rPr>
        <w:t>da</w:t>
      </w:r>
      <w:r w:rsidR="00301E89" w:rsidRPr="0084624E">
        <w:rPr>
          <w:rFonts w:ascii="Bookman Old Style" w:hAnsi="Bookman Old Style" w:cs="Times New Roman"/>
          <w:spacing w:val="1"/>
          <w:w w:val="118"/>
          <w:sz w:val="24"/>
          <w:szCs w:val="24"/>
        </w:rPr>
        <w:t>t</w:t>
      </w:r>
      <w:r w:rsidR="00301E89" w:rsidRPr="0084624E">
        <w:rPr>
          <w:rFonts w:ascii="Bookman Old Style" w:hAnsi="Bookman Old Style" w:cs="Times New Roman"/>
          <w:w w:val="118"/>
          <w:sz w:val="24"/>
          <w:szCs w:val="24"/>
        </w:rPr>
        <w:t>a</w:t>
      </w:r>
      <w:r w:rsidR="00301E89" w:rsidRPr="0084624E">
        <w:rPr>
          <w:rFonts w:ascii="Bookman Old Style" w:hAnsi="Bookman Old Style" w:cs="Times New Roman"/>
          <w:spacing w:val="-11"/>
          <w:w w:val="118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z w:val="24"/>
          <w:szCs w:val="24"/>
        </w:rPr>
        <w:t>w</w:t>
      </w:r>
      <w:r w:rsidR="00301E89" w:rsidRPr="0084624E">
        <w:rPr>
          <w:rFonts w:ascii="Bookman Old Style" w:hAnsi="Bookman Old Style" w:cs="Times New Roman"/>
          <w:spacing w:val="-1"/>
          <w:sz w:val="24"/>
          <w:szCs w:val="24"/>
        </w:rPr>
        <w:t>i</w:t>
      </w:r>
      <w:r w:rsidR="00301E89"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="00301E89" w:rsidRPr="0084624E">
        <w:rPr>
          <w:rFonts w:ascii="Bookman Old Style" w:hAnsi="Bookman Old Style" w:cs="Times New Roman"/>
          <w:sz w:val="24"/>
          <w:szCs w:val="24"/>
        </w:rPr>
        <w:t>h</w:t>
      </w:r>
      <w:r w:rsidR="00301E89" w:rsidRPr="0084624E">
        <w:rPr>
          <w:rFonts w:ascii="Bookman Old Style" w:hAnsi="Bookman Old Style" w:cs="Times New Roman"/>
          <w:spacing w:val="22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-1"/>
          <w:w w:val="112"/>
          <w:sz w:val="24"/>
          <w:szCs w:val="24"/>
        </w:rPr>
        <w:t>d</w:t>
      </w:r>
      <w:r w:rsidR="00301E89"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="00301E89" w:rsidRPr="0084624E">
        <w:rPr>
          <w:rFonts w:ascii="Bookman Old Style" w:hAnsi="Bookman Old Style" w:cs="Times New Roman"/>
          <w:spacing w:val="1"/>
          <w:w w:val="132"/>
          <w:sz w:val="24"/>
          <w:szCs w:val="24"/>
        </w:rPr>
        <w:t>s</w:t>
      </w:r>
      <w:r w:rsidR="00301E89" w:rsidRPr="0084624E">
        <w:rPr>
          <w:rFonts w:ascii="Bookman Old Style" w:hAnsi="Bookman Old Style" w:cs="Times New Roman"/>
          <w:spacing w:val="-1"/>
          <w:w w:val="118"/>
          <w:sz w:val="24"/>
          <w:szCs w:val="24"/>
        </w:rPr>
        <w:t>c</w:t>
      </w:r>
      <w:r w:rsidR="00301E89" w:rsidRPr="0084624E">
        <w:rPr>
          <w:rFonts w:ascii="Bookman Old Style" w:hAnsi="Bookman Old Style" w:cs="Times New Roman"/>
          <w:w w:val="101"/>
          <w:sz w:val="24"/>
          <w:szCs w:val="24"/>
        </w:rPr>
        <w:t>r</w:t>
      </w:r>
      <w:r w:rsidR="00301E89"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="00301E89" w:rsidRPr="0084624E">
        <w:rPr>
          <w:rFonts w:ascii="Bookman Old Style" w:hAnsi="Bookman Old Style" w:cs="Times New Roman"/>
          <w:w w:val="112"/>
          <w:sz w:val="24"/>
          <w:szCs w:val="24"/>
        </w:rPr>
        <w:t>p</w:t>
      </w:r>
      <w:r w:rsidR="00301E89" w:rsidRPr="0084624E">
        <w:rPr>
          <w:rFonts w:ascii="Bookman Old Style" w:hAnsi="Bookman Old Style" w:cs="Times New Roman"/>
          <w:spacing w:val="-1"/>
          <w:w w:val="122"/>
          <w:sz w:val="24"/>
          <w:szCs w:val="24"/>
        </w:rPr>
        <w:t>a</w:t>
      </w:r>
      <w:r w:rsidR="00301E89" w:rsidRPr="0084624E">
        <w:rPr>
          <w:rFonts w:ascii="Bookman Old Style" w:hAnsi="Bookman Old Style" w:cs="Times New Roman"/>
          <w:w w:val="110"/>
          <w:sz w:val="24"/>
          <w:szCs w:val="24"/>
        </w:rPr>
        <w:t>n</w:t>
      </w:r>
      <w:r w:rsidR="00301E89" w:rsidRPr="0084624E">
        <w:rPr>
          <w:rFonts w:ascii="Bookman Old Style" w:hAnsi="Bookman Old Style" w:cs="Times New Roman"/>
          <w:spacing w:val="-1"/>
          <w:w w:val="118"/>
          <w:sz w:val="24"/>
          <w:szCs w:val="24"/>
        </w:rPr>
        <w:t>c</w:t>
      </w:r>
      <w:r w:rsidR="002D629A" w:rsidRPr="0084624E">
        <w:rPr>
          <w:rFonts w:ascii="Bookman Old Style" w:hAnsi="Bookman Old Style" w:cs="Times New Roman"/>
          <w:spacing w:val="-1"/>
          <w:w w:val="118"/>
          <w:sz w:val="24"/>
          <w:szCs w:val="24"/>
        </w:rPr>
        <w:t>y</w:t>
      </w:r>
      <w:r w:rsidR="00301E89" w:rsidRPr="0084624E">
        <w:rPr>
          <w:rFonts w:ascii="Bookman Old Style" w:hAnsi="Bookman Old Style" w:cs="Times New Roman"/>
          <w:spacing w:val="1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-1"/>
          <w:sz w:val="24"/>
          <w:szCs w:val="24"/>
        </w:rPr>
        <w:t>d</w:t>
      </w:r>
      <w:r w:rsidR="00301E89" w:rsidRPr="0084624E">
        <w:rPr>
          <w:rFonts w:ascii="Bookman Old Style" w:hAnsi="Bookman Old Style" w:cs="Times New Roman"/>
          <w:sz w:val="24"/>
          <w:szCs w:val="24"/>
        </w:rPr>
        <w:t>ue</w:t>
      </w:r>
      <w:r w:rsidR="00301E89" w:rsidRPr="0084624E">
        <w:rPr>
          <w:rFonts w:ascii="Bookman Old Style" w:hAnsi="Bookman Old Style" w:cs="Times New Roman"/>
          <w:spacing w:val="47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="00301E89" w:rsidRPr="0084624E">
        <w:rPr>
          <w:rFonts w:ascii="Bookman Old Style" w:hAnsi="Bookman Old Style" w:cs="Times New Roman"/>
          <w:sz w:val="24"/>
          <w:szCs w:val="24"/>
        </w:rPr>
        <w:t>o</w:t>
      </w:r>
      <w:r w:rsidR="00301E89" w:rsidRPr="0084624E">
        <w:rPr>
          <w:rFonts w:ascii="Bookman Old Style" w:hAnsi="Bookman Old Style" w:cs="Times New Roman"/>
          <w:spacing w:val="28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="00301E89" w:rsidRPr="0084624E">
        <w:rPr>
          <w:rFonts w:ascii="Bookman Old Style" w:hAnsi="Bookman Old Style" w:cs="Times New Roman"/>
          <w:spacing w:val="1"/>
          <w:w w:val="112"/>
          <w:sz w:val="24"/>
          <w:szCs w:val="24"/>
        </w:rPr>
        <w:t>m</w:t>
      </w:r>
      <w:r w:rsidR="00301E89" w:rsidRPr="0084624E">
        <w:rPr>
          <w:rFonts w:ascii="Bookman Old Style" w:hAnsi="Bookman Old Style" w:cs="Times New Roman"/>
          <w:w w:val="112"/>
          <w:sz w:val="24"/>
          <w:szCs w:val="24"/>
        </w:rPr>
        <w:t>p</w:t>
      </w:r>
      <w:r w:rsidR="00301E89" w:rsidRPr="0084624E">
        <w:rPr>
          <w:rFonts w:ascii="Bookman Old Style" w:hAnsi="Bookman Old Style" w:cs="Times New Roman"/>
          <w:w w:val="101"/>
          <w:sz w:val="24"/>
          <w:szCs w:val="24"/>
        </w:rPr>
        <w:t>r</w:t>
      </w:r>
      <w:r w:rsidR="00301E89" w:rsidRPr="0084624E">
        <w:rPr>
          <w:rFonts w:ascii="Bookman Old Style" w:hAnsi="Bookman Old Style" w:cs="Times New Roman"/>
          <w:w w:val="114"/>
          <w:sz w:val="24"/>
          <w:szCs w:val="24"/>
        </w:rPr>
        <w:t>o</w:t>
      </w:r>
      <w:r w:rsidR="00301E89" w:rsidRPr="0084624E">
        <w:rPr>
          <w:rFonts w:ascii="Bookman Old Style" w:hAnsi="Bookman Old Style" w:cs="Times New Roman"/>
          <w:w w:val="112"/>
          <w:sz w:val="24"/>
          <w:szCs w:val="24"/>
        </w:rPr>
        <w:t>p</w:t>
      </w:r>
      <w:r w:rsidR="00301E89"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="00301E89" w:rsidRPr="0084624E">
        <w:rPr>
          <w:rFonts w:ascii="Bookman Old Style" w:hAnsi="Bookman Old Style" w:cs="Times New Roman"/>
          <w:w w:val="101"/>
          <w:sz w:val="24"/>
          <w:szCs w:val="24"/>
        </w:rPr>
        <w:t>r</w:t>
      </w:r>
      <w:r w:rsidR="00301E89" w:rsidRPr="0084624E">
        <w:rPr>
          <w:rFonts w:ascii="Bookman Old Style" w:hAnsi="Bookman Old Style" w:cs="Times New Roman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-1"/>
          <w:w w:val="113"/>
          <w:sz w:val="24"/>
          <w:szCs w:val="24"/>
        </w:rPr>
        <w:t>a</w:t>
      </w:r>
      <w:r w:rsidR="00301E89" w:rsidRPr="0084624E">
        <w:rPr>
          <w:rFonts w:ascii="Bookman Old Style" w:hAnsi="Bookman Old Style" w:cs="Times New Roman"/>
          <w:w w:val="113"/>
          <w:sz w:val="24"/>
          <w:szCs w:val="24"/>
        </w:rPr>
        <w:t>rr</w:t>
      </w:r>
      <w:r w:rsidR="00301E89" w:rsidRPr="0084624E">
        <w:rPr>
          <w:rFonts w:ascii="Bookman Old Style" w:hAnsi="Bookman Old Style" w:cs="Times New Roman"/>
          <w:spacing w:val="-1"/>
          <w:w w:val="113"/>
          <w:sz w:val="24"/>
          <w:szCs w:val="24"/>
        </w:rPr>
        <w:t>a</w:t>
      </w:r>
      <w:r w:rsidR="00301E89" w:rsidRPr="0084624E">
        <w:rPr>
          <w:rFonts w:ascii="Bookman Old Style" w:hAnsi="Bookman Old Style" w:cs="Times New Roman"/>
          <w:w w:val="113"/>
          <w:sz w:val="24"/>
          <w:szCs w:val="24"/>
        </w:rPr>
        <w:t>nge</w:t>
      </w:r>
      <w:r w:rsidR="00301E89" w:rsidRPr="0084624E">
        <w:rPr>
          <w:rFonts w:ascii="Bookman Old Style" w:hAnsi="Bookman Old Style" w:cs="Times New Roman"/>
          <w:spacing w:val="1"/>
          <w:w w:val="113"/>
          <w:sz w:val="24"/>
          <w:szCs w:val="24"/>
        </w:rPr>
        <w:t>m</w:t>
      </w:r>
      <w:r w:rsidR="00301E89" w:rsidRPr="0084624E">
        <w:rPr>
          <w:rFonts w:ascii="Bookman Old Style" w:hAnsi="Bookman Old Style" w:cs="Times New Roman"/>
          <w:w w:val="113"/>
          <w:sz w:val="24"/>
          <w:szCs w:val="24"/>
        </w:rPr>
        <w:t>ent</w:t>
      </w:r>
      <w:r w:rsidR="00301E89" w:rsidRPr="0084624E">
        <w:rPr>
          <w:rFonts w:ascii="Bookman Old Style" w:hAnsi="Bookman Old Style" w:cs="Times New Roman"/>
          <w:spacing w:val="-2"/>
          <w:w w:val="113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z w:val="24"/>
          <w:szCs w:val="24"/>
        </w:rPr>
        <w:t>of</w:t>
      </w:r>
      <w:r w:rsidR="00301E89" w:rsidRPr="0084624E">
        <w:rPr>
          <w:rFonts w:ascii="Bookman Old Style" w:hAnsi="Bookman Old Style" w:cs="Times New Roman"/>
          <w:spacing w:val="21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="00301E89" w:rsidRPr="0084624E">
        <w:rPr>
          <w:rFonts w:ascii="Bookman Old Style" w:hAnsi="Bookman Old Style" w:cs="Times New Roman"/>
          <w:sz w:val="24"/>
          <w:szCs w:val="24"/>
        </w:rPr>
        <w:t>he</w:t>
      </w:r>
      <w:r w:rsidR="00301E89" w:rsidRPr="0084624E">
        <w:rPr>
          <w:rFonts w:ascii="Bookman Old Style" w:hAnsi="Bookman Old Style" w:cs="Times New Roman"/>
          <w:spacing w:val="43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w w:val="112"/>
          <w:sz w:val="24"/>
          <w:szCs w:val="24"/>
        </w:rPr>
        <w:t>p</w:t>
      </w:r>
      <w:r w:rsidR="00301E89" w:rsidRPr="0084624E">
        <w:rPr>
          <w:rFonts w:ascii="Bookman Old Style" w:hAnsi="Bookman Old Style" w:cs="Times New Roman"/>
          <w:w w:val="114"/>
          <w:sz w:val="24"/>
          <w:szCs w:val="24"/>
        </w:rPr>
        <w:t>o</w:t>
      </w:r>
      <w:r w:rsidR="00301E89"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l</w:t>
      </w:r>
      <w:r w:rsidR="00301E89"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="00301E89" w:rsidRPr="0084624E">
        <w:rPr>
          <w:rFonts w:ascii="Bookman Old Style" w:hAnsi="Bookman Old Style" w:cs="Times New Roman"/>
          <w:spacing w:val="1"/>
          <w:w w:val="132"/>
          <w:sz w:val="24"/>
          <w:szCs w:val="24"/>
        </w:rPr>
        <w:t>s</w:t>
      </w:r>
      <w:r w:rsidR="00301E89" w:rsidRPr="0084624E">
        <w:rPr>
          <w:rFonts w:ascii="Bookman Old Style" w:hAnsi="Bookman Old Style" w:cs="Times New Roman"/>
          <w:w w:val="105"/>
          <w:sz w:val="24"/>
          <w:szCs w:val="24"/>
        </w:rPr>
        <w:t>.</w:t>
      </w:r>
    </w:p>
    <w:p w14:paraId="7193CE1E" w14:textId="77777777" w:rsidR="00301E89" w:rsidRPr="0084624E" w:rsidRDefault="00301E89" w:rsidP="0084624E">
      <w:pPr>
        <w:spacing w:after="0" w:line="240" w:lineRule="auto"/>
        <w:ind w:left="100" w:firstLine="260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pacing w:val="-1"/>
          <w:sz w:val="24"/>
          <w:szCs w:val="24"/>
        </w:rPr>
        <w:t>a</w:t>
      </w:r>
      <w:r w:rsidRPr="0084624E">
        <w:rPr>
          <w:rFonts w:ascii="Bookman Old Style" w:hAnsi="Bookman Old Style" w:cs="Times New Roman"/>
          <w:spacing w:val="1"/>
          <w:sz w:val="24"/>
          <w:szCs w:val="24"/>
        </w:rPr>
        <w:t>)</w:t>
      </w:r>
      <w:r w:rsidR="00AD5443" w:rsidRPr="0084624E">
        <w:rPr>
          <w:rFonts w:ascii="Bookman Old Style" w:hAnsi="Bookman Old Style" w:cs="Times New Roman"/>
          <w:spacing w:val="1"/>
          <w:sz w:val="24"/>
          <w:szCs w:val="24"/>
        </w:rPr>
        <w:tab/>
      </w:r>
      <w:r w:rsidRPr="0084624E">
        <w:rPr>
          <w:rFonts w:ascii="Bookman Old Style" w:hAnsi="Bookman Old Style" w:cs="Times New Roman"/>
          <w:spacing w:val="29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1"/>
          <w:sz w:val="24"/>
          <w:szCs w:val="24"/>
        </w:rPr>
        <w:t>W</w:t>
      </w:r>
      <w:r w:rsidRPr="0084624E">
        <w:rPr>
          <w:rFonts w:ascii="Bookman Old Style" w:hAnsi="Bookman Old Style" w:cs="Times New Roman"/>
          <w:sz w:val="24"/>
          <w:szCs w:val="24"/>
        </w:rPr>
        <w:t>h</w:t>
      </w:r>
      <w:r w:rsidRPr="0084624E">
        <w:rPr>
          <w:rFonts w:ascii="Bookman Old Style" w:hAnsi="Bookman Old Style" w:cs="Times New Roman"/>
          <w:spacing w:val="-1"/>
          <w:sz w:val="24"/>
          <w:szCs w:val="24"/>
        </w:rPr>
        <w:t>a</w:t>
      </w:r>
      <w:r w:rsidRPr="0084624E">
        <w:rPr>
          <w:rFonts w:ascii="Bookman Old Style" w:hAnsi="Bookman Old Style" w:cs="Times New Roman"/>
          <w:sz w:val="24"/>
          <w:szCs w:val="24"/>
        </w:rPr>
        <w:t>t</w:t>
      </w:r>
      <w:r w:rsidRPr="0084624E">
        <w:rPr>
          <w:rFonts w:ascii="Bookman Old Style" w:hAnsi="Bookman Old Style" w:cs="Times New Roman"/>
          <w:spacing w:val="34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Pr="0084624E">
        <w:rPr>
          <w:rFonts w:ascii="Bookman Old Style" w:hAnsi="Bookman Old Style" w:cs="Times New Roman"/>
          <w:w w:val="132"/>
          <w:sz w:val="24"/>
          <w:szCs w:val="24"/>
        </w:rPr>
        <w:t>s</w:t>
      </w:r>
      <w:r w:rsidRPr="0084624E">
        <w:rPr>
          <w:rFonts w:ascii="Bookman Old Style" w:hAnsi="Bookman Old Style" w:cs="Times New Roman"/>
          <w:spacing w:val="1"/>
          <w:sz w:val="24"/>
          <w:szCs w:val="24"/>
        </w:rPr>
        <w:t xml:space="preserve"> t</w:t>
      </w:r>
      <w:r w:rsidRPr="0084624E">
        <w:rPr>
          <w:rFonts w:ascii="Bookman Old Style" w:hAnsi="Bookman Old Style" w:cs="Times New Roman"/>
          <w:sz w:val="24"/>
          <w:szCs w:val="24"/>
        </w:rPr>
        <w:t>he</w:t>
      </w:r>
      <w:r w:rsidRPr="0084624E">
        <w:rPr>
          <w:rFonts w:ascii="Bookman Old Style" w:hAnsi="Bookman Old Style" w:cs="Times New Roman"/>
          <w:spacing w:val="43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Pr="0084624E">
        <w:rPr>
          <w:rFonts w:ascii="Bookman Old Style" w:hAnsi="Bookman Old Style" w:cs="Times New Roman"/>
          <w:spacing w:val="-1"/>
          <w:sz w:val="24"/>
          <w:szCs w:val="24"/>
        </w:rPr>
        <w:t>y</w:t>
      </w:r>
      <w:r w:rsidRPr="0084624E">
        <w:rPr>
          <w:rFonts w:ascii="Bookman Old Style" w:hAnsi="Bookman Old Style" w:cs="Times New Roman"/>
          <w:sz w:val="24"/>
          <w:szCs w:val="24"/>
        </w:rPr>
        <w:t>pe</w:t>
      </w:r>
      <w:r w:rsidRPr="0084624E">
        <w:rPr>
          <w:rFonts w:ascii="Bookman Old Style" w:hAnsi="Bookman Old Style" w:cs="Times New Roman"/>
          <w:spacing w:val="39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z w:val="24"/>
          <w:szCs w:val="24"/>
        </w:rPr>
        <w:t>of</w:t>
      </w:r>
      <w:r w:rsidRPr="0084624E">
        <w:rPr>
          <w:rFonts w:ascii="Bookman Old Style" w:hAnsi="Bookman Old Style" w:cs="Times New Roman"/>
          <w:spacing w:val="21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-1"/>
          <w:w w:val="112"/>
          <w:sz w:val="24"/>
          <w:szCs w:val="24"/>
        </w:rPr>
        <w:t>d</w:t>
      </w:r>
      <w:r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Pr="0084624E">
        <w:rPr>
          <w:rFonts w:ascii="Bookman Old Style" w:hAnsi="Bookman Old Style" w:cs="Times New Roman"/>
          <w:spacing w:val="1"/>
          <w:w w:val="132"/>
          <w:sz w:val="24"/>
          <w:szCs w:val="24"/>
        </w:rPr>
        <w:t>s</w:t>
      </w:r>
      <w:r w:rsidRPr="0084624E">
        <w:rPr>
          <w:rFonts w:ascii="Bookman Old Style" w:hAnsi="Bookman Old Style" w:cs="Times New Roman"/>
          <w:spacing w:val="-1"/>
          <w:w w:val="118"/>
          <w:sz w:val="24"/>
          <w:szCs w:val="24"/>
        </w:rPr>
        <w:t>c</w:t>
      </w:r>
      <w:r w:rsidRPr="0084624E">
        <w:rPr>
          <w:rFonts w:ascii="Bookman Old Style" w:hAnsi="Bookman Old Style" w:cs="Times New Roman"/>
          <w:w w:val="101"/>
          <w:sz w:val="24"/>
          <w:szCs w:val="24"/>
        </w:rPr>
        <w:t>r</w:t>
      </w:r>
      <w:r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Pr="0084624E">
        <w:rPr>
          <w:rFonts w:ascii="Bookman Old Style" w:hAnsi="Bookman Old Style" w:cs="Times New Roman"/>
          <w:w w:val="112"/>
          <w:sz w:val="24"/>
          <w:szCs w:val="24"/>
        </w:rPr>
        <w:t>p</w:t>
      </w:r>
      <w:r w:rsidRPr="0084624E">
        <w:rPr>
          <w:rFonts w:ascii="Bookman Old Style" w:hAnsi="Bookman Old Style" w:cs="Times New Roman"/>
          <w:spacing w:val="-1"/>
          <w:w w:val="122"/>
          <w:sz w:val="24"/>
          <w:szCs w:val="24"/>
        </w:rPr>
        <w:t>a</w:t>
      </w:r>
      <w:r w:rsidRPr="0084624E">
        <w:rPr>
          <w:rFonts w:ascii="Bookman Old Style" w:hAnsi="Bookman Old Style" w:cs="Times New Roman"/>
          <w:w w:val="110"/>
          <w:sz w:val="24"/>
          <w:szCs w:val="24"/>
        </w:rPr>
        <w:t>n</w:t>
      </w:r>
      <w:r w:rsidRPr="0084624E">
        <w:rPr>
          <w:rFonts w:ascii="Bookman Old Style" w:hAnsi="Bookman Old Style" w:cs="Times New Roman"/>
          <w:spacing w:val="-1"/>
          <w:w w:val="118"/>
          <w:sz w:val="24"/>
          <w:szCs w:val="24"/>
        </w:rPr>
        <w:t>c</w:t>
      </w:r>
      <w:r w:rsidRPr="0084624E">
        <w:rPr>
          <w:rFonts w:ascii="Bookman Old Style" w:hAnsi="Bookman Old Style" w:cs="Times New Roman"/>
          <w:w w:val="94"/>
          <w:sz w:val="24"/>
          <w:szCs w:val="24"/>
        </w:rPr>
        <w:t>y</w:t>
      </w:r>
      <w:r w:rsidRPr="0084624E">
        <w:rPr>
          <w:rFonts w:ascii="Bookman Old Style" w:hAnsi="Bookman Old Style" w:cs="Times New Roman"/>
          <w:spacing w:val="-1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Pr="0084624E">
        <w:rPr>
          <w:rFonts w:ascii="Bookman Old Style" w:hAnsi="Bookman Old Style" w:cs="Times New Roman"/>
          <w:sz w:val="24"/>
          <w:szCs w:val="24"/>
        </w:rPr>
        <w:t>he</w:t>
      </w:r>
      <w:r w:rsidRPr="0084624E">
        <w:rPr>
          <w:rFonts w:ascii="Bookman Old Style" w:hAnsi="Bookman Old Style" w:cs="Times New Roman"/>
          <w:spacing w:val="43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1"/>
          <w:w w:val="132"/>
          <w:sz w:val="24"/>
          <w:szCs w:val="24"/>
        </w:rPr>
        <w:t>s</w:t>
      </w:r>
      <w:r w:rsidRPr="0084624E">
        <w:rPr>
          <w:rFonts w:ascii="Bookman Old Style" w:hAnsi="Bookman Old Style" w:cs="Times New Roman"/>
          <w:w w:val="110"/>
          <w:sz w:val="24"/>
          <w:szCs w:val="24"/>
        </w:rPr>
        <w:t>u</w:t>
      </w:r>
      <w:r w:rsidRPr="0084624E">
        <w:rPr>
          <w:rFonts w:ascii="Bookman Old Style" w:hAnsi="Bookman Old Style" w:cs="Times New Roman"/>
          <w:w w:val="101"/>
          <w:sz w:val="24"/>
          <w:szCs w:val="24"/>
        </w:rPr>
        <w:t>r</w:t>
      </w:r>
      <w:r w:rsidRPr="0084624E">
        <w:rPr>
          <w:rFonts w:ascii="Bookman Old Style" w:hAnsi="Bookman Old Style" w:cs="Times New Roman"/>
          <w:spacing w:val="-1"/>
          <w:w w:val="96"/>
          <w:sz w:val="24"/>
          <w:szCs w:val="24"/>
        </w:rPr>
        <w:t>v</w:t>
      </w:r>
      <w:r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Pr="0084624E">
        <w:rPr>
          <w:rFonts w:ascii="Bookman Old Style" w:hAnsi="Bookman Old Style" w:cs="Times New Roman"/>
          <w:spacing w:val="-1"/>
          <w:w w:val="94"/>
          <w:sz w:val="24"/>
          <w:szCs w:val="24"/>
        </w:rPr>
        <w:t>y</w:t>
      </w:r>
      <w:r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Pr="0084624E">
        <w:rPr>
          <w:rFonts w:ascii="Bookman Old Style" w:hAnsi="Bookman Old Style" w:cs="Times New Roman"/>
          <w:w w:val="110"/>
          <w:sz w:val="24"/>
          <w:szCs w:val="24"/>
        </w:rPr>
        <w:t>n</w:t>
      </w:r>
      <w:r w:rsidRPr="0084624E">
        <w:rPr>
          <w:rFonts w:ascii="Bookman Old Style" w:hAnsi="Bookman Old Style" w:cs="Times New Roman"/>
          <w:w w:val="112"/>
          <w:sz w:val="24"/>
          <w:szCs w:val="24"/>
        </w:rPr>
        <w:t>g</w:t>
      </w:r>
      <w:r w:rsidRPr="0084624E">
        <w:rPr>
          <w:rFonts w:ascii="Bookman Old Style" w:hAnsi="Bookman Old Style" w:cs="Times New Roman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1"/>
          <w:w w:val="116"/>
          <w:sz w:val="24"/>
          <w:szCs w:val="24"/>
        </w:rPr>
        <w:t>t</w:t>
      </w:r>
      <w:r w:rsidRPr="0084624E">
        <w:rPr>
          <w:rFonts w:ascii="Bookman Old Style" w:hAnsi="Bookman Old Style" w:cs="Times New Roman"/>
          <w:w w:val="116"/>
          <w:sz w:val="24"/>
          <w:szCs w:val="24"/>
        </w:rPr>
        <w:t>e</w:t>
      </w:r>
      <w:r w:rsidRPr="0084624E">
        <w:rPr>
          <w:rFonts w:ascii="Bookman Old Style" w:hAnsi="Bookman Old Style" w:cs="Times New Roman"/>
          <w:spacing w:val="-1"/>
          <w:w w:val="116"/>
          <w:sz w:val="24"/>
          <w:szCs w:val="24"/>
        </w:rPr>
        <w:t>a</w:t>
      </w:r>
      <w:r w:rsidRPr="0084624E">
        <w:rPr>
          <w:rFonts w:ascii="Bookman Old Style" w:hAnsi="Bookman Old Style" w:cs="Times New Roman"/>
          <w:w w:val="116"/>
          <w:sz w:val="24"/>
          <w:szCs w:val="24"/>
        </w:rPr>
        <w:t>m</w:t>
      </w:r>
      <w:r w:rsidRPr="0084624E">
        <w:rPr>
          <w:rFonts w:ascii="Bookman Old Style" w:hAnsi="Bookman Old Style" w:cs="Times New Roman"/>
          <w:spacing w:val="-6"/>
          <w:w w:val="116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Pr="0084624E">
        <w:rPr>
          <w:rFonts w:ascii="Bookman Old Style" w:hAnsi="Bookman Old Style" w:cs="Times New Roman"/>
          <w:w w:val="110"/>
          <w:sz w:val="24"/>
          <w:szCs w:val="24"/>
        </w:rPr>
        <w:t>n</w:t>
      </w:r>
      <w:r w:rsidRPr="0084624E">
        <w:rPr>
          <w:rFonts w:ascii="Bookman Old Style" w:hAnsi="Bookman Old Style" w:cs="Times New Roman"/>
          <w:spacing w:val="-1"/>
          <w:w w:val="118"/>
          <w:sz w:val="24"/>
          <w:szCs w:val="24"/>
        </w:rPr>
        <w:t>c</w:t>
      </w:r>
      <w:r w:rsidRPr="0084624E">
        <w:rPr>
          <w:rFonts w:ascii="Bookman Old Style" w:hAnsi="Bookman Old Style" w:cs="Times New Roman"/>
          <w:w w:val="114"/>
          <w:sz w:val="24"/>
          <w:szCs w:val="24"/>
        </w:rPr>
        <w:t>o</w:t>
      </w:r>
      <w:r w:rsidRPr="0084624E">
        <w:rPr>
          <w:rFonts w:ascii="Bookman Old Style" w:hAnsi="Bookman Old Style" w:cs="Times New Roman"/>
          <w:w w:val="110"/>
          <w:sz w:val="24"/>
          <w:szCs w:val="24"/>
        </w:rPr>
        <w:t>un</w:t>
      </w:r>
      <w:r w:rsidRPr="0084624E">
        <w:rPr>
          <w:rFonts w:ascii="Bookman Old Style" w:hAnsi="Bookman Old Style" w:cs="Times New Roman"/>
          <w:spacing w:val="1"/>
          <w:w w:val="117"/>
          <w:sz w:val="24"/>
          <w:szCs w:val="24"/>
        </w:rPr>
        <w:t>t</w:t>
      </w:r>
      <w:r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Pr="0084624E">
        <w:rPr>
          <w:rFonts w:ascii="Bookman Old Style" w:hAnsi="Bookman Old Style" w:cs="Times New Roman"/>
          <w:w w:val="101"/>
          <w:sz w:val="24"/>
          <w:szCs w:val="24"/>
        </w:rPr>
        <w:t>r</w:t>
      </w:r>
      <w:r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Pr="0084624E">
        <w:rPr>
          <w:rFonts w:ascii="Bookman Old Style" w:hAnsi="Bookman Old Style" w:cs="Times New Roman"/>
          <w:spacing w:val="-1"/>
          <w:w w:val="112"/>
          <w:sz w:val="24"/>
          <w:szCs w:val="24"/>
        </w:rPr>
        <w:t>d</w:t>
      </w:r>
      <w:r w:rsidRPr="0084624E">
        <w:rPr>
          <w:rFonts w:ascii="Bookman Old Style" w:hAnsi="Bookman Old Style" w:cs="Times New Roman"/>
          <w:w w:val="106"/>
          <w:sz w:val="24"/>
          <w:szCs w:val="24"/>
        </w:rPr>
        <w:t>?</w:t>
      </w:r>
    </w:p>
    <w:p w14:paraId="4E57381A" w14:textId="77777777" w:rsidR="00301E89" w:rsidRPr="0084624E" w:rsidRDefault="00301E89" w:rsidP="0084624E">
      <w:pPr>
        <w:spacing w:after="0" w:line="240" w:lineRule="auto"/>
        <w:ind w:left="100" w:firstLine="260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>b</w:t>
      </w:r>
      <w:r w:rsidRPr="0084624E">
        <w:rPr>
          <w:rFonts w:ascii="Bookman Old Style" w:hAnsi="Bookman Old Style" w:cs="Times New Roman"/>
          <w:spacing w:val="1"/>
          <w:sz w:val="24"/>
          <w:szCs w:val="24"/>
        </w:rPr>
        <w:t>)</w:t>
      </w:r>
      <w:r w:rsidR="00AD5443" w:rsidRPr="0084624E">
        <w:rPr>
          <w:rFonts w:ascii="Bookman Old Style" w:hAnsi="Bookman Old Style" w:cs="Times New Roman"/>
          <w:sz w:val="24"/>
          <w:szCs w:val="24"/>
        </w:rPr>
        <w:tab/>
      </w:r>
      <w:r w:rsidRPr="0084624E">
        <w:rPr>
          <w:rFonts w:ascii="Bookman Old Style" w:hAnsi="Bookman Old Style" w:cs="Times New Roman"/>
          <w:spacing w:val="20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1"/>
          <w:sz w:val="24"/>
          <w:szCs w:val="24"/>
        </w:rPr>
        <w:t>O</w:t>
      </w:r>
      <w:r w:rsidRPr="0084624E">
        <w:rPr>
          <w:rFonts w:ascii="Bookman Old Style" w:hAnsi="Bookman Old Style" w:cs="Times New Roman"/>
          <w:sz w:val="24"/>
          <w:szCs w:val="24"/>
        </w:rPr>
        <w:t>u</w:t>
      </w:r>
      <w:r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Pr="0084624E">
        <w:rPr>
          <w:rFonts w:ascii="Bookman Old Style" w:hAnsi="Bookman Old Style" w:cs="Times New Roman"/>
          <w:spacing w:val="-1"/>
          <w:sz w:val="24"/>
          <w:szCs w:val="24"/>
        </w:rPr>
        <w:t>li</w:t>
      </w:r>
      <w:r w:rsidRPr="0084624E">
        <w:rPr>
          <w:rFonts w:ascii="Bookman Old Style" w:hAnsi="Bookman Old Style" w:cs="Times New Roman"/>
          <w:sz w:val="24"/>
          <w:szCs w:val="24"/>
        </w:rPr>
        <w:t>ne</w:t>
      </w:r>
      <w:r w:rsidRPr="0084624E">
        <w:rPr>
          <w:rFonts w:ascii="Bookman Old Style" w:hAnsi="Bookman Old Style" w:cs="Times New Roman"/>
          <w:spacing w:val="30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z w:val="24"/>
          <w:szCs w:val="24"/>
        </w:rPr>
        <w:t>o</w:t>
      </w:r>
      <w:r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Pr="0084624E">
        <w:rPr>
          <w:rFonts w:ascii="Bookman Old Style" w:hAnsi="Bookman Old Style" w:cs="Times New Roman"/>
          <w:sz w:val="24"/>
          <w:szCs w:val="24"/>
        </w:rPr>
        <w:t xml:space="preserve">her </w:t>
      </w:r>
      <w:r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Pr="0084624E">
        <w:rPr>
          <w:rFonts w:ascii="Bookman Old Style" w:hAnsi="Bookman Old Style" w:cs="Times New Roman"/>
          <w:sz w:val="24"/>
          <w:szCs w:val="24"/>
        </w:rPr>
        <w:t xml:space="preserve">hree </w:t>
      </w:r>
      <w:r w:rsidRPr="0084624E">
        <w:rPr>
          <w:rFonts w:ascii="Bookman Old Style" w:hAnsi="Bookman Old Style" w:cs="Times New Roman"/>
          <w:w w:val="112"/>
          <w:sz w:val="24"/>
          <w:szCs w:val="24"/>
        </w:rPr>
        <w:t>p</w:t>
      </w:r>
      <w:r w:rsidRPr="0084624E">
        <w:rPr>
          <w:rFonts w:ascii="Bookman Old Style" w:hAnsi="Bookman Old Style" w:cs="Times New Roman"/>
          <w:w w:val="114"/>
          <w:sz w:val="24"/>
          <w:szCs w:val="24"/>
        </w:rPr>
        <w:t>o</w:t>
      </w:r>
      <w:r w:rsidRPr="0084624E">
        <w:rPr>
          <w:rFonts w:ascii="Bookman Old Style" w:hAnsi="Bookman Old Style" w:cs="Times New Roman"/>
          <w:spacing w:val="1"/>
          <w:w w:val="132"/>
          <w:sz w:val="24"/>
          <w:szCs w:val="24"/>
        </w:rPr>
        <w:t>ss</w:t>
      </w:r>
      <w:r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Pr="0084624E">
        <w:rPr>
          <w:rFonts w:ascii="Bookman Old Style" w:hAnsi="Bookman Old Style" w:cs="Times New Roman"/>
          <w:w w:val="112"/>
          <w:sz w:val="24"/>
          <w:szCs w:val="24"/>
        </w:rPr>
        <w:t>b</w:t>
      </w:r>
      <w:r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l</w:t>
      </w:r>
      <w:r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Pr="0084624E">
        <w:rPr>
          <w:rFonts w:ascii="Bookman Old Style" w:hAnsi="Bookman Old Style" w:cs="Times New Roman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1"/>
          <w:w w:val="117"/>
          <w:sz w:val="24"/>
          <w:szCs w:val="24"/>
        </w:rPr>
        <w:t>s</w:t>
      </w:r>
      <w:r w:rsidRPr="0084624E">
        <w:rPr>
          <w:rFonts w:ascii="Bookman Old Style" w:hAnsi="Bookman Old Style" w:cs="Times New Roman"/>
          <w:w w:val="117"/>
          <w:sz w:val="24"/>
          <w:szCs w:val="24"/>
        </w:rPr>
        <w:t>our</w:t>
      </w:r>
      <w:r w:rsidRPr="0084624E">
        <w:rPr>
          <w:rFonts w:ascii="Bookman Old Style" w:hAnsi="Bookman Old Style" w:cs="Times New Roman"/>
          <w:spacing w:val="-1"/>
          <w:w w:val="117"/>
          <w:sz w:val="24"/>
          <w:szCs w:val="24"/>
        </w:rPr>
        <w:t>c</w:t>
      </w:r>
      <w:r w:rsidRPr="0084624E">
        <w:rPr>
          <w:rFonts w:ascii="Bookman Old Style" w:hAnsi="Bookman Old Style" w:cs="Times New Roman"/>
          <w:w w:val="117"/>
          <w:sz w:val="24"/>
          <w:szCs w:val="24"/>
        </w:rPr>
        <w:t>es</w:t>
      </w:r>
      <w:r w:rsidRPr="0084624E">
        <w:rPr>
          <w:rFonts w:ascii="Bookman Old Style" w:hAnsi="Bookman Old Style" w:cs="Times New Roman"/>
          <w:spacing w:val="-3"/>
          <w:w w:val="117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z w:val="24"/>
          <w:szCs w:val="24"/>
        </w:rPr>
        <w:t>of</w:t>
      </w:r>
      <w:r w:rsidRPr="0084624E">
        <w:rPr>
          <w:rFonts w:ascii="Bookman Old Style" w:hAnsi="Bookman Old Style" w:cs="Times New Roman"/>
          <w:spacing w:val="21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Pr="0084624E">
        <w:rPr>
          <w:rFonts w:ascii="Bookman Old Style" w:hAnsi="Bookman Old Style" w:cs="Times New Roman"/>
          <w:sz w:val="24"/>
          <w:szCs w:val="24"/>
        </w:rPr>
        <w:t>he</w:t>
      </w:r>
      <w:r w:rsidRPr="0084624E">
        <w:rPr>
          <w:rFonts w:ascii="Bookman Old Style" w:hAnsi="Bookman Old Style" w:cs="Times New Roman"/>
          <w:spacing w:val="43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-1"/>
          <w:w w:val="112"/>
          <w:sz w:val="24"/>
          <w:szCs w:val="24"/>
        </w:rPr>
        <w:t>d</w:t>
      </w:r>
      <w:r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Pr="0084624E">
        <w:rPr>
          <w:rFonts w:ascii="Bookman Old Style" w:hAnsi="Bookman Old Style" w:cs="Times New Roman"/>
          <w:spacing w:val="1"/>
          <w:w w:val="132"/>
          <w:sz w:val="24"/>
          <w:szCs w:val="24"/>
        </w:rPr>
        <w:t>s</w:t>
      </w:r>
      <w:r w:rsidRPr="0084624E">
        <w:rPr>
          <w:rFonts w:ascii="Bookman Old Style" w:hAnsi="Bookman Old Style" w:cs="Times New Roman"/>
          <w:spacing w:val="-1"/>
          <w:w w:val="118"/>
          <w:sz w:val="24"/>
          <w:szCs w:val="24"/>
        </w:rPr>
        <w:t>c</w:t>
      </w:r>
      <w:r w:rsidRPr="0084624E">
        <w:rPr>
          <w:rFonts w:ascii="Bookman Old Style" w:hAnsi="Bookman Old Style" w:cs="Times New Roman"/>
          <w:w w:val="101"/>
          <w:sz w:val="24"/>
          <w:szCs w:val="24"/>
        </w:rPr>
        <w:t>r</w:t>
      </w:r>
      <w:r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Pr="0084624E">
        <w:rPr>
          <w:rFonts w:ascii="Bookman Old Style" w:hAnsi="Bookman Old Style" w:cs="Times New Roman"/>
          <w:w w:val="112"/>
          <w:sz w:val="24"/>
          <w:szCs w:val="24"/>
        </w:rPr>
        <w:t>p</w:t>
      </w:r>
      <w:r w:rsidRPr="0084624E">
        <w:rPr>
          <w:rFonts w:ascii="Bookman Old Style" w:hAnsi="Bookman Old Style" w:cs="Times New Roman"/>
          <w:spacing w:val="-1"/>
          <w:w w:val="122"/>
          <w:sz w:val="24"/>
          <w:szCs w:val="24"/>
        </w:rPr>
        <w:t>a</w:t>
      </w:r>
      <w:r w:rsidRPr="0084624E">
        <w:rPr>
          <w:rFonts w:ascii="Bookman Old Style" w:hAnsi="Bookman Old Style" w:cs="Times New Roman"/>
          <w:w w:val="110"/>
          <w:sz w:val="24"/>
          <w:szCs w:val="24"/>
        </w:rPr>
        <w:t>n</w:t>
      </w:r>
      <w:r w:rsidRPr="0084624E">
        <w:rPr>
          <w:rFonts w:ascii="Bookman Old Style" w:hAnsi="Bookman Old Style" w:cs="Times New Roman"/>
          <w:spacing w:val="-1"/>
          <w:w w:val="118"/>
          <w:sz w:val="24"/>
          <w:szCs w:val="24"/>
        </w:rPr>
        <w:t>c</w:t>
      </w:r>
      <w:r w:rsidRPr="0084624E">
        <w:rPr>
          <w:rFonts w:ascii="Bookman Old Style" w:hAnsi="Bookman Old Style" w:cs="Times New Roman"/>
          <w:spacing w:val="-1"/>
          <w:w w:val="94"/>
          <w:sz w:val="24"/>
          <w:szCs w:val="24"/>
        </w:rPr>
        <w:t>y</w:t>
      </w:r>
      <w:r w:rsidRPr="0084624E">
        <w:rPr>
          <w:rFonts w:ascii="Bookman Old Style" w:hAnsi="Bookman Old Style" w:cs="Times New Roman"/>
          <w:w w:val="106"/>
          <w:sz w:val="24"/>
          <w:szCs w:val="24"/>
        </w:rPr>
        <w:t>?</w:t>
      </w:r>
    </w:p>
    <w:p w14:paraId="03102A2C" w14:textId="77777777" w:rsidR="00301E89" w:rsidRPr="0084624E" w:rsidRDefault="00301E89" w:rsidP="0084624E">
      <w:pPr>
        <w:spacing w:after="0" w:line="240" w:lineRule="auto"/>
        <w:ind w:left="100" w:firstLine="260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pacing w:val="-1"/>
          <w:sz w:val="24"/>
          <w:szCs w:val="24"/>
        </w:rPr>
        <w:t>c</w:t>
      </w:r>
      <w:r w:rsidRPr="0084624E">
        <w:rPr>
          <w:rFonts w:ascii="Bookman Old Style" w:hAnsi="Bookman Old Style" w:cs="Times New Roman"/>
          <w:spacing w:val="1"/>
          <w:sz w:val="24"/>
          <w:szCs w:val="24"/>
        </w:rPr>
        <w:t>)</w:t>
      </w:r>
      <w:r w:rsidR="00AD5443" w:rsidRPr="0084624E">
        <w:rPr>
          <w:rFonts w:ascii="Bookman Old Style" w:hAnsi="Bookman Old Style" w:cs="Times New Roman"/>
          <w:sz w:val="24"/>
          <w:szCs w:val="24"/>
        </w:rPr>
        <w:tab/>
      </w:r>
      <w:r w:rsidRPr="0084624E">
        <w:rPr>
          <w:rFonts w:ascii="Bookman Old Style" w:hAnsi="Bookman Old Style" w:cs="Times New Roman"/>
          <w:spacing w:val="24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-1"/>
          <w:w w:val="114"/>
          <w:sz w:val="24"/>
          <w:szCs w:val="24"/>
        </w:rPr>
        <w:t>S</w:t>
      </w:r>
      <w:r w:rsidRPr="0084624E">
        <w:rPr>
          <w:rFonts w:ascii="Bookman Old Style" w:hAnsi="Bookman Old Style" w:cs="Times New Roman"/>
          <w:w w:val="114"/>
          <w:sz w:val="24"/>
          <w:szCs w:val="24"/>
        </w:rPr>
        <w:t>ugge</w:t>
      </w:r>
      <w:r w:rsidRPr="0084624E">
        <w:rPr>
          <w:rFonts w:ascii="Bookman Old Style" w:hAnsi="Bookman Old Style" w:cs="Times New Roman"/>
          <w:spacing w:val="1"/>
          <w:w w:val="114"/>
          <w:sz w:val="24"/>
          <w:szCs w:val="24"/>
        </w:rPr>
        <w:t>s</w:t>
      </w:r>
      <w:r w:rsidRPr="0084624E">
        <w:rPr>
          <w:rFonts w:ascii="Bookman Old Style" w:hAnsi="Bookman Old Style" w:cs="Times New Roman"/>
          <w:w w:val="114"/>
          <w:sz w:val="24"/>
          <w:szCs w:val="24"/>
        </w:rPr>
        <w:t>t</w:t>
      </w:r>
      <w:r w:rsidRPr="0084624E">
        <w:rPr>
          <w:rFonts w:ascii="Bookman Old Style" w:hAnsi="Bookman Old Style" w:cs="Times New Roman"/>
          <w:spacing w:val="-4"/>
          <w:w w:val="114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Pr="0084624E">
        <w:rPr>
          <w:rFonts w:ascii="Bookman Old Style" w:hAnsi="Bookman Old Style" w:cs="Times New Roman"/>
          <w:sz w:val="24"/>
          <w:szCs w:val="24"/>
        </w:rPr>
        <w:t xml:space="preserve">hree </w:t>
      </w:r>
      <w:r w:rsidRPr="0084624E">
        <w:rPr>
          <w:rFonts w:ascii="Bookman Old Style" w:hAnsi="Bookman Old Style" w:cs="Times New Roman"/>
          <w:w w:val="110"/>
          <w:sz w:val="24"/>
          <w:szCs w:val="24"/>
        </w:rPr>
        <w:t>w</w:t>
      </w:r>
      <w:r w:rsidRPr="0084624E">
        <w:rPr>
          <w:rFonts w:ascii="Bookman Old Style" w:hAnsi="Bookman Old Style" w:cs="Times New Roman"/>
          <w:spacing w:val="-1"/>
          <w:w w:val="110"/>
          <w:sz w:val="24"/>
          <w:szCs w:val="24"/>
        </w:rPr>
        <w:t>ay</w:t>
      </w:r>
      <w:r w:rsidRPr="0084624E">
        <w:rPr>
          <w:rFonts w:ascii="Bookman Old Style" w:hAnsi="Bookman Old Style" w:cs="Times New Roman"/>
          <w:w w:val="110"/>
          <w:sz w:val="24"/>
          <w:szCs w:val="24"/>
        </w:rPr>
        <w:t>s</w:t>
      </w:r>
      <w:r w:rsidRPr="0084624E">
        <w:rPr>
          <w:rFonts w:ascii="Bookman Old Style" w:hAnsi="Bookman Old Style" w:cs="Times New Roman"/>
          <w:spacing w:val="-1"/>
          <w:w w:val="110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Pr="0084624E">
        <w:rPr>
          <w:rFonts w:ascii="Bookman Old Style" w:hAnsi="Bookman Old Style" w:cs="Times New Roman"/>
          <w:sz w:val="24"/>
          <w:szCs w:val="24"/>
        </w:rPr>
        <w:t>o</w:t>
      </w:r>
      <w:r w:rsidRPr="0084624E">
        <w:rPr>
          <w:rFonts w:ascii="Bookman Old Style" w:hAnsi="Bookman Old Style" w:cs="Times New Roman"/>
          <w:spacing w:val="28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1"/>
          <w:sz w:val="24"/>
          <w:szCs w:val="24"/>
        </w:rPr>
        <w:t>m</w:t>
      </w:r>
      <w:r w:rsidRPr="0084624E">
        <w:rPr>
          <w:rFonts w:ascii="Bookman Old Style" w:hAnsi="Bookman Old Style" w:cs="Times New Roman"/>
          <w:spacing w:val="-1"/>
          <w:sz w:val="24"/>
          <w:szCs w:val="24"/>
        </w:rPr>
        <w:t>a</w:t>
      </w:r>
      <w:r w:rsidRPr="0084624E">
        <w:rPr>
          <w:rFonts w:ascii="Bookman Old Style" w:hAnsi="Bookman Old Style" w:cs="Times New Roman"/>
          <w:spacing w:val="1"/>
          <w:sz w:val="24"/>
          <w:szCs w:val="24"/>
        </w:rPr>
        <w:t>k</w:t>
      </w:r>
      <w:r w:rsidRPr="0084624E">
        <w:rPr>
          <w:rFonts w:ascii="Bookman Old Style" w:hAnsi="Bookman Old Style" w:cs="Times New Roman"/>
          <w:sz w:val="24"/>
          <w:szCs w:val="24"/>
        </w:rPr>
        <w:t xml:space="preserve">e </w:t>
      </w:r>
      <w:r w:rsidRPr="0084624E">
        <w:rPr>
          <w:rFonts w:ascii="Bookman Old Style" w:hAnsi="Bookman Old Style" w:cs="Times New Roman"/>
          <w:spacing w:val="1"/>
          <w:w w:val="115"/>
          <w:sz w:val="24"/>
          <w:szCs w:val="24"/>
        </w:rPr>
        <w:t>s</w:t>
      </w:r>
      <w:r w:rsidRPr="0084624E">
        <w:rPr>
          <w:rFonts w:ascii="Bookman Old Style" w:hAnsi="Bookman Old Style" w:cs="Times New Roman"/>
          <w:w w:val="115"/>
          <w:sz w:val="24"/>
          <w:szCs w:val="24"/>
        </w:rPr>
        <w:t>ure</w:t>
      </w:r>
      <w:r w:rsidRPr="0084624E">
        <w:rPr>
          <w:rFonts w:ascii="Bookman Old Style" w:hAnsi="Bookman Old Style" w:cs="Times New Roman"/>
          <w:spacing w:val="-6"/>
          <w:w w:val="115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Pr="0084624E">
        <w:rPr>
          <w:rFonts w:ascii="Bookman Old Style" w:hAnsi="Bookman Old Style" w:cs="Times New Roman"/>
          <w:sz w:val="24"/>
          <w:szCs w:val="24"/>
        </w:rPr>
        <w:t>h</w:t>
      </w:r>
      <w:r w:rsidRPr="0084624E">
        <w:rPr>
          <w:rFonts w:ascii="Bookman Old Style" w:hAnsi="Bookman Old Style" w:cs="Times New Roman"/>
          <w:spacing w:val="-1"/>
          <w:sz w:val="24"/>
          <w:szCs w:val="24"/>
        </w:rPr>
        <w:t>a</w:t>
      </w:r>
      <w:r w:rsidRPr="0084624E">
        <w:rPr>
          <w:rFonts w:ascii="Bookman Old Style" w:hAnsi="Bookman Old Style" w:cs="Times New Roman"/>
          <w:sz w:val="24"/>
          <w:szCs w:val="24"/>
        </w:rPr>
        <w:t>t</w:t>
      </w:r>
      <w:r w:rsidRPr="0084624E">
        <w:rPr>
          <w:rFonts w:ascii="Bookman Old Style" w:hAnsi="Bookman Old Style" w:cs="Times New Roman"/>
          <w:spacing w:val="59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Pr="0084624E">
        <w:rPr>
          <w:rFonts w:ascii="Bookman Old Style" w:hAnsi="Bookman Old Style" w:cs="Times New Roman"/>
          <w:sz w:val="24"/>
          <w:szCs w:val="24"/>
        </w:rPr>
        <w:t>he</w:t>
      </w:r>
      <w:r w:rsidRPr="0084624E">
        <w:rPr>
          <w:rFonts w:ascii="Bookman Old Style" w:hAnsi="Bookman Old Style" w:cs="Times New Roman"/>
          <w:spacing w:val="43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-1"/>
          <w:w w:val="112"/>
          <w:sz w:val="24"/>
          <w:szCs w:val="24"/>
        </w:rPr>
        <w:t>d</w:t>
      </w:r>
      <w:r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Pr="0084624E">
        <w:rPr>
          <w:rFonts w:ascii="Bookman Old Style" w:hAnsi="Bookman Old Style" w:cs="Times New Roman"/>
          <w:spacing w:val="1"/>
          <w:w w:val="132"/>
          <w:sz w:val="24"/>
          <w:szCs w:val="24"/>
        </w:rPr>
        <w:t>s</w:t>
      </w:r>
      <w:r w:rsidRPr="0084624E">
        <w:rPr>
          <w:rFonts w:ascii="Bookman Old Style" w:hAnsi="Bookman Old Style" w:cs="Times New Roman"/>
          <w:spacing w:val="-1"/>
          <w:w w:val="118"/>
          <w:sz w:val="24"/>
          <w:szCs w:val="24"/>
        </w:rPr>
        <w:t>c</w:t>
      </w:r>
      <w:r w:rsidRPr="0084624E">
        <w:rPr>
          <w:rFonts w:ascii="Bookman Old Style" w:hAnsi="Bookman Old Style" w:cs="Times New Roman"/>
          <w:w w:val="101"/>
          <w:sz w:val="24"/>
          <w:szCs w:val="24"/>
        </w:rPr>
        <w:t>r</w:t>
      </w:r>
      <w:r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Pr="0084624E">
        <w:rPr>
          <w:rFonts w:ascii="Bookman Old Style" w:hAnsi="Bookman Old Style" w:cs="Times New Roman"/>
          <w:w w:val="112"/>
          <w:sz w:val="24"/>
          <w:szCs w:val="24"/>
        </w:rPr>
        <w:t>p</w:t>
      </w:r>
      <w:r w:rsidRPr="0084624E">
        <w:rPr>
          <w:rFonts w:ascii="Bookman Old Style" w:hAnsi="Bookman Old Style" w:cs="Times New Roman"/>
          <w:spacing w:val="-1"/>
          <w:w w:val="122"/>
          <w:sz w:val="24"/>
          <w:szCs w:val="24"/>
        </w:rPr>
        <w:t>a</w:t>
      </w:r>
      <w:r w:rsidRPr="0084624E">
        <w:rPr>
          <w:rFonts w:ascii="Bookman Old Style" w:hAnsi="Bookman Old Style" w:cs="Times New Roman"/>
          <w:w w:val="110"/>
          <w:sz w:val="24"/>
          <w:szCs w:val="24"/>
        </w:rPr>
        <w:t>n</w:t>
      </w:r>
      <w:r w:rsidRPr="0084624E">
        <w:rPr>
          <w:rFonts w:ascii="Bookman Old Style" w:hAnsi="Bookman Old Style" w:cs="Times New Roman"/>
          <w:spacing w:val="-1"/>
          <w:w w:val="118"/>
          <w:sz w:val="24"/>
          <w:szCs w:val="24"/>
        </w:rPr>
        <w:t>c</w:t>
      </w:r>
      <w:r w:rsidRPr="0084624E">
        <w:rPr>
          <w:rFonts w:ascii="Bookman Old Style" w:hAnsi="Bookman Old Style" w:cs="Times New Roman"/>
          <w:w w:val="94"/>
          <w:sz w:val="24"/>
          <w:szCs w:val="24"/>
        </w:rPr>
        <w:t>y</w:t>
      </w:r>
      <w:r w:rsidRPr="0084624E">
        <w:rPr>
          <w:rFonts w:ascii="Bookman Old Style" w:hAnsi="Bookman Old Style" w:cs="Times New Roman"/>
          <w:spacing w:val="-1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z w:val="24"/>
          <w:szCs w:val="24"/>
        </w:rPr>
        <w:t>w</w:t>
      </w:r>
      <w:r w:rsidRPr="0084624E">
        <w:rPr>
          <w:rFonts w:ascii="Bookman Old Style" w:hAnsi="Bookman Old Style" w:cs="Times New Roman"/>
          <w:spacing w:val="-1"/>
          <w:sz w:val="24"/>
          <w:szCs w:val="24"/>
        </w:rPr>
        <w:t>il</w:t>
      </w:r>
      <w:r w:rsidRPr="0084624E">
        <w:rPr>
          <w:rFonts w:ascii="Bookman Old Style" w:hAnsi="Bookman Old Style" w:cs="Times New Roman"/>
          <w:sz w:val="24"/>
          <w:szCs w:val="24"/>
        </w:rPr>
        <w:t>l</w:t>
      </w:r>
      <w:r w:rsidRPr="0084624E">
        <w:rPr>
          <w:rFonts w:ascii="Bookman Old Style" w:hAnsi="Bookman Old Style" w:cs="Times New Roman"/>
          <w:spacing w:val="-20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z w:val="24"/>
          <w:szCs w:val="24"/>
        </w:rPr>
        <w:t>be</w:t>
      </w:r>
      <w:r w:rsidRPr="0084624E">
        <w:rPr>
          <w:rFonts w:ascii="Bookman Old Style" w:hAnsi="Bookman Old Style" w:cs="Times New Roman"/>
          <w:spacing w:val="35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-1"/>
          <w:w w:val="122"/>
          <w:sz w:val="24"/>
          <w:szCs w:val="24"/>
        </w:rPr>
        <w:t>a</w:t>
      </w:r>
      <w:r w:rsidRPr="0084624E">
        <w:rPr>
          <w:rFonts w:ascii="Bookman Old Style" w:hAnsi="Bookman Old Style" w:cs="Times New Roman"/>
          <w:spacing w:val="-1"/>
          <w:w w:val="96"/>
          <w:sz w:val="24"/>
          <w:szCs w:val="24"/>
        </w:rPr>
        <w:t>v</w:t>
      </w:r>
      <w:r w:rsidRPr="0084624E">
        <w:rPr>
          <w:rFonts w:ascii="Bookman Old Style" w:hAnsi="Bookman Old Style" w:cs="Times New Roman"/>
          <w:w w:val="114"/>
          <w:sz w:val="24"/>
          <w:szCs w:val="24"/>
        </w:rPr>
        <w:t>o</w:t>
      </w:r>
      <w:r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Pr="0084624E">
        <w:rPr>
          <w:rFonts w:ascii="Bookman Old Style" w:hAnsi="Bookman Old Style" w:cs="Times New Roman"/>
          <w:spacing w:val="-1"/>
          <w:w w:val="112"/>
          <w:sz w:val="24"/>
          <w:szCs w:val="24"/>
        </w:rPr>
        <w:t>d</w:t>
      </w:r>
      <w:r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Pr="0084624E">
        <w:rPr>
          <w:rFonts w:ascii="Bookman Old Style" w:hAnsi="Bookman Old Style" w:cs="Times New Roman"/>
          <w:spacing w:val="-1"/>
          <w:w w:val="112"/>
          <w:sz w:val="24"/>
          <w:szCs w:val="24"/>
        </w:rPr>
        <w:t>d</w:t>
      </w:r>
      <w:r w:rsidRPr="0084624E">
        <w:rPr>
          <w:rFonts w:ascii="Bookman Old Style" w:hAnsi="Bookman Old Style" w:cs="Times New Roman"/>
          <w:w w:val="105"/>
          <w:sz w:val="24"/>
          <w:szCs w:val="24"/>
        </w:rPr>
        <w:t>.</w:t>
      </w:r>
    </w:p>
    <w:p w14:paraId="1E2E7C9B" w14:textId="77777777" w:rsidR="00301E89" w:rsidRPr="0084624E" w:rsidRDefault="00301E89" w:rsidP="0084624E">
      <w:pPr>
        <w:spacing w:after="0" w:line="240" w:lineRule="auto"/>
        <w:ind w:left="810" w:right="100" w:hanging="450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pacing w:val="-1"/>
          <w:sz w:val="24"/>
          <w:szCs w:val="24"/>
        </w:rPr>
        <w:t>d</w:t>
      </w:r>
      <w:r w:rsidRPr="0084624E">
        <w:rPr>
          <w:rFonts w:ascii="Bookman Old Style" w:hAnsi="Bookman Old Style" w:cs="Times New Roman"/>
          <w:spacing w:val="1"/>
          <w:sz w:val="24"/>
          <w:szCs w:val="24"/>
        </w:rPr>
        <w:t>)</w:t>
      </w:r>
      <w:r w:rsidR="00AD5443" w:rsidRPr="0084624E">
        <w:rPr>
          <w:rFonts w:ascii="Bookman Old Style" w:hAnsi="Bookman Old Style" w:cs="Times New Roman"/>
          <w:sz w:val="24"/>
          <w:szCs w:val="24"/>
        </w:rPr>
        <w:tab/>
      </w:r>
      <w:r w:rsidRPr="0084624E">
        <w:rPr>
          <w:rFonts w:ascii="Bookman Old Style" w:hAnsi="Bookman Old Style" w:cs="Times New Roman"/>
          <w:w w:val="81"/>
          <w:sz w:val="24"/>
          <w:szCs w:val="24"/>
        </w:rPr>
        <w:t>I</w:t>
      </w:r>
      <w:r w:rsidRPr="0084624E">
        <w:rPr>
          <w:rFonts w:ascii="Bookman Old Style" w:hAnsi="Bookman Old Style" w:cs="Times New Roman"/>
          <w:spacing w:val="-1"/>
          <w:w w:val="112"/>
          <w:sz w:val="24"/>
          <w:szCs w:val="24"/>
        </w:rPr>
        <w:t>d</w:t>
      </w:r>
      <w:r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Pr="0084624E">
        <w:rPr>
          <w:rFonts w:ascii="Bookman Old Style" w:hAnsi="Bookman Old Style" w:cs="Times New Roman"/>
          <w:w w:val="110"/>
          <w:sz w:val="24"/>
          <w:szCs w:val="24"/>
        </w:rPr>
        <w:t>n</w:t>
      </w:r>
      <w:r w:rsidRPr="0084624E">
        <w:rPr>
          <w:rFonts w:ascii="Bookman Old Style" w:hAnsi="Bookman Old Style" w:cs="Times New Roman"/>
          <w:spacing w:val="1"/>
          <w:w w:val="117"/>
          <w:sz w:val="24"/>
          <w:szCs w:val="24"/>
        </w:rPr>
        <w:t>t</w:t>
      </w:r>
      <w:r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Pr="0084624E">
        <w:rPr>
          <w:rFonts w:ascii="Bookman Old Style" w:hAnsi="Bookman Old Style" w:cs="Times New Roman"/>
          <w:spacing w:val="1"/>
          <w:w w:val="104"/>
          <w:sz w:val="24"/>
          <w:szCs w:val="24"/>
        </w:rPr>
        <w:t>f</w:t>
      </w:r>
      <w:r w:rsidRPr="0084624E">
        <w:rPr>
          <w:rFonts w:ascii="Bookman Old Style" w:hAnsi="Bookman Old Style" w:cs="Times New Roman"/>
          <w:w w:val="94"/>
          <w:sz w:val="24"/>
          <w:szCs w:val="24"/>
        </w:rPr>
        <w:t>y</w:t>
      </w:r>
      <w:r w:rsidRPr="0084624E">
        <w:rPr>
          <w:rFonts w:ascii="Bookman Old Style" w:hAnsi="Bookman Old Style" w:cs="Times New Roman"/>
          <w:spacing w:val="-1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Pr="0084624E">
        <w:rPr>
          <w:rFonts w:ascii="Bookman Old Style" w:hAnsi="Bookman Old Style" w:cs="Times New Roman"/>
          <w:sz w:val="24"/>
          <w:szCs w:val="24"/>
        </w:rPr>
        <w:t xml:space="preserve">hree </w:t>
      </w:r>
      <w:r w:rsidR="00A87C6E" w:rsidRPr="0084624E">
        <w:rPr>
          <w:rFonts w:ascii="Bookman Old Style" w:hAnsi="Bookman Old Style" w:cs="Times New Roman"/>
          <w:sz w:val="24"/>
          <w:szCs w:val="24"/>
        </w:rPr>
        <w:t>titles of the students</w:t>
      </w:r>
      <w:r w:rsidRPr="0084624E">
        <w:rPr>
          <w:rFonts w:ascii="Bookman Old Style" w:hAnsi="Bookman Old Style" w:cs="Times New Roman"/>
          <w:sz w:val="24"/>
          <w:szCs w:val="24"/>
        </w:rPr>
        <w:t xml:space="preserve"> who</w:t>
      </w:r>
      <w:r w:rsidRPr="0084624E">
        <w:rPr>
          <w:rFonts w:ascii="Bookman Old Style" w:hAnsi="Bookman Old Style" w:cs="Times New Roman"/>
          <w:spacing w:val="36"/>
          <w:sz w:val="24"/>
          <w:szCs w:val="24"/>
        </w:rPr>
        <w:t xml:space="preserve"> </w:t>
      </w:r>
      <w:r w:rsidR="00F66919" w:rsidRPr="0084624E">
        <w:rPr>
          <w:rFonts w:ascii="Bookman Old Style" w:hAnsi="Bookman Old Style" w:cs="Times New Roman"/>
          <w:spacing w:val="-1"/>
          <w:sz w:val="24"/>
          <w:szCs w:val="24"/>
        </w:rPr>
        <w:t>we</w:t>
      </w:r>
      <w:r w:rsidRPr="0084624E">
        <w:rPr>
          <w:rFonts w:ascii="Bookman Old Style" w:hAnsi="Bookman Old Style" w:cs="Times New Roman"/>
          <w:sz w:val="24"/>
          <w:szCs w:val="24"/>
        </w:rPr>
        <w:t>re</w:t>
      </w:r>
      <w:r w:rsidRPr="0084624E">
        <w:rPr>
          <w:rFonts w:ascii="Bookman Old Style" w:hAnsi="Bookman Old Style" w:cs="Times New Roman"/>
          <w:spacing w:val="44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-1"/>
          <w:sz w:val="24"/>
          <w:szCs w:val="24"/>
        </w:rPr>
        <w:t>i</w:t>
      </w:r>
      <w:r w:rsidRPr="0084624E">
        <w:rPr>
          <w:rFonts w:ascii="Bookman Old Style" w:hAnsi="Bookman Old Style" w:cs="Times New Roman"/>
          <w:sz w:val="24"/>
          <w:szCs w:val="24"/>
        </w:rPr>
        <w:t>n</w:t>
      </w:r>
      <w:r w:rsidRPr="0084624E">
        <w:rPr>
          <w:rFonts w:ascii="Bookman Old Style" w:hAnsi="Bookman Old Style" w:cs="Times New Roman"/>
          <w:spacing w:val="-1"/>
          <w:sz w:val="24"/>
          <w:szCs w:val="24"/>
        </w:rPr>
        <w:t>v</w:t>
      </w:r>
      <w:r w:rsidRPr="0084624E">
        <w:rPr>
          <w:rFonts w:ascii="Bookman Old Style" w:hAnsi="Bookman Old Style" w:cs="Times New Roman"/>
          <w:sz w:val="24"/>
          <w:szCs w:val="24"/>
        </w:rPr>
        <w:t>o</w:t>
      </w:r>
      <w:r w:rsidRPr="0084624E">
        <w:rPr>
          <w:rFonts w:ascii="Bookman Old Style" w:hAnsi="Bookman Old Style" w:cs="Times New Roman"/>
          <w:spacing w:val="-1"/>
          <w:sz w:val="24"/>
          <w:szCs w:val="24"/>
        </w:rPr>
        <w:t>lv</w:t>
      </w:r>
      <w:r w:rsidRPr="0084624E">
        <w:rPr>
          <w:rFonts w:ascii="Bookman Old Style" w:hAnsi="Bookman Old Style" w:cs="Times New Roman"/>
          <w:sz w:val="24"/>
          <w:szCs w:val="24"/>
        </w:rPr>
        <w:t>ed</w:t>
      </w:r>
      <w:r w:rsidRPr="0084624E">
        <w:rPr>
          <w:rFonts w:ascii="Bookman Old Style" w:hAnsi="Bookman Old Style" w:cs="Times New Roman"/>
          <w:spacing w:val="36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-1"/>
          <w:sz w:val="24"/>
          <w:szCs w:val="24"/>
        </w:rPr>
        <w:t>i</w:t>
      </w:r>
      <w:r w:rsidRPr="0084624E">
        <w:rPr>
          <w:rFonts w:ascii="Bookman Old Style" w:hAnsi="Bookman Old Style" w:cs="Times New Roman"/>
          <w:sz w:val="24"/>
          <w:szCs w:val="24"/>
        </w:rPr>
        <w:t>n</w:t>
      </w:r>
      <w:r w:rsidRPr="0084624E">
        <w:rPr>
          <w:rFonts w:ascii="Bookman Old Style" w:hAnsi="Bookman Old Style" w:cs="Times New Roman"/>
          <w:spacing w:val="3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Pr="0084624E">
        <w:rPr>
          <w:rFonts w:ascii="Bookman Old Style" w:hAnsi="Bookman Old Style" w:cs="Times New Roman"/>
          <w:sz w:val="24"/>
          <w:szCs w:val="24"/>
        </w:rPr>
        <w:t>he</w:t>
      </w:r>
      <w:r w:rsidRPr="0084624E">
        <w:rPr>
          <w:rFonts w:ascii="Bookman Old Style" w:hAnsi="Bookman Old Style" w:cs="Times New Roman"/>
          <w:spacing w:val="43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1"/>
          <w:sz w:val="24"/>
          <w:szCs w:val="24"/>
        </w:rPr>
        <w:t>f</w:t>
      </w:r>
      <w:r w:rsidRPr="0084624E">
        <w:rPr>
          <w:rFonts w:ascii="Bookman Old Style" w:hAnsi="Bookman Old Style" w:cs="Times New Roman"/>
          <w:sz w:val="24"/>
          <w:szCs w:val="24"/>
        </w:rPr>
        <w:t>orm</w:t>
      </w:r>
      <w:r w:rsidRPr="0084624E">
        <w:rPr>
          <w:rFonts w:ascii="Bookman Old Style" w:hAnsi="Bookman Old Style" w:cs="Times New Roman"/>
          <w:spacing w:val="44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Pr="0084624E">
        <w:rPr>
          <w:rFonts w:ascii="Bookman Old Style" w:hAnsi="Bookman Old Style" w:cs="Times New Roman"/>
          <w:sz w:val="24"/>
          <w:szCs w:val="24"/>
        </w:rPr>
        <w:t xml:space="preserve">hree </w:t>
      </w:r>
      <w:r w:rsidRPr="0084624E">
        <w:rPr>
          <w:rFonts w:ascii="Bookman Old Style" w:hAnsi="Bookman Old Style" w:cs="Times New Roman"/>
          <w:spacing w:val="1"/>
          <w:w w:val="132"/>
          <w:sz w:val="24"/>
          <w:szCs w:val="24"/>
        </w:rPr>
        <w:t>s</w:t>
      </w:r>
      <w:r w:rsidRPr="0084624E">
        <w:rPr>
          <w:rFonts w:ascii="Bookman Old Style" w:hAnsi="Bookman Old Style" w:cs="Times New Roman"/>
          <w:w w:val="110"/>
          <w:sz w:val="24"/>
          <w:szCs w:val="24"/>
        </w:rPr>
        <w:t>u</w:t>
      </w:r>
      <w:r w:rsidRPr="0084624E">
        <w:rPr>
          <w:rFonts w:ascii="Bookman Old Style" w:hAnsi="Bookman Old Style" w:cs="Times New Roman"/>
          <w:w w:val="101"/>
          <w:sz w:val="24"/>
          <w:szCs w:val="24"/>
        </w:rPr>
        <w:t>r</w:t>
      </w:r>
      <w:r w:rsidRPr="0084624E">
        <w:rPr>
          <w:rFonts w:ascii="Bookman Old Style" w:hAnsi="Bookman Old Style" w:cs="Times New Roman"/>
          <w:spacing w:val="-1"/>
          <w:w w:val="96"/>
          <w:sz w:val="24"/>
          <w:szCs w:val="24"/>
        </w:rPr>
        <w:t>v</w:t>
      </w:r>
      <w:r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Pr="0084624E">
        <w:rPr>
          <w:rFonts w:ascii="Bookman Old Style" w:hAnsi="Bookman Old Style" w:cs="Times New Roman"/>
          <w:spacing w:val="-1"/>
          <w:w w:val="94"/>
          <w:sz w:val="24"/>
          <w:szCs w:val="24"/>
        </w:rPr>
        <w:t>y</w:t>
      </w:r>
      <w:r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Pr="0084624E">
        <w:rPr>
          <w:rFonts w:ascii="Bookman Old Style" w:hAnsi="Bookman Old Style" w:cs="Times New Roman"/>
          <w:w w:val="110"/>
          <w:sz w:val="24"/>
          <w:szCs w:val="24"/>
        </w:rPr>
        <w:t>n</w:t>
      </w:r>
      <w:r w:rsidRPr="0084624E">
        <w:rPr>
          <w:rFonts w:ascii="Bookman Old Style" w:hAnsi="Bookman Old Style" w:cs="Times New Roman"/>
          <w:w w:val="112"/>
          <w:sz w:val="24"/>
          <w:szCs w:val="24"/>
        </w:rPr>
        <w:t>g</w:t>
      </w:r>
      <w:r w:rsidRPr="0084624E">
        <w:rPr>
          <w:rFonts w:ascii="Bookman Old Style" w:hAnsi="Bookman Old Style" w:cs="Times New Roman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1"/>
          <w:w w:val="116"/>
          <w:sz w:val="24"/>
          <w:szCs w:val="24"/>
        </w:rPr>
        <w:t>t</w:t>
      </w:r>
      <w:r w:rsidRPr="0084624E">
        <w:rPr>
          <w:rFonts w:ascii="Bookman Old Style" w:hAnsi="Bookman Old Style" w:cs="Times New Roman"/>
          <w:w w:val="116"/>
          <w:sz w:val="24"/>
          <w:szCs w:val="24"/>
        </w:rPr>
        <w:t>e</w:t>
      </w:r>
      <w:r w:rsidRPr="0084624E">
        <w:rPr>
          <w:rFonts w:ascii="Bookman Old Style" w:hAnsi="Bookman Old Style" w:cs="Times New Roman"/>
          <w:spacing w:val="-1"/>
          <w:w w:val="116"/>
          <w:sz w:val="24"/>
          <w:szCs w:val="24"/>
        </w:rPr>
        <w:t>a</w:t>
      </w:r>
      <w:r w:rsidRPr="0084624E">
        <w:rPr>
          <w:rFonts w:ascii="Bookman Old Style" w:hAnsi="Bookman Old Style" w:cs="Times New Roman"/>
          <w:w w:val="116"/>
          <w:sz w:val="24"/>
          <w:szCs w:val="24"/>
        </w:rPr>
        <w:t>m</w:t>
      </w:r>
      <w:r w:rsidRPr="0084624E">
        <w:rPr>
          <w:rFonts w:ascii="Bookman Old Style" w:hAnsi="Bookman Old Style" w:cs="Times New Roman"/>
          <w:spacing w:val="-6"/>
          <w:w w:val="116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-1"/>
          <w:sz w:val="24"/>
          <w:szCs w:val="24"/>
        </w:rPr>
        <w:t>a</w:t>
      </w:r>
      <w:r w:rsidRPr="0084624E">
        <w:rPr>
          <w:rFonts w:ascii="Bookman Old Style" w:hAnsi="Bookman Old Style" w:cs="Times New Roman"/>
          <w:sz w:val="24"/>
          <w:szCs w:val="24"/>
        </w:rPr>
        <w:t>t</w:t>
      </w:r>
      <w:r w:rsidRPr="0084624E">
        <w:rPr>
          <w:rFonts w:ascii="Bookman Old Style" w:hAnsi="Bookman Old Style" w:cs="Times New Roman"/>
          <w:spacing w:val="36"/>
          <w:sz w:val="24"/>
          <w:szCs w:val="24"/>
        </w:rPr>
        <w:t xml:space="preserve"> </w:t>
      </w:r>
      <w:proofErr w:type="spellStart"/>
      <w:r w:rsidRPr="0084624E">
        <w:rPr>
          <w:rFonts w:ascii="Bookman Old Style" w:hAnsi="Bookman Old Style" w:cs="Times New Roman"/>
          <w:spacing w:val="-1"/>
          <w:w w:val="106"/>
          <w:sz w:val="24"/>
          <w:szCs w:val="24"/>
        </w:rPr>
        <w:t>S</w:t>
      </w:r>
      <w:r w:rsidRPr="0084624E">
        <w:rPr>
          <w:rFonts w:ascii="Bookman Old Style" w:hAnsi="Bookman Old Style" w:cs="Times New Roman"/>
          <w:spacing w:val="-1"/>
          <w:w w:val="122"/>
          <w:sz w:val="24"/>
          <w:szCs w:val="24"/>
        </w:rPr>
        <w:t>a</w:t>
      </w:r>
      <w:r w:rsidRPr="0084624E">
        <w:rPr>
          <w:rFonts w:ascii="Bookman Old Style" w:hAnsi="Bookman Old Style" w:cs="Times New Roman"/>
          <w:w w:val="110"/>
          <w:sz w:val="24"/>
          <w:szCs w:val="24"/>
        </w:rPr>
        <w:t>h</w:t>
      </w:r>
      <w:r w:rsidRPr="0084624E">
        <w:rPr>
          <w:rFonts w:ascii="Bookman Old Style" w:hAnsi="Bookman Old Style" w:cs="Times New Roman"/>
          <w:spacing w:val="-1"/>
          <w:w w:val="122"/>
          <w:sz w:val="24"/>
          <w:szCs w:val="24"/>
        </w:rPr>
        <w:t>a</w:t>
      </w:r>
      <w:r w:rsidRPr="0084624E">
        <w:rPr>
          <w:rFonts w:ascii="Bookman Old Style" w:hAnsi="Bookman Old Style" w:cs="Times New Roman"/>
          <w:w w:val="101"/>
          <w:sz w:val="24"/>
          <w:szCs w:val="24"/>
        </w:rPr>
        <w:t>r</w:t>
      </w:r>
      <w:r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proofErr w:type="spellEnd"/>
      <w:r w:rsidR="00F66919" w:rsidRPr="0084624E">
        <w:rPr>
          <w:rFonts w:ascii="Bookman Old Style" w:hAnsi="Bookman Old Style" w:cs="Times New Roman"/>
          <w:w w:val="119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1"/>
          <w:w w:val="132"/>
          <w:sz w:val="24"/>
          <w:szCs w:val="24"/>
        </w:rPr>
        <w:t>s</w:t>
      </w:r>
      <w:r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Pr="0084624E">
        <w:rPr>
          <w:rFonts w:ascii="Bookman Old Style" w:hAnsi="Bookman Old Style" w:cs="Times New Roman"/>
          <w:spacing w:val="-1"/>
          <w:w w:val="118"/>
          <w:sz w:val="24"/>
          <w:szCs w:val="24"/>
        </w:rPr>
        <w:t>c</w:t>
      </w:r>
      <w:r w:rsidRPr="0084624E">
        <w:rPr>
          <w:rFonts w:ascii="Bookman Old Style" w:hAnsi="Bookman Old Style" w:cs="Times New Roman"/>
          <w:w w:val="114"/>
          <w:sz w:val="24"/>
          <w:szCs w:val="24"/>
        </w:rPr>
        <w:t>o</w:t>
      </w:r>
      <w:r w:rsidRPr="0084624E">
        <w:rPr>
          <w:rFonts w:ascii="Bookman Old Style" w:hAnsi="Bookman Old Style" w:cs="Times New Roman"/>
          <w:w w:val="110"/>
          <w:sz w:val="24"/>
          <w:szCs w:val="24"/>
        </w:rPr>
        <w:t>n</w:t>
      </w:r>
      <w:r w:rsidRPr="0084624E">
        <w:rPr>
          <w:rFonts w:ascii="Bookman Old Style" w:hAnsi="Bookman Old Style" w:cs="Times New Roman"/>
          <w:spacing w:val="-1"/>
          <w:w w:val="112"/>
          <w:sz w:val="24"/>
          <w:szCs w:val="24"/>
        </w:rPr>
        <w:t>d</w:t>
      </w:r>
      <w:r w:rsidRPr="0084624E">
        <w:rPr>
          <w:rFonts w:ascii="Bookman Old Style" w:hAnsi="Bookman Old Style" w:cs="Times New Roman"/>
          <w:spacing w:val="-1"/>
          <w:w w:val="122"/>
          <w:sz w:val="24"/>
          <w:szCs w:val="24"/>
        </w:rPr>
        <w:t>a</w:t>
      </w:r>
      <w:r w:rsidRPr="0084624E">
        <w:rPr>
          <w:rFonts w:ascii="Bookman Old Style" w:hAnsi="Bookman Old Style" w:cs="Times New Roman"/>
          <w:w w:val="101"/>
          <w:sz w:val="24"/>
          <w:szCs w:val="24"/>
        </w:rPr>
        <w:t>r</w:t>
      </w:r>
      <w:r w:rsidRPr="0084624E">
        <w:rPr>
          <w:rFonts w:ascii="Bookman Old Style" w:hAnsi="Bookman Old Style" w:cs="Times New Roman"/>
          <w:w w:val="94"/>
          <w:sz w:val="24"/>
          <w:szCs w:val="24"/>
        </w:rPr>
        <w:t>y</w:t>
      </w:r>
      <w:r w:rsidRPr="0084624E">
        <w:rPr>
          <w:rFonts w:ascii="Bookman Old Style" w:hAnsi="Bookman Old Style" w:cs="Times New Roman"/>
          <w:spacing w:val="-1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1"/>
          <w:w w:val="132"/>
          <w:sz w:val="24"/>
          <w:szCs w:val="24"/>
        </w:rPr>
        <w:t>s</w:t>
      </w:r>
      <w:r w:rsidRPr="0084624E">
        <w:rPr>
          <w:rFonts w:ascii="Bookman Old Style" w:hAnsi="Bookman Old Style" w:cs="Times New Roman"/>
          <w:spacing w:val="-1"/>
          <w:w w:val="118"/>
          <w:sz w:val="24"/>
          <w:szCs w:val="24"/>
        </w:rPr>
        <w:t>c</w:t>
      </w:r>
      <w:r w:rsidRPr="0084624E">
        <w:rPr>
          <w:rFonts w:ascii="Bookman Old Style" w:hAnsi="Bookman Old Style" w:cs="Times New Roman"/>
          <w:w w:val="110"/>
          <w:sz w:val="24"/>
          <w:szCs w:val="24"/>
        </w:rPr>
        <w:t>h</w:t>
      </w:r>
      <w:r w:rsidRPr="0084624E">
        <w:rPr>
          <w:rFonts w:ascii="Bookman Old Style" w:hAnsi="Bookman Old Style" w:cs="Times New Roman"/>
          <w:w w:val="114"/>
          <w:sz w:val="24"/>
          <w:szCs w:val="24"/>
        </w:rPr>
        <w:t>oo</w:t>
      </w:r>
      <w:r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l</w:t>
      </w:r>
      <w:r w:rsidRPr="0084624E">
        <w:rPr>
          <w:rFonts w:ascii="Bookman Old Style" w:hAnsi="Bookman Old Style" w:cs="Times New Roman"/>
          <w:w w:val="105"/>
          <w:sz w:val="24"/>
          <w:szCs w:val="24"/>
        </w:rPr>
        <w:t>.</w:t>
      </w:r>
    </w:p>
    <w:p w14:paraId="786EF6A3" w14:textId="77777777" w:rsidR="00301E89" w:rsidRPr="0084624E" w:rsidRDefault="00301E89" w:rsidP="0084624E">
      <w:pPr>
        <w:spacing w:after="0" w:line="240" w:lineRule="auto"/>
        <w:ind w:left="100" w:firstLine="260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>e</w:t>
      </w:r>
      <w:r w:rsidRPr="0084624E">
        <w:rPr>
          <w:rFonts w:ascii="Bookman Old Style" w:hAnsi="Bookman Old Style" w:cs="Times New Roman"/>
          <w:spacing w:val="1"/>
          <w:sz w:val="24"/>
          <w:szCs w:val="24"/>
        </w:rPr>
        <w:t>)</w:t>
      </w:r>
      <w:r w:rsidR="00AD5443" w:rsidRPr="0084624E">
        <w:rPr>
          <w:rFonts w:ascii="Bookman Old Style" w:hAnsi="Bookman Old Style" w:cs="Times New Roman"/>
          <w:sz w:val="24"/>
          <w:szCs w:val="24"/>
        </w:rPr>
        <w:tab/>
      </w:r>
      <w:r w:rsidRPr="0084624E">
        <w:rPr>
          <w:rFonts w:ascii="Bookman Old Style" w:hAnsi="Bookman Old Style" w:cs="Times New Roman"/>
          <w:spacing w:val="25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w w:val="81"/>
          <w:sz w:val="24"/>
          <w:szCs w:val="24"/>
        </w:rPr>
        <w:t>I</w:t>
      </w:r>
      <w:r w:rsidRPr="0084624E">
        <w:rPr>
          <w:rFonts w:ascii="Bookman Old Style" w:hAnsi="Bookman Old Style" w:cs="Times New Roman"/>
          <w:spacing w:val="-1"/>
          <w:w w:val="112"/>
          <w:sz w:val="24"/>
          <w:szCs w:val="24"/>
        </w:rPr>
        <w:t>d</w:t>
      </w:r>
      <w:r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Pr="0084624E">
        <w:rPr>
          <w:rFonts w:ascii="Bookman Old Style" w:hAnsi="Bookman Old Style" w:cs="Times New Roman"/>
          <w:w w:val="110"/>
          <w:sz w:val="24"/>
          <w:szCs w:val="24"/>
        </w:rPr>
        <w:t>n</w:t>
      </w:r>
      <w:r w:rsidRPr="0084624E">
        <w:rPr>
          <w:rFonts w:ascii="Bookman Old Style" w:hAnsi="Bookman Old Style" w:cs="Times New Roman"/>
          <w:spacing w:val="1"/>
          <w:w w:val="117"/>
          <w:sz w:val="24"/>
          <w:szCs w:val="24"/>
        </w:rPr>
        <w:t>t</w:t>
      </w:r>
      <w:r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Pr="0084624E">
        <w:rPr>
          <w:rFonts w:ascii="Bookman Old Style" w:hAnsi="Bookman Old Style" w:cs="Times New Roman"/>
          <w:spacing w:val="1"/>
          <w:w w:val="104"/>
          <w:sz w:val="24"/>
          <w:szCs w:val="24"/>
        </w:rPr>
        <w:t>f</w:t>
      </w:r>
      <w:r w:rsidRPr="0084624E">
        <w:rPr>
          <w:rFonts w:ascii="Bookman Old Style" w:hAnsi="Bookman Old Style" w:cs="Times New Roman"/>
          <w:w w:val="94"/>
          <w:sz w:val="24"/>
          <w:szCs w:val="24"/>
        </w:rPr>
        <w:t>y</w:t>
      </w:r>
      <w:r w:rsidRPr="0084624E">
        <w:rPr>
          <w:rFonts w:ascii="Bookman Old Style" w:hAnsi="Bookman Old Style" w:cs="Times New Roman"/>
          <w:spacing w:val="-1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Pr="0084624E">
        <w:rPr>
          <w:rFonts w:ascii="Bookman Old Style" w:hAnsi="Bookman Old Style" w:cs="Times New Roman"/>
          <w:sz w:val="24"/>
          <w:szCs w:val="24"/>
        </w:rPr>
        <w:t>he</w:t>
      </w:r>
      <w:r w:rsidRPr="0084624E">
        <w:rPr>
          <w:rFonts w:ascii="Bookman Old Style" w:hAnsi="Bookman Old Style" w:cs="Times New Roman"/>
          <w:spacing w:val="43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Pr="0084624E">
        <w:rPr>
          <w:rFonts w:ascii="Bookman Old Style" w:hAnsi="Bookman Old Style" w:cs="Times New Roman"/>
          <w:spacing w:val="-1"/>
          <w:sz w:val="24"/>
          <w:szCs w:val="24"/>
        </w:rPr>
        <w:t>y</w:t>
      </w:r>
      <w:r w:rsidRPr="0084624E">
        <w:rPr>
          <w:rFonts w:ascii="Bookman Old Style" w:hAnsi="Bookman Old Style" w:cs="Times New Roman"/>
          <w:sz w:val="24"/>
          <w:szCs w:val="24"/>
        </w:rPr>
        <w:t>pe</w:t>
      </w:r>
      <w:r w:rsidRPr="0084624E">
        <w:rPr>
          <w:rFonts w:ascii="Bookman Old Style" w:hAnsi="Bookman Old Style" w:cs="Times New Roman"/>
          <w:spacing w:val="39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-1"/>
          <w:sz w:val="24"/>
          <w:szCs w:val="24"/>
        </w:rPr>
        <w:t>la</w:t>
      </w:r>
      <w:r w:rsidRPr="0084624E">
        <w:rPr>
          <w:rFonts w:ascii="Bookman Old Style" w:hAnsi="Bookman Old Style" w:cs="Times New Roman"/>
          <w:sz w:val="24"/>
          <w:szCs w:val="24"/>
        </w:rPr>
        <w:t>nd</w:t>
      </w:r>
      <w:r w:rsidRPr="0084624E">
        <w:rPr>
          <w:rFonts w:ascii="Bookman Old Style" w:hAnsi="Bookman Old Style" w:cs="Times New Roman"/>
          <w:spacing w:val="40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1"/>
          <w:w w:val="111"/>
          <w:sz w:val="24"/>
          <w:szCs w:val="24"/>
        </w:rPr>
        <w:t>s</w:t>
      </w:r>
      <w:r w:rsidRPr="0084624E">
        <w:rPr>
          <w:rFonts w:ascii="Bookman Old Style" w:hAnsi="Bookman Old Style" w:cs="Times New Roman"/>
          <w:w w:val="111"/>
          <w:sz w:val="24"/>
          <w:szCs w:val="24"/>
        </w:rPr>
        <w:t>ur</w:t>
      </w:r>
      <w:r w:rsidRPr="0084624E">
        <w:rPr>
          <w:rFonts w:ascii="Bookman Old Style" w:hAnsi="Bookman Old Style" w:cs="Times New Roman"/>
          <w:spacing w:val="-1"/>
          <w:w w:val="111"/>
          <w:sz w:val="24"/>
          <w:szCs w:val="24"/>
        </w:rPr>
        <w:t>v</w:t>
      </w:r>
      <w:r w:rsidRPr="0084624E">
        <w:rPr>
          <w:rFonts w:ascii="Bookman Old Style" w:hAnsi="Bookman Old Style" w:cs="Times New Roman"/>
          <w:w w:val="111"/>
          <w:sz w:val="24"/>
          <w:szCs w:val="24"/>
        </w:rPr>
        <w:t>ey</w:t>
      </w:r>
      <w:r w:rsidRPr="0084624E">
        <w:rPr>
          <w:rFonts w:ascii="Bookman Old Style" w:hAnsi="Bookman Old Style" w:cs="Times New Roman"/>
          <w:spacing w:val="-27"/>
          <w:w w:val="111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1"/>
          <w:w w:val="111"/>
          <w:sz w:val="24"/>
          <w:szCs w:val="24"/>
        </w:rPr>
        <w:t>m</w:t>
      </w:r>
      <w:r w:rsidRPr="0084624E">
        <w:rPr>
          <w:rFonts w:ascii="Bookman Old Style" w:hAnsi="Bookman Old Style" w:cs="Times New Roman"/>
          <w:w w:val="111"/>
          <w:sz w:val="24"/>
          <w:szCs w:val="24"/>
        </w:rPr>
        <w:t>e</w:t>
      </w:r>
      <w:r w:rsidRPr="0084624E">
        <w:rPr>
          <w:rFonts w:ascii="Bookman Old Style" w:hAnsi="Bookman Old Style" w:cs="Times New Roman"/>
          <w:spacing w:val="1"/>
          <w:w w:val="111"/>
          <w:sz w:val="24"/>
          <w:szCs w:val="24"/>
        </w:rPr>
        <w:t>t</w:t>
      </w:r>
      <w:r w:rsidRPr="0084624E">
        <w:rPr>
          <w:rFonts w:ascii="Bookman Old Style" w:hAnsi="Bookman Old Style" w:cs="Times New Roman"/>
          <w:w w:val="111"/>
          <w:sz w:val="24"/>
          <w:szCs w:val="24"/>
        </w:rPr>
        <w:t>hod</w:t>
      </w:r>
      <w:r w:rsidRPr="0084624E">
        <w:rPr>
          <w:rFonts w:ascii="Bookman Old Style" w:hAnsi="Bookman Old Style" w:cs="Times New Roman"/>
          <w:spacing w:val="10"/>
          <w:w w:val="111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-1"/>
          <w:w w:val="111"/>
          <w:sz w:val="24"/>
          <w:szCs w:val="24"/>
        </w:rPr>
        <w:t>c</w:t>
      </w:r>
      <w:r w:rsidRPr="0084624E">
        <w:rPr>
          <w:rFonts w:ascii="Bookman Old Style" w:hAnsi="Bookman Old Style" w:cs="Times New Roman"/>
          <w:w w:val="111"/>
          <w:sz w:val="24"/>
          <w:szCs w:val="24"/>
        </w:rPr>
        <w:t>on</w:t>
      </w:r>
      <w:r w:rsidRPr="0084624E">
        <w:rPr>
          <w:rFonts w:ascii="Bookman Old Style" w:hAnsi="Bookman Old Style" w:cs="Times New Roman"/>
          <w:spacing w:val="-1"/>
          <w:w w:val="111"/>
          <w:sz w:val="24"/>
          <w:szCs w:val="24"/>
        </w:rPr>
        <w:t>d</w:t>
      </w:r>
      <w:r w:rsidRPr="0084624E">
        <w:rPr>
          <w:rFonts w:ascii="Bookman Old Style" w:hAnsi="Bookman Old Style" w:cs="Times New Roman"/>
          <w:w w:val="111"/>
          <w:sz w:val="24"/>
          <w:szCs w:val="24"/>
        </w:rPr>
        <w:t>u</w:t>
      </w:r>
      <w:r w:rsidRPr="0084624E">
        <w:rPr>
          <w:rFonts w:ascii="Bookman Old Style" w:hAnsi="Bookman Old Style" w:cs="Times New Roman"/>
          <w:spacing w:val="-1"/>
          <w:w w:val="111"/>
          <w:sz w:val="24"/>
          <w:szCs w:val="24"/>
        </w:rPr>
        <w:t>c</w:t>
      </w:r>
      <w:r w:rsidRPr="0084624E">
        <w:rPr>
          <w:rFonts w:ascii="Bookman Old Style" w:hAnsi="Bookman Old Style" w:cs="Times New Roman"/>
          <w:spacing w:val="1"/>
          <w:w w:val="111"/>
          <w:sz w:val="24"/>
          <w:szCs w:val="24"/>
        </w:rPr>
        <w:t>t</w:t>
      </w:r>
      <w:r w:rsidRPr="0084624E">
        <w:rPr>
          <w:rFonts w:ascii="Bookman Old Style" w:hAnsi="Bookman Old Style" w:cs="Times New Roman"/>
          <w:w w:val="111"/>
          <w:sz w:val="24"/>
          <w:szCs w:val="24"/>
        </w:rPr>
        <w:t>ed</w:t>
      </w:r>
      <w:r w:rsidRPr="0084624E">
        <w:rPr>
          <w:rFonts w:ascii="Bookman Old Style" w:hAnsi="Bookman Old Style" w:cs="Times New Roman"/>
          <w:spacing w:val="24"/>
          <w:w w:val="111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z w:val="24"/>
          <w:szCs w:val="24"/>
        </w:rPr>
        <w:t>by</w:t>
      </w:r>
      <w:r w:rsidRPr="0084624E">
        <w:rPr>
          <w:rFonts w:ascii="Bookman Old Style" w:hAnsi="Bookman Old Style" w:cs="Times New Roman"/>
          <w:spacing w:val="6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Pr="0084624E">
        <w:rPr>
          <w:rFonts w:ascii="Bookman Old Style" w:hAnsi="Bookman Old Style" w:cs="Times New Roman"/>
          <w:sz w:val="24"/>
          <w:szCs w:val="24"/>
        </w:rPr>
        <w:t>he</w:t>
      </w:r>
      <w:r w:rsidR="002D629A" w:rsidRPr="0084624E">
        <w:rPr>
          <w:rFonts w:ascii="Bookman Old Style" w:hAnsi="Bookman Old Style" w:cs="Times New Roman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1"/>
          <w:sz w:val="24"/>
          <w:szCs w:val="24"/>
        </w:rPr>
        <w:t>f</w:t>
      </w:r>
      <w:r w:rsidRPr="0084624E">
        <w:rPr>
          <w:rFonts w:ascii="Bookman Old Style" w:hAnsi="Bookman Old Style" w:cs="Times New Roman"/>
          <w:sz w:val="24"/>
          <w:szCs w:val="24"/>
        </w:rPr>
        <w:t>orm</w:t>
      </w:r>
      <w:r w:rsidR="00460654" w:rsidRPr="0084624E">
        <w:rPr>
          <w:rFonts w:ascii="Bookman Old Style" w:hAnsi="Bookman Old Style" w:cs="Times New Roman"/>
          <w:spacing w:val="44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Pr="0084624E">
        <w:rPr>
          <w:rFonts w:ascii="Bookman Old Style" w:hAnsi="Bookman Old Style" w:cs="Times New Roman"/>
          <w:sz w:val="24"/>
          <w:szCs w:val="24"/>
        </w:rPr>
        <w:t xml:space="preserve">hree </w:t>
      </w:r>
      <w:r w:rsidRPr="0084624E">
        <w:rPr>
          <w:rFonts w:ascii="Bookman Old Style" w:hAnsi="Bookman Old Style" w:cs="Times New Roman"/>
          <w:spacing w:val="1"/>
          <w:w w:val="107"/>
          <w:sz w:val="24"/>
          <w:szCs w:val="24"/>
        </w:rPr>
        <w:t>s</w:t>
      </w:r>
      <w:r w:rsidRPr="0084624E">
        <w:rPr>
          <w:rFonts w:ascii="Bookman Old Style" w:hAnsi="Bookman Old Style" w:cs="Times New Roman"/>
          <w:w w:val="107"/>
          <w:sz w:val="24"/>
          <w:szCs w:val="24"/>
        </w:rPr>
        <w:t>ur</w:t>
      </w:r>
      <w:r w:rsidRPr="0084624E">
        <w:rPr>
          <w:rFonts w:ascii="Bookman Old Style" w:hAnsi="Bookman Old Style" w:cs="Times New Roman"/>
          <w:spacing w:val="-1"/>
          <w:w w:val="107"/>
          <w:sz w:val="24"/>
          <w:szCs w:val="24"/>
        </w:rPr>
        <w:t>v</w:t>
      </w:r>
      <w:r w:rsidRPr="0084624E">
        <w:rPr>
          <w:rFonts w:ascii="Bookman Old Style" w:hAnsi="Bookman Old Style" w:cs="Times New Roman"/>
          <w:w w:val="107"/>
          <w:sz w:val="24"/>
          <w:szCs w:val="24"/>
        </w:rPr>
        <w:t>ey</w:t>
      </w:r>
      <w:r w:rsidR="00AD5443" w:rsidRPr="0084624E">
        <w:rPr>
          <w:rFonts w:ascii="Bookman Old Style" w:hAnsi="Bookman Old Style" w:cs="Times New Roman"/>
          <w:w w:val="107"/>
          <w:sz w:val="24"/>
          <w:szCs w:val="24"/>
        </w:rPr>
        <w:t xml:space="preserve"> </w:t>
      </w:r>
      <w:r w:rsidRPr="0084624E">
        <w:rPr>
          <w:rFonts w:ascii="Bookman Old Style" w:hAnsi="Bookman Old Style" w:cs="Times New Roman"/>
          <w:spacing w:val="1"/>
          <w:w w:val="117"/>
          <w:sz w:val="24"/>
          <w:szCs w:val="24"/>
        </w:rPr>
        <w:t>t</w:t>
      </w:r>
      <w:r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Pr="0084624E">
        <w:rPr>
          <w:rFonts w:ascii="Bookman Old Style" w:hAnsi="Bookman Old Style" w:cs="Times New Roman"/>
          <w:spacing w:val="-1"/>
          <w:w w:val="122"/>
          <w:sz w:val="24"/>
          <w:szCs w:val="24"/>
        </w:rPr>
        <w:t>a</w:t>
      </w:r>
      <w:r w:rsidRPr="0084624E">
        <w:rPr>
          <w:rFonts w:ascii="Bookman Old Style" w:hAnsi="Bookman Old Style" w:cs="Times New Roman"/>
          <w:spacing w:val="1"/>
          <w:w w:val="112"/>
          <w:sz w:val="24"/>
          <w:szCs w:val="24"/>
        </w:rPr>
        <w:t>m</w:t>
      </w:r>
      <w:r w:rsidRPr="0084624E">
        <w:rPr>
          <w:rFonts w:ascii="Bookman Old Style" w:hAnsi="Bookman Old Style" w:cs="Times New Roman"/>
          <w:w w:val="105"/>
          <w:sz w:val="24"/>
          <w:szCs w:val="24"/>
        </w:rPr>
        <w:t>.</w:t>
      </w:r>
    </w:p>
    <w:p w14:paraId="53F8C220" w14:textId="77777777" w:rsidR="00301E89" w:rsidRPr="0084624E" w:rsidRDefault="00301E89" w:rsidP="0084624E">
      <w:pPr>
        <w:pStyle w:val="ListParagraph"/>
        <w:spacing w:after="0" w:line="240" w:lineRule="auto"/>
        <w:jc w:val="both"/>
        <w:rPr>
          <w:rFonts w:ascii="Bookman Old Style" w:hAnsi="Bookman Old Style" w:cs="Times New Roman"/>
          <w:color w:val="FF0000"/>
          <w:sz w:val="24"/>
          <w:szCs w:val="24"/>
        </w:rPr>
      </w:pPr>
    </w:p>
    <w:p w14:paraId="093C29A8" w14:textId="77777777" w:rsidR="00AD5443" w:rsidRPr="0084624E" w:rsidRDefault="005B5143" w:rsidP="0084624E">
      <w:pPr>
        <w:spacing w:line="240" w:lineRule="auto"/>
        <w:ind w:left="100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>7</w:t>
      </w:r>
      <w:r w:rsidR="00AB66EB" w:rsidRPr="0084624E">
        <w:rPr>
          <w:rFonts w:ascii="Bookman Old Style" w:hAnsi="Bookman Old Style" w:cs="Times New Roman"/>
          <w:sz w:val="24"/>
          <w:szCs w:val="24"/>
        </w:rPr>
        <w:t>.</w:t>
      </w:r>
      <w:r w:rsidR="00AB66EB" w:rsidRPr="0084624E">
        <w:rPr>
          <w:rFonts w:ascii="Bookman Old Style" w:hAnsi="Bookman Old Style" w:cs="Times New Roman"/>
          <w:spacing w:val="16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sz w:val="24"/>
          <w:szCs w:val="24"/>
        </w:rPr>
        <w:t>C</w:t>
      </w:r>
      <w:r w:rsidR="00AB66EB" w:rsidRPr="0084624E">
        <w:rPr>
          <w:rFonts w:ascii="Bookman Old Style" w:hAnsi="Bookman Old Style" w:cs="Times New Roman"/>
          <w:spacing w:val="-1"/>
          <w:sz w:val="24"/>
          <w:szCs w:val="24"/>
        </w:rPr>
        <w:t>a</w:t>
      </w:r>
      <w:r w:rsidR="00AB66EB" w:rsidRPr="0084624E">
        <w:rPr>
          <w:rFonts w:ascii="Bookman Old Style" w:hAnsi="Bookman Old Style" w:cs="Times New Roman"/>
          <w:sz w:val="24"/>
          <w:szCs w:val="24"/>
        </w:rPr>
        <w:t>re</w:t>
      </w:r>
      <w:r w:rsidR="00AB66EB" w:rsidRPr="0084624E">
        <w:rPr>
          <w:rFonts w:ascii="Bookman Old Style" w:hAnsi="Bookman Old Style" w:cs="Times New Roman"/>
          <w:spacing w:val="1"/>
          <w:sz w:val="24"/>
          <w:szCs w:val="24"/>
        </w:rPr>
        <w:t>f</w:t>
      </w:r>
      <w:r w:rsidR="00AB66EB" w:rsidRPr="0084624E">
        <w:rPr>
          <w:rFonts w:ascii="Bookman Old Style" w:hAnsi="Bookman Old Style" w:cs="Times New Roman"/>
          <w:sz w:val="24"/>
          <w:szCs w:val="24"/>
        </w:rPr>
        <w:t>u</w:t>
      </w:r>
      <w:r w:rsidR="00AB66EB" w:rsidRPr="0084624E">
        <w:rPr>
          <w:rFonts w:ascii="Bookman Old Style" w:hAnsi="Bookman Old Style" w:cs="Times New Roman"/>
          <w:spacing w:val="-1"/>
          <w:sz w:val="24"/>
          <w:szCs w:val="24"/>
        </w:rPr>
        <w:t>ll</w:t>
      </w:r>
      <w:r w:rsidR="00AB66EB" w:rsidRPr="0084624E">
        <w:rPr>
          <w:rFonts w:ascii="Bookman Old Style" w:hAnsi="Bookman Old Style" w:cs="Times New Roman"/>
          <w:sz w:val="24"/>
          <w:szCs w:val="24"/>
        </w:rPr>
        <w:t>y</w:t>
      </w:r>
      <w:r w:rsidR="00AB66EB" w:rsidRPr="0084624E">
        <w:rPr>
          <w:rFonts w:ascii="Bookman Old Style" w:hAnsi="Bookman Old Style" w:cs="Times New Roman"/>
          <w:spacing w:val="29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="00AB66EB" w:rsidRPr="0084624E">
        <w:rPr>
          <w:rFonts w:ascii="Bookman Old Style" w:hAnsi="Bookman Old Style" w:cs="Times New Roman"/>
          <w:spacing w:val="1"/>
          <w:w w:val="99"/>
          <w:sz w:val="24"/>
          <w:szCs w:val="24"/>
        </w:rPr>
        <w:t>x</w:t>
      </w:r>
      <w:r w:rsidR="00AB66EB" w:rsidRPr="0084624E">
        <w:rPr>
          <w:rFonts w:ascii="Bookman Old Style" w:hAnsi="Bookman Old Style" w:cs="Times New Roman"/>
          <w:spacing w:val="-1"/>
          <w:w w:val="122"/>
          <w:sz w:val="24"/>
          <w:szCs w:val="24"/>
        </w:rPr>
        <w:t>a</w:t>
      </w:r>
      <w:r w:rsidR="00AB66EB" w:rsidRPr="0084624E">
        <w:rPr>
          <w:rFonts w:ascii="Bookman Old Style" w:hAnsi="Bookman Old Style" w:cs="Times New Roman"/>
          <w:spacing w:val="1"/>
          <w:w w:val="112"/>
          <w:sz w:val="24"/>
          <w:szCs w:val="24"/>
        </w:rPr>
        <w:t>m</w:t>
      </w:r>
      <w:r w:rsidR="00AB66EB"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="00AB66EB" w:rsidRPr="0084624E">
        <w:rPr>
          <w:rFonts w:ascii="Bookman Old Style" w:hAnsi="Bookman Old Style" w:cs="Times New Roman"/>
          <w:w w:val="110"/>
          <w:sz w:val="24"/>
          <w:szCs w:val="24"/>
        </w:rPr>
        <w:t>n</w:t>
      </w:r>
      <w:r w:rsidR="00AB66EB"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="00AB66EB" w:rsidRPr="0084624E">
        <w:rPr>
          <w:rFonts w:ascii="Bookman Old Style" w:hAnsi="Bookman Old Style" w:cs="Times New Roman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="00AB66EB" w:rsidRPr="0084624E">
        <w:rPr>
          <w:rFonts w:ascii="Bookman Old Style" w:hAnsi="Bookman Old Style" w:cs="Times New Roman"/>
          <w:sz w:val="24"/>
          <w:szCs w:val="24"/>
        </w:rPr>
        <w:t>he</w:t>
      </w:r>
      <w:r w:rsidR="00AB66EB" w:rsidRPr="0084624E">
        <w:rPr>
          <w:rFonts w:ascii="Bookman Old Style" w:hAnsi="Bookman Old Style" w:cs="Times New Roman"/>
          <w:spacing w:val="43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w w:val="112"/>
          <w:sz w:val="24"/>
          <w:szCs w:val="24"/>
        </w:rPr>
        <w:t>pho</w:t>
      </w:r>
      <w:r w:rsidR="00AB66EB" w:rsidRPr="0084624E">
        <w:rPr>
          <w:rFonts w:ascii="Bookman Old Style" w:hAnsi="Bookman Old Style" w:cs="Times New Roman"/>
          <w:spacing w:val="1"/>
          <w:w w:val="112"/>
          <w:sz w:val="24"/>
          <w:szCs w:val="24"/>
        </w:rPr>
        <w:t>t</w:t>
      </w:r>
      <w:r w:rsidR="00AB66EB" w:rsidRPr="0084624E">
        <w:rPr>
          <w:rFonts w:ascii="Bookman Old Style" w:hAnsi="Bookman Old Style" w:cs="Times New Roman"/>
          <w:w w:val="112"/>
          <w:sz w:val="24"/>
          <w:szCs w:val="24"/>
        </w:rPr>
        <w:t>ogr</w:t>
      </w:r>
      <w:r w:rsidR="00AB66EB" w:rsidRPr="0084624E">
        <w:rPr>
          <w:rFonts w:ascii="Bookman Old Style" w:hAnsi="Bookman Old Style" w:cs="Times New Roman"/>
          <w:spacing w:val="-1"/>
          <w:w w:val="112"/>
          <w:sz w:val="24"/>
          <w:szCs w:val="24"/>
        </w:rPr>
        <w:t>a</w:t>
      </w:r>
      <w:r w:rsidR="00AB66EB" w:rsidRPr="0084624E">
        <w:rPr>
          <w:rFonts w:ascii="Bookman Old Style" w:hAnsi="Bookman Old Style" w:cs="Times New Roman"/>
          <w:w w:val="112"/>
          <w:sz w:val="24"/>
          <w:szCs w:val="24"/>
        </w:rPr>
        <w:t>ph</w:t>
      </w:r>
      <w:r w:rsidR="00AB66EB" w:rsidRPr="0084624E">
        <w:rPr>
          <w:rFonts w:ascii="Bookman Old Style" w:hAnsi="Bookman Old Style" w:cs="Times New Roman"/>
          <w:spacing w:val="-2"/>
          <w:w w:val="112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sz w:val="24"/>
          <w:szCs w:val="24"/>
        </w:rPr>
        <w:t>be</w:t>
      </w:r>
      <w:r w:rsidR="00AB66EB" w:rsidRPr="0084624E">
        <w:rPr>
          <w:rFonts w:ascii="Bookman Old Style" w:hAnsi="Bookman Old Style" w:cs="Times New Roman"/>
          <w:spacing w:val="-1"/>
          <w:sz w:val="24"/>
          <w:szCs w:val="24"/>
        </w:rPr>
        <w:t>l</w:t>
      </w:r>
      <w:r w:rsidR="00AB66EB" w:rsidRPr="0084624E">
        <w:rPr>
          <w:rFonts w:ascii="Bookman Old Style" w:hAnsi="Bookman Old Style" w:cs="Times New Roman"/>
          <w:sz w:val="24"/>
          <w:szCs w:val="24"/>
        </w:rPr>
        <w:t>ow</w:t>
      </w:r>
      <w:r w:rsidR="00AB66EB" w:rsidRPr="0084624E">
        <w:rPr>
          <w:rFonts w:ascii="Bookman Old Style" w:hAnsi="Bookman Old Style" w:cs="Times New Roman"/>
          <w:spacing w:val="50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spacing w:val="-1"/>
          <w:sz w:val="24"/>
          <w:szCs w:val="24"/>
        </w:rPr>
        <w:t>a</w:t>
      </w:r>
      <w:r w:rsidR="00AB66EB" w:rsidRPr="0084624E">
        <w:rPr>
          <w:rFonts w:ascii="Bookman Old Style" w:hAnsi="Bookman Old Style" w:cs="Times New Roman"/>
          <w:sz w:val="24"/>
          <w:szCs w:val="24"/>
        </w:rPr>
        <w:t>nd</w:t>
      </w:r>
      <w:r w:rsidR="00AB66EB" w:rsidRPr="0084624E">
        <w:rPr>
          <w:rFonts w:ascii="Bookman Old Style" w:hAnsi="Bookman Old Style" w:cs="Times New Roman"/>
          <w:spacing w:val="49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="00AB66EB" w:rsidRPr="0084624E">
        <w:rPr>
          <w:rFonts w:ascii="Bookman Old Style" w:hAnsi="Bookman Old Style" w:cs="Times New Roman"/>
          <w:sz w:val="24"/>
          <w:szCs w:val="24"/>
        </w:rPr>
        <w:t>hen</w:t>
      </w:r>
      <w:r w:rsidR="00AB66EB" w:rsidRPr="0084624E">
        <w:rPr>
          <w:rFonts w:ascii="Bookman Old Style" w:hAnsi="Bookman Old Style" w:cs="Times New Roman"/>
          <w:spacing w:val="55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spacing w:val="-1"/>
          <w:w w:val="113"/>
          <w:sz w:val="24"/>
          <w:szCs w:val="24"/>
        </w:rPr>
        <w:t>a</w:t>
      </w:r>
      <w:r w:rsidR="00AB66EB" w:rsidRPr="0084624E">
        <w:rPr>
          <w:rFonts w:ascii="Bookman Old Style" w:hAnsi="Bookman Old Style" w:cs="Times New Roman"/>
          <w:w w:val="113"/>
          <w:sz w:val="24"/>
          <w:szCs w:val="24"/>
        </w:rPr>
        <w:t>n</w:t>
      </w:r>
      <w:r w:rsidR="00AB66EB" w:rsidRPr="0084624E">
        <w:rPr>
          <w:rFonts w:ascii="Bookman Old Style" w:hAnsi="Bookman Old Style" w:cs="Times New Roman"/>
          <w:spacing w:val="1"/>
          <w:w w:val="113"/>
          <w:sz w:val="24"/>
          <w:szCs w:val="24"/>
        </w:rPr>
        <w:t>s</w:t>
      </w:r>
      <w:r w:rsidR="00AB66EB" w:rsidRPr="0084624E">
        <w:rPr>
          <w:rFonts w:ascii="Bookman Old Style" w:hAnsi="Bookman Old Style" w:cs="Times New Roman"/>
          <w:w w:val="113"/>
          <w:sz w:val="24"/>
          <w:szCs w:val="24"/>
        </w:rPr>
        <w:t>wer</w:t>
      </w:r>
      <w:r w:rsidR="00AB66EB" w:rsidRPr="0084624E">
        <w:rPr>
          <w:rFonts w:ascii="Bookman Old Style" w:hAnsi="Bookman Old Style" w:cs="Times New Roman"/>
          <w:spacing w:val="-3"/>
          <w:w w:val="113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="00AB66EB" w:rsidRPr="0084624E">
        <w:rPr>
          <w:rFonts w:ascii="Bookman Old Style" w:hAnsi="Bookman Old Style" w:cs="Times New Roman"/>
          <w:sz w:val="24"/>
          <w:szCs w:val="24"/>
        </w:rPr>
        <w:t>he</w:t>
      </w:r>
      <w:r w:rsidR="00AB66EB" w:rsidRPr="0084624E">
        <w:rPr>
          <w:rFonts w:ascii="Bookman Old Style" w:hAnsi="Bookman Old Style" w:cs="Times New Roman"/>
          <w:spacing w:val="43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w w:val="113"/>
          <w:sz w:val="24"/>
          <w:szCs w:val="24"/>
        </w:rPr>
        <w:t>q</w:t>
      </w:r>
      <w:r w:rsidR="00AB66EB" w:rsidRPr="0084624E">
        <w:rPr>
          <w:rFonts w:ascii="Bookman Old Style" w:hAnsi="Bookman Old Style" w:cs="Times New Roman"/>
          <w:w w:val="110"/>
          <w:sz w:val="24"/>
          <w:szCs w:val="24"/>
        </w:rPr>
        <w:t>u</w:t>
      </w:r>
      <w:r w:rsidR="00AB66EB"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="00AB66EB" w:rsidRPr="0084624E">
        <w:rPr>
          <w:rFonts w:ascii="Bookman Old Style" w:hAnsi="Bookman Old Style" w:cs="Times New Roman"/>
          <w:spacing w:val="1"/>
          <w:w w:val="132"/>
          <w:sz w:val="24"/>
          <w:szCs w:val="24"/>
        </w:rPr>
        <w:t>s</w:t>
      </w:r>
      <w:r w:rsidR="00AB66EB" w:rsidRPr="0084624E">
        <w:rPr>
          <w:rFonts w:ascii="Bookman Old Style" w:hAnsi="Bookman Old Style" w:cs="Times New Roman"/>
          <w:spacing w:val="1"/>
          <w:w w:val="117"/>
          <w:sz w:val="24"/>
          <w:szCs w:val="24"/>
        </w:rPr>
        <w:t>t</w:t>
      </w:r>
      <w:r w:rsidR="00AB66EB"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="00AB66EB" w:rsidRPr="0084624E">
        <w:rPr>
          <w:rFonts w:ascii="Bookman Old Style" w:hAnsi="Bookman Old Style" w:cs="Times New Roman"/>
          <w:w w:val="114"/>
          <w:sz w:val="24"/>
          <w:szCs w:val="24"/>
        </w:rPr>
        <w:t>o</w:t>
      </w:r>
      <w:r w:rsidR="00AB66EB" w:rsidRPr="0084624E">
        <w:rPr>
          <w:rFonts w:ascii="Bookman Old Style" w:hAnsi="Bookman Old Style" w:cs="Times New Roman"/>
          <w:w w:val="110"/>
          <w:sz w:val="24"/>
          <w:szCs w:val="24"/>
        </w:rPr>
        <w:t>n</w:t>
      </w:r>
      <w:r w:rsidR="00AB66EB" w:rsidRPr="0084624E">
        <w:rPr>
          <w:rFonts w:ascii="Bookman Old Style" w:hAnsi="Bookman Old Style" w:cs="Times New Roman"/>
          <w:w w:val="132"/>
          <w:sz w:val="24"/>
          <w:szCs w:val="24"/>
        </w:rPr>
        <w:t>s</w:t>
      </w:r>
      <w:r w:rsidR="00AB66EB" w:rsidRPr="0084624E">
        <w:rPr>
          <w:rFonts w:ascii="Bookman Old Style" w:hAnsi="Bookman Old Style" w:cs="Times New Roman"/>
          <w:spacing w:val="1"/>
          <w:sz w:val="24"/>
          <w:szCs w:val="24"/>
        </w:rPr>
        <w:t xml:space="preserve"> t</w:t>
      </w:r>
      <w:r w:rsidR="00AB66EB" w:rsidRPr="0084624E">
        <w:rPr>
          <w:rFonts w:ascii="Bookman Old Style" w:hAnsi="Bookman Old Style" w:cs="Times New Roman"/>
          <w:sz w:val="24"/>
          <w:szCs w:val="24"/>
        </w:rPr>
        <w:t>h</w:t>
      </w:r>
      <w:r w:rsidR="00AB66EB" w:rsidRPr="0084624E">
        <w:rPr>
          <w:rFonts w:ascii="Bookman Old Style" w:hAnsi="Bookman Old Style" w:cs="Times New Roman"/>
          <w:spacing w:val="-1"/>
          <w:sz w:val="24"/>
          <w:szCs w:val="24"/>
        </w:rPr>
        <w:t>a</w:t>
      </w:r>
      <w:r w:rsidR="00AB66EB" w:rsidRPr="0084624E">
        <w:rPr>
          <w:rFonts w:ascii="Bookman Old Style" w:hAnsi="Bookman Old Style" w:cs="Times New Roman"/>
          <w:sz w:val="24"/>
          <w:szCs w:val="24"/>
        </w:rPr>
        <w:t>t</w:t>
      </w:r>
      <w:r w:rsidR="00C46EE4" w:rsidRPr="0084624E">
        <w:rPr>
          <w:rFonts w:ascii="Bookman Old Style" w:hAnsi="Bookman Old Style" w:cs="Times New Roman"/>
          <w:sz w:val="24"/>
          <w:szCs w:val="24"/>
        </w:rPr>
        <w:t xml:space="preserve"> follow: </w:t>
      </w:r>
      <w:r w:rsidR="00F4688A" w:rsidRPr="0084624E">
        <w:rPr>
          <w:rFonts w:ascii="Bookman Old Style" w:hAnsi="Bookman Old Style" w:cs="Times New Roman"/>
          <w:noProof/>
          <w:sz w:val="24"/>
          <w:szCs w:val="24"/>
        </w:rPr>
        <w:drawing>
          <wp:inline distT="0" distB="0" distL="0" distR="0" wp14:anchorId="68B75FC6" wp14:editId="4EE5EE7B">
            <wp:extent cx="5330952" cy="3776472"/>
            <wp:effectExtent l="0" t="0" r="3175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952" cy="377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6D850" w14:textId="77777777" w:rsidR="00AB66EB" w:rsidRPr="0084624E" w:rsidRDefault="00A87C6E" w:rsidP="0084624E">
      <w:pPr>
        <w:spacing w:after="0" w:line="240" w:lineRule="auto"/>
        <w:ind w:left="100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pacing w:val="-1"/>
          <w:sz w:val="24"/>
          <w:szCs w:val="24"/>
        </w:rPr>
        <w:t>(</w:t>
      </w:r>
      <w:r w:rsidR="00AB66EB" w:rsidRPr="0084624E">
        <w:rPr>
          <w:rFonts w:ascii="Bookman Old Style" w:hAnsi="Bookman Old Style" w:cs="Times New Roman"/>
          <w:spacing w:val="-1"/>
          <w:sz w:val="24"/>
          <w:szCs w:val="24"/>
        </w:rPr>
        <w:t>a</w:t>
      </w:r>
      <w:r w:rsidR="00AB66EB" w:rsidRPr="0084624E">
        <w:rPr>
          <w:rFonts w:ascii="Bookman Old Style" w:hAnsi="Bookman Old Style" w:cs="Times New Roman"/>
          <w:spacing w:val="1"/>
          <w:sz w:val="24"/>
          <w:szCs w:val="24"/>
        </w:rPr>
        <w:t>)</w:t>
      </w:r>
      <w:r w:rsidR="00AB66EB" w:rsidRPr="0084624E">
        <w:rPr>
          <w:rFonts w:ascii="Bookman Old Style" w:hAnsi="Bookman Old Style" w:cs="Times New Roman"/>
          <w:spacing w:val="29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w w:val="81"/>
          <w:sz w:val="24"/>
          <w:szCs w:val="24"/>
        </w:rPr>
        <w:t>I</w:t>
      </w:r>
      <w:r w:rsidR="00AB66EB" w:rsidRPr="0084624E">
        <w:rPr>
          <w:rFonts w:ascii="Bookman Old Style" w:hAnsi="Bookman Old Style" w:cs="Times New Roman"/>
          <w:spacing w:val="-1"/>
          <w:w w:val="112"/>
          <w:sz w:val="24"/>
          <w:szCs w:val="24"/>
        </w:rPr>
        <w:t>d</w:t>
      </w:r>
      <w:r w:rsidR="00AB66EB"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="00AB66EB" w:rsidRPr="0084624E">
        <w:rPr>
          <w:rFonts w:ascii="Bookman Old Style" w:hAnsi="Bookman Old Style" w:cs="Times New Roman"/>
          <w:w w:val="110"/>
          <w:sz w:val="24"/>
          <w:szCs w:val="24"/>
        </w:rPr>
        <w:t>n</w:t>
      </w:r>
      <w:r w:rsidR="00AB66EB" w:rsidRPr="0084624E">
        <w:rPr>
          <w:rFonts w:ascii="Bookman Old Style" w:hAnsi="Bookman Old Style" w:cs="Times New Roman"/>
          <w:spacing w:val="1"/>
          <w:w w:val="117"/>
          <w:sz w:val="24"/>
          <w:szCs w:val="24"/>
        </w:rPr>
        <w:t>t</w:t>
      </w:r>
      <w:r w:rsidR="00AB66EB"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="00AB66EB" w:rsidRPr="0084624E">
        <w:rPr>
          <w:rFonts w:ascii="Bookman Old Style" w:hAnsi="Bookman Old Style" w:cs="Times New Roman"/>
          <w:spacing w:val="1"/>
          <w:w w:val="104"/>
          <w:sz w:val="24"/>
          <w:szCs w:val="24"/>
        </w:rPr>
        <w:t>f</w:t>
      </w:r>
      <w:r w:rsidR="00AB66EB" w:rsidRPr="0084624E">
        <w:rPr>
          <w:rFonts w:ascii="Bookman Old Style" w:hAnsi="Bookman Old Style" w:cs="Times New Roman"/>
          <w:w w:val="94"/>
          <w:sz w:val="24"/>
          <w:szCs w:val="24"/>
        </w:rPr>
        <w:t>y</w:t>
      </w:r>
      <w:r w:rsidR="00AB66EB" w:rsidRPr="0084624E">
        <w:rPr>
          <w:rFonts w:ascii="Bookman Old Style" w:hAnsi="Bookman Old Style" w:cs="Times New Roman"/>
          <w:spacing w:val="-1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="00AB66EB" w:rsidRPr="0084624E">
        <w:rPr>
          <w:rFonts w:ascii="Bookman Old Style" w:hAnsi="Bookman Old Style" w:cs="Times New Roman"/>
          <w:sz w:val="24"/>
          <w:szCs w:val="24"/>
        </w:rPr>
        <w:t>he</w:t>
      </w:r>
      <w:r w:rsidR="00AB66EB" w:rsidRPr="0084624E">
        <w:rPr>
          <w:rFonts w:ascii="Bookman Old Style" w:hAnsi="Bookman Old Style" w:cs="Times New Roman"/>
          <w:spacing w:val="43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="00AB66EB" w:rsidRPr="0084624E">
        <w:rPr>
          <w:rFonts w:ascii="Bookman Old Style" w:hAnsi="Bookman Old Style" w:cs="Times New Roman"/>
          <w:spacing w:val="-1"/>
          <w:sz w:val="24"/>
          <w:szCs w:val="24"/>
        </w:rPr>
        <w:t>y</w:t>
      </w:r>
      <w:r w:rsidR="00AB66EB" w:rsidRPr="0084624E">
        <w:rPr>
          <w:rFonts w:ascii="Bookman Old Style" w:hAnsi="Bookman Old Style" w:cs="Times New Roman"/>
          <w:sz w:val="24"/>
          <w:szCs w:val="24"/>
        </w:rPr>
        <w:t>pe</w:t>
      </w:r>
      <w:r w:rsidR="00AB66EB" w:rsidRPr="0084624E">
        <w:rPr>
          <w:rFonts w:ascii="Bookman Old Style" w:hAnsi="Bookman Old Style" w:cs="Times New Roman"/>
          <w:spacing w:val="39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sz w:val="24"/>
          <w:szCs w:val="24"/>
        </w:rPr>
        <w:t>of</w:t>
      </w:r>
      <w:r w:rsidR="00AB66EB" w:rsidRPr="0084624E">
        <w:rPr>
          <w:rFonts w:ascii="Bookman Old Style" w:hAnsi="Bookman Old Style" w:cs="Times New Roman"/>
          <w:spacing w:val="21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w w:val="112"/>
          <w:sz w:val="24"/>
          <w:szCs w:val="24"/>
        </w:rPr>
        <w:t>pho</w:t>
      </w:r>
      <w:r w:rsidR="00AB66EB" w:rsidRPr="0084624E">
        <w:rPr>
          <w:rFonts w:ascii="Bookman Old Style" w:hAnsi="Bookman Old Style" w:cs="Times New Roman"/>
          <w:spacing w:val="1"/>
          <w:w w:val="112"/>
          <w:sz w:val="24"/>
          <w:szCs w:val="24"/>
        </w:rPr>
        <w:t>t</w:t>
      </w:r>
      <w:r w:rsidR="00AB66EB" w:rsidRPr="0084624E">
        <w:rPr>
          <w:rFonts w:ascii="Bookman Old Style" w:hAnsi="Bookman Old Style" w:cs="Times New Roman"/>
          <w:w w:val="112"/>
          <w:sz w:val="24"/>
          <w:szCs w:val="24"/>
        </w:rPr>
        <w:t>ogr</w:t>
      </w:r>
      <w:r w:rsidR="00AB66EB" w:rsidRPr="0084624E">
        <w:rPr>
          <w:rFonts w:ascii="Bookman Old Style" w:hAnsi="Bookman Old Style" w:cs="Times New Roman"/>
          <w:spacing w:val="-1"/>
          <w:w w:val="112"/>
          <w:sz w:val="24"/>
          <w:szCs w:val="24"/>
        </w:rPr>
        <w:t>a</w:t>
      </w:r>
      <w:r w:rsidR="00AB66EB" w:rsidRPr="0084624E">
        <w:rPr>
          <w:rFonts w:ascii="Bookman Old Style" w:hAnsi="Bookman Old Style" w:cs="Times New Roman"/>
          <w:w w:val="112"/>
          <w:sz w:val="24"/>
          <w:szCs w:val="24"/>
        </w:rPr>
        <w:t>ph</w:t>
      </w:r>
      <w:r w:rsidR="00AB66EB" w:rsidRPr="0084624E">
        <w:rPr>
          <w:rFonts w:ascii="Bookman Old Style" w:hAnsi="Bookman Old Style" w:cs="Times New Roman"/>
          <w:spacing w:val="-2"/>
          <w:w w:val="112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sz w:val="24"/>
          <w:szCs w:val="24"/>
        </w:rPr>
        <w:t>by</w:t>
      </w:r>
      <w:r w:rsidR="00AB66EB" w:rsidRPr="0084624E">
        <w:rPr>
          <w:rFonts w:ascii="Bookman Old Style" w:hAnsi="Bookman Old Style" w:cs="Times New Roman"/>
          <w:spacing w:val="6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sz w:val="24"/>
          <w:szCs w:val="24"/>
        </w:rPr>
        <w:t>g</w:t>
      </w:r>
      <w:r w:rsidR="00AB66EB" w:rsidRPr="0084624E">
        <w:rPr>
          <w:rFonts w:ascii="Bookman Old Style" w:hAnsi="Bookman Old Style" w:cs="Times New Roman"/>
          <w:spacing w:val="-1"/>
          <w:sz w:val="24"/>
          <w:szCs w:val="24"/>
        </w:rPr>
        <w:t>ivi</w:t>
      </w:r>
      <w:r w:rsidR="00AB66EB" w:rsidRPr="0084624E">
        <w:rPr>
          <w:rFonts w:ascii="Bookman Old Style" w:hAnsi="Bookman Old Style" w:cs="Times New Roman"/>
          <w:sz w:val="24"/>
          <w:szCs w:val="24"/>
        </w:rPr>
        <w:t>ng</w:t>
      </w:r>
      <w:r w:rsidR="00AB66EB" w:rsidRPr="0084624E">
        <w:rPr>
          <w:rFonts w:ascii="Bookman Old Style" w:hAnsi="Bookman Old Style" w:cs="Times New Roman"/>
          <w:spacing w:val="19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="00AB66EB" w:rsidRPr="0084624E">
        <w:rPr>
          <w:rFonts w:ascii="Bookman Old Style" w:hAnsi="Bookman Old Style" w:cs="Times New Roman"/>
          <w:sz w:val="24"/>
          <w:szCs w:val="24"/>
        </w:rPr>
        <w:t>wo</w:t>
      </w:r>
      <w:r w:rsidR="00AB66EB" w:rsidRPr="0084624E">
        <w:rPr>
          <w:rFonts w:ascii="Bookman Old Style" w:hAnsi="Bookman Old Style" w:cs="Times New Roman"/>
          <w:spacing w:val="35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w w:val="101"/>
          <w:sz w:val="24"/>
          <w:szCs w:val="24"/>
        </w:rPr>
        <w:t>r</w:t>
      </w:r>
      <w:r w:rsidR="00AB66EB"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="00AB66EB" w:rsidRPr="0084624E">
        <w:rPr>
          <w:rFonts w:ascii="Bookman Old Style" w:hAnsi="Bookman Old Style" w:cs="Times New Roman"/>
          <w:spacing w:val="-1"/>
          <w:w w:val="122"/>
          <w:sz w:val="24"/>
          <w:szCs w:val="24"/>
        </w:rPr>
        <w:t>a</w:t>
      </w:r>
      <w:r w:rsidR="00AB66EB" w:rsidRPr="0084624E">
        <w:rPr>
          <w:rFonts w:ascii="Bookman Old Style" w:hAnsi="Bookman Old Style" w:cs="Times New Roman"/>
          <w:spacing w:val="1"/>
          <w:w w:val="132"/>
          <w:sz w:val="24"/>
          <w:szCs w:val="24"/>
        </w:rPr>
        <w:t>s</w:t>
      </w:r>
      <w:r w:rsidR="00AB66EB" w:rsidRPr="0084624E">
        <w:rPr>
          <w:rFonts w:ascii="Bookman Old Style" w:hAnsi="Bookman Old Style" w:cs="Times New Roman"/>
          <w:w w:val="114"/>
          <w:sz w:val="24"/>
          <w:szCs w:val="24"/>
        </w:rPr>
        <w:t>o</w:t>
      </w:r>
      <w:r w:rsidR="00AB66EB" w:rsidRPr="0084624E">
        <w:rPr>
          <w:rFonts w:ascii="Bookman Old Style" w:hAnsi="Bookman Old Style" w:cs="Times New Roman"/>
          <w:w w:val="110"/>
          <w:sz w:val="24"/>
          <w:szCs w:val="24"/>
        </w:rPr>
        <w:t>n</w:t>
      </w:r>
      <w:r w:rsidR="00AB66EB" w:rsidRPr="0084624E">
        <w:rPr>
          <w:rFonts w:ascii="Bookman Old Style" w:hAnsi="Bookman Old Style" w:cs="Times New Roman"/>
          <w:spacing w:val="1"/>
          <w:w w:val="132"/>
          <w:sz w:val="24"/>
          <w:szCs w:val="24"/>
        </w:rPr>
        <w:t>s</w:t>
      </w:r>
      <w:r w:rsidR="00AB66EB" w:rsidRPr="0084624E">
        <w:rPr>
          <w:rFonts w:ascii="Bookman Old Style" w:hAnsi="Bookman Old Style" w:cs="Times New Roman"/>
          <w:w w:val="105"/>
          <w:sz w:val="24"/>
          <w:szCs w:val="24"/>
        </w:rPr>
        <w:t>.</w:t>
      </w:r>
    </w:p>
    <w:p w14:paraId="5B755D70" w14:textId="504F5808" w:rsidR="00AB66EB" w:rsidRPr="0084624E" w:rsidRDefault="00A87C6E" w:rsidP="0084624E">
      <w:pPr>
        <w:spacing w:before="47" w:after="0" w:line="240" w:lineRule="auto"/>
        <w:ind w:left="450" w:right="507" w:hanging="360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>(</w:t>
      </w:r>
      <w:r w:rsidR="00AB66EB" w:rsidRPr="0084624E">
        <w:rPr>
          <w:rFonts w:ascii="Bookman Old Style" w:hAnsi="Bookman Old Style" w:cs="Times New Roman"/>
          <w:sz w:val="24"/>
          <w:szCs w:val="24"/>
        </w:rPr>
        <w:t>b</w:t>
      </w:r>
      <w:r w:rsidR="00AB66EB" w:rsidRPr="0084624E">
        <w:rPr>
          <w:rFonts w:ascii="Bookman Old Style" w:hAnsi="Bookman Old Style" w:cs="Times New Roman"/>
          <w:spacing w:val="1"/>
          <w:sz w:val="24"/>
          <w:szCs w:val="24"/>
        </w:rPr>
        <w:t>)</w:t>
      </w:r>
      <w:r w:rsidR="00AB66EB" w:rsidRPr="0084624E">
        <w:rPr>
          <w:rFonts w:ascii="Bookman Old Style" w:hAnsi="Bookman Old Style" w:cs="Times New Roman"/>
          <w:spacing w:val="20"/>
          <w:sz w:val="24"/>
          <w:szCs w:val="24"/>
        </w:rPr>
        <w:t xml:space="preserve"> </w:t>
      </w:r>
      <w:r w:rsidR="005465EE" w:rsidRPr="0084624E">
        <w:rPr>
          <w:rFonts w:ascii="Bookman Old Style" w:hAnsi="Bookman Old Style" w:cs="Times New Roman"/>
          <w:spacing w:val="20"/>
          <w:sz w:val="24"/>
          <w:szCs w:val="24"/>
        </w:rPr>
        <w:t>With evidences, i</w:t>
      </w:r>
      <w:r w:rsidR="00AB66EB" w:rsidRPr="0084624E">
        <w:rPr>
          <w:rFonts w:ascii="Bookman Old Style" w:hAnsi="Bookman Old Style" w:cs="Times New Roman"/>
          <w:spacing w:val="-1"/>
          <w:w w:val="112"/>
          <w:sz w:val="24"/>
          <w:szCs w:val="24"/>
        </w:rPr>
        <w:t>d</w:t>
      </w:r>
      <w:r w:rsidR="00AB66EB"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="00AB66EB" w:rsidRPr="0084624E">
        <w:rPr>
          <w:rFonts w:ascii="Bookman Old Style" w:hAnsi="Bookman Old Style" w:cs="Times New Roman"/>
          <w:w w:val="110"/>
          <w:sz w:val="24"/>
          <w:szCs w:val="24"/>
        </w:rPr>
        <w:t>n</w:t>
      </w:r>
      <w:r w:rsidR="00AB66EB" w:rsidRPr="0084624E">
        <w:rPr>
          <w:rFonts w:ascii="Bookman Old Style" w:hAnsi="Bookman Old Style" w:cs="Times New Roman"/>
          <w:spacing w:val="1"/>
          <w:w w:val="117"/>
          <w:sz w:val="24"/>
          <w:szCs w:val="24"/>
        </w:rPr>
        <w:t>t</w:t>
      </w:r>
      <w:r w:rsidR="00AB66EB"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="00AB66EB" w:rsidRPr="0084624E">
        <w:rPr>
          <w:rFonts w:ascii="Bookman Old Style" w:hAnsi="Bookman Old Style" w:cs="Times New Roman"/>
          <w:spacing w:val="1"/>
          <w:w w:val="104"/>
          <w:sz w:val="24"/>
          <w:szCs w:val="24"/>
        </w:rPr>
        <w:t>f</w:t>
      </w:r>
      <w:r w:rsidR="00AB66EB" w:rsidRPr="0084624E">
        <w:rPr>
          <w:rFonts w:ascii="Bookman Old Style" w:hAnsi="Bookman Old Style" w:cs="Times New Roman"/>
          <w:w w:val="94"/>
          <w:sz w:val="24"/>
          <w:szCs w:val="24"/>
        </w:rPr>
        <w:t>y</w:t>
      </w:r>
      <w:r w:rsidR="00AB66EB" w:rsidRPr="0084624E">
        <w:rPr>
          <w:rFonts w:ascii="Bookman Old Style" w:hAnsi="Bookman Old Style" w:cs="Times New Roman"/>
          <w:spacing w:val="-1"/>
          <w:sz w:val="24"/>
          <w:szCs w:val="24"/>
        </w:rPr>
        <w:t xml:space="preserve"> a</w:t>
      </w:r>
      <w:r w:rsidR="00AB66EB" w:rsidRPr="0084624E">
        <w:rPr>
          <w:rFonts w:ascii="Bookman Old Style" w:hAnsi="Bookman Old Style" w:cs="Times New Roman"/>
          <w:sz w:val="24"/>
          <w:szCs w:val="24"/>
        </w:rPr>
        <w:t>ny</w:t>
      </w:r>
      <w:r w:rsidR="00AB66EB" w:rsidRPr="0084624E">
        <w:rPr>
          <w:rFonts w:ascii="Bookman Old Style" w:hAnsi="Bookman Old Style" w:cs="Times New Roman"/>
          <w:spacing w:val="27"/>
          <w:sz w:val="24"/>
          <w:szCs w:val="24"/>
        </w:rPr>
        <w:t xml:space="preserve"> </w:t>
      </w:r>
      <w:r w:rsidR="0084624E" w:rsidRPr="0084624E">
        <w:rPr>
          <w:rFonts w:ascii="Bookman Old Style" w:hAnsi="Bookman Old Style" w:cs="Times New Roman"/>
          <w:spacing w:val="27"/>
          <w:sz w:val="24"/>
          <w:szCs w:val="24"/>
        </w:rPr>
        <w:t>three</w:t>
      </w:r>
      <w:r w:rsidR="0084624E" w:rsidRPr="0084624E">
        <w:rPr>
          <w:rFonts w:ascii="Bookman Old Style" w:hAnsi="Bookman Old Style" w:cs="Times New Roman"/>
          <w:sz w:val="24"/>
          <w:szCs w:val="24"/>
        </w:rPr>
        <w:t xml:space="preserve"> (</w:t>
      </w:r>
      <w:r w:rsidR="005465EE" w:rsidRPr="0084624E">
        <w:rPr>
          <w:rFonts w:ascii="Bookman Old Style" w:hAnsi="Bookman Old Style" w:cs="Times New Roman"/>
          <w:sz w:val="24"/>
          <w:szCs w:val="24"/>
        </w:rPr>
        <w:t>3</w:t>
      </w:r>
      <w:r w:rsidR="00AB66EB" w:rsidRPr="0084624E">
        <w:rPr>
          <w:rFonts w:ascii="Bookman Old Style" w:hAnsi="Bookman Old Style" w:cs="Times New Roman"/>
          <w:sz w:val="24"/>
          <w:szCs w:val="24"/>
        </w:rPr>
        <w:t>)</w:t>
      </w:r>
      <w:r w:rsidR="00AB66EB" w:rsidRPr="0084624E">
        <w:rPr>
          <w:rFonts w:ascii="Bookman Old Style" w:hAnsi="Bookman Old Style" w:cs="Times New Roman"/>
          <w:spacing w:val="19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w w:val="112"/>
          <w:sz w:val="24"/>
          <w:szCs w:val="24"/>
        </w:rPr>
        <w:t>p</w:t>
      </w:r>
      <w:r w:rsidR="00AB66EB" w:rsidRPr="0084624E">
        <w:rPr>
          <w:rFonts w:ascii="Bookman Old Style" w:hAnsi="Bookman Old Style" w:cs="Times New Roman"/>
          <w:w w:val="114"/>
          <w:sz w:val="24"/>
          <w:szCs w:val="24"/>
        </w:rPr>
        <w:t>o</w:t>
      </w:r>
      <w:r w:rsidR="00AB66EB" w:rsidRPr="0084624E">
        <w:rPr>
          <w:rFonts w:ascii="Bookman Old Style" w:hAnsi="Bookman Old Style" w:cs="Times New Roman"/>
          <w:spacing w:val="1"/>
          <w:w w:val="132"/>
          <w:sz w:val="24"/>
          <w:szCs w:val="24"/>
        </w:rPr>
        <w:t>ss</w:t>
      </w:r>
      <w:r w:rsidR="00AB66EB"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="00AB66EB" w:rsidRPr="0084624E">
        <w:rPr>
          <w:rFonts w:ascii="Bookman Old Style" w:hAnsi="Bookman Old Style" w:cs="Times New Roman"/>
          <w:w w:val="112"/>
          <w:sz w:val="24"/>
          <w:szCs w:val="24"/>
        </w:rPr>
        <w:t>b</w:t>
      </w:r>
      <w:r w:rsidR="00AB66EB"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l</w:t>
      </w:r>
      <w:r w:rsidR="00AB66EB"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="00AB66EB" w:rsidRPr="0084624E">
        <w:rPr>
          <w:rFonts w:ascii="Bookman Old Style" w:hAnsi="Bookman Old Style" w:cs="Times New Roman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="00AB66EB" w:rsidRPr="0084624E">
        <w:rPr>
          <w:rFonts w:ascii="Bookman Old Style" w:hAnsi="Bookman Old Style" w:cs="Times New Roman"/>
          <w:spacing w:val="-1"/>
          <w:w w:val="118"/>
          <w:sz w:val="24"/>
          <w:szCs w:val="24"/>
        </w:rPr>
        <w:t>c</w:t>
      </w:r>
      <w:r w:rsidR="00AB66EB" w:rsidRPr="0084624E">
        <w:rPr>
          <w:rFonts w:ascii="Bookman Old Style" w:hAnsi="Bookman Old Style" w:cs="Times New Roman"/>
          <w:w w:val="114"/>
          <w:sz w:val="24"/>
          <w:szCs w:val="24"/>
        </w:rPr>
        <w:t>o</w:t>
      </w:r>
      <w:r w:rsidR="00AB66EB" w:rsidRPr="0084624E">
        <w:rPr>
          <w:rFonts w:ascii="Bookman Old Style" w:hAnsi="Bookman Old Style" w:cs="Times New Roman"/>
          <w:w w:val="110"/>
          <w:sz w:val="24"/>
          <w:szCs w:val="24"/>
        </w:rPr>
        <w:t>n</w:t>
      </w:r>
      <w:r w:rsidR="00AB66EB" w:rsidRPr="0084624E">
        <w:rPr>
          <w:rFonts w:ascii="Bookman Old Style" w:hAnsi="Bookman Old Style" w:cs="Times New Roman"/>
          <w:w w:val="114"/>
          <w:sz w:val="24"/>
          <w:szCs w:val="24"/>
        </w:rPr>
        <w:t>o</w:t>
      </w:r>
      <w:r w:rsidR="00AB66EB" w:rsidRPr="0084624E">
        <w:rPr>
          <w:rFonts w:ascii="Bookman Old Style" w:hAnsi="Bookman Old Style" w:cs="Times New Roman"/>
          <w:spacing w:val="1"/>
          <w:w w:val="112"/>
          <w:sz w:val="24"/>
          <w:szCs w:val="24"/>
        </w:rPr>
        <w:t>m</w:t>
      </w:r>
      <w:r w:rsidR="00AB66EB"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="00AB66EB" w:rsidRPr="0084624E">
        <w:rPr>
          <w:rFonts w:ascii="Bookman Old Style" w:hAnsi="Bookman Old Style" w:cs="Times New Roman"/>
          <w:w w:val="118"/>
          <w:sz w:val="24"/>
          <w:szCs w:val="24"/>
        </w:rPr>
        <w:t>c</w:t>
      </w:r>
      <w:r w:rsidR="00AB66EB" w:rsidRPr="0084624E">
        <w:rPr>
          <w:rFonts w:ascii="Bookman Old Style" w:hAnsi="Bookman Old Style" w:cs="Times New Roman"/>
          <w:spacing w:val="-1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spacing w:val="-1"/>
          <w:w w:val="122"/>
          <w:sz w:val="24"/>
          <w:szCs w:val="24"/>
        </w:rPr>
        <w:t>a</w:t>
      </w:r>
      <w:r w:rsidR="00AB66EB" w:rsidRPr="0084624E">
        <w:rPr>
          <w:rFonts w:ascii="Bookman Old Style" w:hAnsi="Bookman Old Style" w:cs="Times New Roman"/>
          <w:spacing w:val="-1"/>
          <w:w w:val="118"/>
          <w:sz w:val="24"/>
          <w:szCs w:val="24"/>
        </w:rPr>
        <w:t>c</w:t>
      </w:r>
      <w:r w:rsidR="00AB66EB" w:rsidRPr="0084624E">
        <w:rPr>
          <w:rFonts w:ascii="Bookman Old Style" w:hAnsi="Bookman Old Style" w:cs="Times New Roman"/>
          <w:spacing w:val="1"/>
          <w:w w:val="117"/>
          <w:sz w:val="24"/>
          <w:szCs w:val="24"/>
        </w:rPr>
        <w:t>t</w:t>
      </w:r>
      <w:r w:rsidR="00AB66EB"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="00AB66EB" w:rsidRPr="0084624E">
        <w:rPr>
          <w:rFonts w:ascii="Bookman Old Style" w:hAnsi="Bookman Old Style" w:cs="Times New Roman"/>
          <w:spacing w:val="-1"/>
          <w:w w:val="96"/>
          <w:sz w:val="24"/>
          <w:szCs w:val="24"/>
        </w:rPr>
        <w:t>v</w:t>
      </w:r>
      <w:r w:rsidR="00AB66EB"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="00AB66EB" w:rsidRPr="0084624E">
        <w:rPr>
          <w:rFonts w:ascii="Bookman Old Style" w:hAnsi="Bookman Old Style" w:cs="Times New Roman"/>
          <w:spacing w:val="1"/>
          <w:w w:val="117"/>
          <w:sz w:val="24"/>
          <w:szCs w:val="24"/>
        </w:rPr>
        <w:t>t</w:t>
      </w:r>
      <w:r w:rsidR="00AB66EB"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="00AB66EB"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="00AB66EB" w:rsidRPr="0084624E">
        <w:rPr>
          <w:rFonts w:ascii="Bookman Old Style" w:hAnsi="Bookman Old Style" w:cs="Times New Roman"/>
          <w:w w:val="132"/>
          <w:sz w:val="24"/>
          <w:szCs w:val="24"/>
        </w:rPr>
        <w:t>s</w:t>
      </w:r>
      <w:r w:rsidR="00AB66EB" w:rsidRPr="0084624E">
        <w:rPr>
          <w:rFonts w:ascii="Bookman Old Style" w:hAnsi="Bookman Old Style" w:cs="Times New Roman"/>
          <w:spacing w:val="1"/>
          <w:sz w:val="24"/>
          <w:szCs w:val="24"/>
        </w:rPr>
        <w:t xml:space="preserve"> t</w:t>
      </w:r>
      <w:r w:rsidR="00AB66EB" w:rsidRPr="0084624E">
        <w:rPr>
          <w:rFonts w:ascii="Bookman Old Style" w:hAnsi="Bookman Old Style" w:cs="Times New Roman"/>
          <w:sz w:val="24"/>
          <w:szCs w:val="24"/>
        </w:rPr>
        <w:t>h</w:t>
      </w:r>
      <w:r w:rsidR="00AB66EB" w:rsidRPr="0084624E">
        <w:rPr>
          <w:rFonts w:ascii="Bookman Old Style" w:hAnsi="Bookman Old Style" w:cs="Times New Roman"/>
          <w:spacing w:val="-1"/>
          <w:sz w:val="24"/>
          <w:szCs w:val="24"/>
        </w:rPr>
        <w:t>a</w:t>
      </w:r>
      <w:r w:rsidR="00AB66EB" w:rsidRPr="0084624E">
        <w:rPr>
          <w:rFonts w:ascii="Bookman Old Style" w:hAnsi="Bookman Old Style" w:cs="Times New Roman"/>
          <w:sz w:val="24"/>
          <w:szCs w:val="24"/>
        </w:rPr>
        <w:t>t</w:t>
      </w:r>
      <w:r w:rsidR="00AB66EB" w:rsidRPr="0084624E">
        <w:rPr>
          <w:rFonts w:ascii="Bookman Old Style" w:hAnsi="Bookman Old Style" w:cs="Times New Roman"/>
          <w:spacing w:val="59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spacing w:val="1"/>
          <w:sz w:val="24"/>
          <w:szCs w:val="24"/>
        </w:rPr>
        <w:t>m</w:t>
      </w:r>
      <w:r w:rsidR="00AB66EB" w:rsidRPr="0084624E">
        <w:rPr>
          <w:rFonts w:ascii="Bookman Old Style" w:hAnsi="Bookman Old Style" w:cs="Times New Roman"/>
          <w:spacing w:val="-1"/>
          <w:sz w:val="24"/>
          <w:szCs w:val="24"/>
        </w:rPr>
        <w:t>i</w:t>
      </w:r>
      <w:r w:rsidR="00AB66EB" w:rsidRPr="0084624E">
        <w:rPr>
          <w:rFonts w:ascii="Bookman Old Style" w:hAnsi="Bookman Old Style" w:cs="Times New Roman"/>
          <w:sz w:val="24"/>
          <w:szCs w:val="24"/>
        </w:rPr>
        <w:t>ght</w:t>
      </w:r>
      <w:r w:rsidR="00AB66EB" w:rsidRPr="0084624E">
        <w:rPr>
          <w:rFonts w:ascii="Bookman Old Style" w:hAnsi="Bookman Old Style" w:cs="Times New Roman"/>
          <w:spacing w:val="52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sz w:val="24"/>
          <w:szCs w:val="24"/>
        </w:rPr>
        <w:t>be</w:t>
      </w:r>
      <w:r w:rsidR="00AB66EB" w:rsidRPr="0084624E">
        <w:rPr>
          <w:rFonts w:ascii="Bookman Old Style" w:hAnsi="Bookman Old Style" w:cs="Times New Roman"/>
          <w:spacing w:val="35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spacing w:val="-1"/>
          <w:w w:val="114"/>
          <w:sz w:val="24"/>
          <w:szCs w:val="24"/>
        </w:rPr>
        <w:t>c</w:t>
      </w:r>
      <w:r w:rsidR="00AB66EB" w:rsidRPr="0084624E">
        <w:rPr>
          <w:rFonts w:ascii="Bookman Old Style" w:hAnsi="Bookman Old Style" w:cs="Times New Roman"/>
          <w:w w:val="114"/>
          <w:sz w:val="24"/>
          <w:szCs w:val="24"/>
        </w:rPr>
        <w:t>on</w:t>
      </w:r>
      <w:r w:rsidR="00AB66EB" w:rsidRPr="0084624E">
        <w:rPr>
          <w:rFonts w:ascii="Bookman Old Style" w:hAnsi="Bookman Old Style" w:cs="Times New Roman"/>
          <w:spacing w:val="-1"/>
          <w:w w:val="114"/>
          <w:sz w:val="24"/>
          <w:szCs w:val="24"/>
        </w:rPr>
        <w:t>d</w:t>
      </w:r>
      <w:r w:rsidR="00AB66EB" w:rsidRPr="0084624E">
        <w:rPr>
          <w:rFonts w:ascii="Bookman Old Style" w:hAnsi="Bookman Old Style" w:cs="Times New Roman"/>
          <w:w w:val="114"/>
          <w:sz w:val="24"/>
          <w:szCs w:val="24"/>
        </w:rPr>
        <w:t>u</w:t>
      </w:r>
      <w:r w:rsidR="00AB66EB" w:rsidRPr="0084624E">
        <w:rPr>
          <w:rFonts w:ascii="Bookman Old Style" w:hAnsi="Bookman Old Style" w:cs="Times New Roman"/>
          <w:spacing w:val="-1"/>
          <w:w w:val="114"/>
          <w:sz w:val="24"/>
          <w:szCs w:val="24"/>
        </w:rPr>
        <w:t>c</w:t>
      </w:r>
      <w:r w:rsidR="00AB66EB" w:rsidRPr="0084624E">
        <w:rPr>
          <w:rFonts w:ascii="Bookman Old Style" w:hAnsi="Bookman Old Style" w:cs="Times New Roman"/>
          <w:spacing w:val="1"/>
          <w:w w:val="114"/>
          <w:sz w:val="24"/>
          <w:szCs w:val="24"/>
        </w:rPr>
        <w:t>t</w:t>
      </w:r>
      <w:r w:rsidR="00AB66EB" w:rsidRPr="0084624E">
        <w:rPr>
          <w:rFonts w:ascii="Bookman Old Style" w:hAnsi="Bookman Old Style" w:cs="Times New Roman"/>
          <w:w w:val="114"/>
          <w:sz w:val="24"/>
          <w:szCs w:val="24"/>
        </w:rPr>
        <w:t>ed</w:t>
      </w:r>
      <w:r w:rsidR="00AB66EB" w:rsidRPr="0084624E">
        <w:rPr>
          <w:rFonts w:ascii="Bookman Old Style" w:hAnsi="Bookman Old Style" w:cs="Times New Roman"/>
          <w:spacing w:val="-8"/>
          <w:w w:val="114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sz w:val="24"/>
          <w:szCs w:val="24"/>
        </w:rPr>
        <w:t>on</w:t>
      </w:r>
      <w:r w:rsidR="00AB66EB" w:rsidRPr="0084624E">
        <w:rPr>
          <w:rFonts w:ascii="Bookman Old Style" w:hAnsi="Bookman Old Style" w:cs="Times New Roman"/>
          <w:spacing w:val="29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spacing w:val="1"/>
          <w:w w:val="117"/>
          <w:sz w:val="24"/>
          <w:szCs w:val="24"/>
        </w:rPr>
        <w:t>t</w:t>
      </w:r>
      <w:r w:rsidR="00AB66EB" w:rsidRPr="0084624E">
        <w:rPr>
          <w:rFonts w:ascii="Bookman Old Style" w:hAnsi="Bookman Old Style" w:cs="Times New Roman"/>
          <w:w w:val="110"/>
          <w:sz w:val="24"/>
          <w:szCs w:val="24"/>
        </w:rPr>
        <w:t>h</w:t>
      </w:r>
      <w:r w:rsidR="00AB66EB" w:rsidRPr="0084624E">
        <w:rPr>
          <w:rFonts w:ascii="Bookman Old Style" w:hAnsi="Bookman Old Style" w:cs="Times New Roman"/>
          <w:w w:val="119"/>
          <w:sz w:val="24"/>
          <w:szCs w:val="24"/>
        </w:rPr>
        <w:t xml:space="preserve">e </w:t>
      </w:r>
      <w:r w:rsidR="00AB66EB" w:rsidRPr="0084624E">
        <w:rPr>
          <w:rFonts w:ascii="Bookman Old Style" w:hAnsi="Bookman Old Style" w:cs="Times New Roman"/>
          <w:spacing w:val="-1"/>
          <w:sz w:val="24"/>
          <w:szCs w:val="24"/>
        </w:rPr>
        <w:t>a</w:t>
      </w:r>
      <w:r w:rsidR="00AB66EB" w:rsidRPr="0084624E">
        <w:rPr>
          <w:rFonts w:ascii="Bookman Old Style" w:hAnsi="Bookman Old Style" w:cs="Times New Roman"/>
          <w:sz w:val="24"/>
          <w:szCs w:val="24"/>
        </w:rPr>
        <w:t>rea</w:t>
      </w:r>
      <w:r w:rsidR="005465EE" w:rsidRPr="0084624E">
        <w:rPr>
          <w:rFonts w:ascii="Bookman Old Style" w:hAnsi="Bookman Old Style" w:cs="Times New Roman"/>
          <w:sz w:val="24"/>
          <w:szCs w:val="24"/>
        </w:rPr>
        <w:t>.</w:t>
      </w:r>
    </w:p>
    <w:p w14:paraId="408E6C80" w14:textId="2B270ABC" w:rsidR="00AB66EB" w:rsidRPr="0084624E" w:rsidRDefault="00A87C6E" w:rsidP="0084624E">
      <w:pPr>
        <w:spacing w:before="47" w:after="0" w:line="240" w:lineRule="auto"/>
        <w:ind w:left="450" w:right="531" w:hanging="350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pacing w:val="-1"/>
          <w:sz w:val="24"/>
          <w:szCs w:val="24"/>
        </w:rPr>
        <w:t>(</w:t>
      </w:r>
      <w:r w:rsidR="00E568B2" w:rsidRPr="0084624E">
        <w:rPr>
          <w:rFonts w:ascii="Bookman Old Style" w:hAnsi="Bookman Old Style" w:cs="Times New Roman"/>
          <w:spacing w:val="-1"/>
          <w:sz w:val="24"/>
          <w:szCs w:val="24"/>
        </w:rPr>
        <w:t>c</w:t>
      </w:r>
      <w:r w:rsidRPr="0084624E">
        <w:rPr>
          <w:rFonts w:ascii="Bookman Old Style" w:hAnsi="Bookman Old Style" w:cs="Times New Roman"/>
          <w:sz w:val="24"/>
          <w:szCs w:val="24"/>
        </w:rPr>
        <w:t>)</w:t>
      </w:r>
      <w:r w:rsidR="00AB66EB" w:rsidRPr="0084624E">
        <w:rPr>
          <w:rFonts w:ascii="Bookman Old Style" w:hAnsi="Bookman Old Style" w:cs="Times New Roman"/>
          <w:spacing w:val="16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w w:val="81"/>
          <w:sz w:val="24"/>
          <w:szCs w:val="24"/>
        </w:rPr>
        <w:t>I</w:t>
      </w:r>
      <w:r w:rsidR="00AB66EB" w:rsidRPr="0084624E">
        <w:rPr>
          <w:rFonts w:ascii="Bookman Old Style" w:hAnsi="Bookman Old Style" w:cs="Times New Roman"/>
          <w:spacing w:val="-1"/>
          <w:w w:val="112"/>
          <w:sz w:val="24"/>
          <w:szCs w:val="24"/>
        </w:rPr>
        <w:t>d</w:t>
      </w:r>
      <w:r w:rsidR="00AB66EB"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="00AB66EB" w:rsidRPr="0084624E">
        <w:rPr>
          <w:rFonts w:ascii="Bookman Old Style" w:hAnsi="Bookman Old Style" w:cs="Times New Roman"/>
          <w:w w:val="110"/>
          <w:sz w:val="24"/>
          <w:szCs w:val="24"/>
        </w:rPr>
        <w:t>n</w:t>
      </w:r>
      <w:r w:rsidR="00AB66EB" w:rsidRPr="0084624E">
        <w:rPr>
          <w:rFonts w:ascii="Bookman Old Style" w:hAnsi="Bookman Old Style" w:cs="Times New Roman"/>
          <w:spacing w:val="1"/>
          <w:w w:val="117"/>
          <w:sz w:val="24"/>
          <w:szCs w:val="24"/>
        </w:rPr>
        <w:t>t</w:t>
      </w:r>
      <w:r w:rsidR="00AB66EB"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="00AB66EB" w:rsidRPr="0084624E">
        <w:rPr>
          <w:rFonts w:ascii="Bookman Old Style" w:hAnsi="Bookman Old Style" w:cs="Times New Roman"/>
          <w:spacing w:val="1"/>
          <w:w w:val="104"/>
          <w:sz w:val="24"/>
          <w:szCs w:val="24"/>
        </w:rPr>
        <w:t>f</w:t>
      </w:r>
      <w:r w:rsidR="00AB66EB" w:rsidRPr="0084624E">
        <w:rPr>
          <w:rFonts w:ascii="Bookman Old Style" w:hAnsi="Bookman Old Style" w:cs="Times New Roman"/>
          <w:w w:val="94"/>
          <w:sz w:val="24"/>
          <w:szCs w:val="24"/>
        </w:rPr>
        <w:t>y</w:t>
      </w:r>
      <w:r w:rsidR="00AB66EB" w:rsidRPr="0084624E">
        <w:rPr>
          <w:rFonts w:ascii="Bookman Old Style" w:hAnsi="Bookman Old Style" w:cs="Times New Roman"/>
          <w:spacing w:val="-1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="00AB66EB" w:rsidRPr="0084624E">
        <w:rPr>
          <w:rFonts w:ascii="Bookman Old Style" w:hAnsi="Bookman Old Style" w:cs="Times New Roman"/>
          <w:sz w:val="24"/>
          <w:szCs w:val="24"/>
        </w:rPr>
        <w:t>he</w:t>
      </w:r>
      <w:r w:rsidR="00AB66EB" w:rsidRPr="0084624E">
        <w:rPr>
          <w:rFonts w:ascii="Bookman Old Style" w:hAnsi="Bookman Old Style" w:cs="Times New Roman"/>
          <w:spacing w:val="43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w w:val="112"/>
          <w:sz w:val="24"/>
          <w:szCs w:val="24"/>
        </w:rPr>
        <w:t>p</w:t>
      </w:r>
      <w:r w:rsidR="00AB66EB" w:rsidRPr="0084624E">
        <w:rPr>
          <w:rFonts w:ascii="Bookman Old Style" w:hAnsi="Bookman Old Style" w:cs="Times New Roman"/>
          <w:w w:val="114"/>
          <w:sz w:val="24"/>
          <w:szCs w:val="24"/>
        </w:rPr>
        <w:t>o</w:t>
      </w:r>
      <w:r w:rsidR="00AB66EB" w:rsidRPr="0084624E">
        <w:rPr>
          <w:rFonts w:ascii="Bookman Old Style" w:hAnsi="Bookman Old Style" w:cs="Times New Roman"/>
          <w:spacing w:val="1"/>
          <w:w w:val="132"/>
          <w:sz w:val="24"/>
          <w:szCs w:val="24"/>
        </w:rPr>
        <w:t>ss</w:t>
      </w:r>
      <w:r w:rsidR="00AB66EB"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="00AB66EB" w:rsidRPr="0084624E">
        <w:rPr>
          <w:rFonts w:ascii="Bookman Old Style" w:hAnsi="Bookman Old Style" w:cs="Times New Roman"/>
          <w:w w:val="112"/>
          <w:sz w:val="24"/>
          <w:szCs w:val="24"/>
        </w:rPr>
        <w:t>b</w:t>
      </w:r>
      <w:r w:rsidR="00AB66EB"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l</w:t>
      </w:r>
      <w:r w:rsidR="00AB66EB"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="00AB66EB" w:rsidRPr="0084624E">
        <w:rPr>
          <w:rFonts w:ascii="Bookman Old Style" w:hAnsi="Bookman Old Style" w:cs="Times New Roman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="00AB66EB" w:rsidRPr="0084624E">
        <w:rPr>
          <w:rFonts w:ascii="Bookman Old Style" w:hAnsi="Bookman Old Style" w:cs="Times New Roman"/>
          <w:sz w:val="24"/>
          <w:szCs w:val="24"/>
        </w:rPr>
        <w:t>wo</w:t>
      </w:r>
      <w:r w:rsidR="00AB66EB" w:rsidRPr="0084624E">
        <w:rPr>
          <w:rFonts w:ascii="Bookman Old Style" w:hAnsi="Bookman Old Style" w:cs="Times New Roman"/>
          <w:spacing w:val="35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sz w:val="24"/>
          <w:szCs w:val="24"/>
        </w:rPr>
        <w:t xml:space="preserve">(2) </w:t>
      </w:r>
      <w:r w:rsidR="00AB66EB" w:rsidRPr="0084624E">
        <w:rPr>
          <w:rFonts w:ascii="Bookman Old Style" w:hAnsi="Bookman Old Style" w:cs="Times New Roman"/>
          <w:w w:val="101"/>
          <w:sz w:val="24"/>
          <w:szCs w:val="24"/>
        </w:rPr>
        <w:t>r</w:t>
      </w:r>
      <w:r w:rsidR="00AB66EB"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="00AB66EB" w:rsidRPr="0084624E">
        <w:rPr>
          <w:rFonts w:ascii="Bookman Old Style" w:hAnsi="Bookman Old Style" w:cs="Times New Roman"/>
          <w:w w:val="112"/>
          <w:sz w:val="24"/>
          <w:szCs w:val="24"/>
        </w:rPr>
        <w:t>g</w:t>
      </w:r>
      <w:r w:rsidR="00AB66EB"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="00AB66EB" w:rsidRPr="0084624E">
        <w:rPr>
          <w:rFonts w:ascii="Bookman Old Style" w:hAnsi="Bookman Old Style" w:cs="Times New Roman"/>
          <w:w w:val="114"/>
          <w:sz w:val="24"/>
          <w:szCs w:val="24"/>
        </w:rPr>
        <w:t>o</w:t>
      </w:r>
      <w:r w:rsidR="00AB66EB" w:rsidRPr="0084624E">
        <w:rPr>
          <w:rFonts w:ascii="Bookman Old Style" w:hAnsi="Bookman Old Style" w:cs="Times New Roman"/>
          <w:w w:val="110"/>
          <w:sz w:val="24"/>
          <w:szCs w:val="24"/>
        </w:rPr>
        <w:t>n</w:t>
      </w:r>
      <w:r w:rsidR="00AB66EB" w:rsidRPr="0084624E">
        <w:rPr>
          <w:rFonts w:ascii="Bookman Old Style" w:hAnsi="Bookman Old Style" w:cs="Times New Roman"/>
          <w:w w:val="132"/>
          <w:sz w:val="24"/>
          <w:szCs w:val="24"/>
        </w:rPr>
        <w:t>s</w:t>
      </w:r>
      <w:r w:rsidR="00AB66EB" w:rsidRPr="0084624E">
        <w:rPr>
          <w:rFonts w:ascii="Bookman Old Style" w:hAnsi="Bookman Old Style" w:cs="Times New Roman"/>
          <w:spacing w:val="1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spacing w:val="-1"/>
          <w:sz w:val="24"/>
          <w:szCs w:val="24"/>
        </w:rPr>
        <w:t>i</w:t>
      </w:r>
      <w:r w:rsidR="00AB66EB" w:rsidRPr="0084624E">
        <w:rPr>
          <w:rFonts w:ascii="Bookman Old Style" w:hAnsi="Bookman Old Style" w:cs="Times New Roman"/>
          <w:sz w:val="24"/>
          <w:szCs w:val="24"/>
        </w:rPr>
        <w:t>n</w:t>
      </w:r>
      <w:r w:rsidR="00AB66EB" w:rsidRPr="0084624E">
        <w:rPr>
          <w:rFonts w:ascii="Bookman Old Style" w:hAnsi="Bookman Old Style" w:cs="Times New Roman"/>
          <w:spacing w:val="3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spacing w:val="1"/>
          <w:w w:val="97"/>
          <w:sz w:val="24"/>
          <w:szCs w:val="24"/>
        </w:rPr>
        <w:t>T</w:t>
      </w:r>
      <w:r w:rsidR="00AB66EB" w:rsidRPr="0084624E">
        <w:rPr>
          <w:rFonts w:ascii="Bookman Old Style" w:hAnsi="Bookman Old Style" w:cs="Times New Roman"/>
          <w:spacing w:val="-1"/>
          <w:w w:val="122"/>
          <w:sz w:val="24"/>
          <w:szCs w:val="24"/>
        </w:rPr>
        <w:t>a</w:t>
      </w:r>
      <w:r w:rsidR="00AB66EB" w:rsidRPr="0084624E">
        <w:rPr>
          <w:rFonts w:ascii="Bookman Old Style" w:hAnsi="Bookman Old Style" w:cs="Times New Roman"/>
          <w:w w:val="110"/>
          <w:sz w:val="24"/>
          <w:szCs w:val="24"/>
        </w:rPr>
        <w:t>n</w:t>
      </w:r>
      <w:r w:rsidR="00AB66EB" w:rsidRPr="0084624E">
        <w:rPr>
          <w:rFonts w:ascii="Bookman Old Style" w:hAnsi="Bookman Old Style" w:cs="Times New Roman"/>
          <w:spacing w:val="1"/>
          <w:w w:val="111"/>
          <w:sz w:val="24"/>
          <w:szCs w:val="24"/>
        </w:rPr>
        <w:t>z</w:t>
      </w:r>
      <w:r w:rsidR="00AB66EB" w:rsidRPr="0084624E">
        <w:rPr>
          <w:rFonts w:ascii="Bookman Old Style" w:hAnsi="Bookman Old Style" w:cs="Times New Roman"/>
          <w:spacing w:val="-1"/>
          <w:w w:val="122"/>
          <w:sz w:val="24"/>
          <w:szCs w:val="24"/>
        </w:rPr>
        <w:t>a</w:t>
      </w:r>
      <w:r w:rsidR="00AB66EB" w:rsidRPr="0084624E">
        <w:rPr>
          <w:rFonts w:ascii="Bookman Old Style" w:hAnsi="Bookman Old Style" w:cs="Times New Roman"/>
          <w:w w:val="110"/>
          <w:sz w:val="24"/>
          <w:szCs w:val="24"/>
        </w:rPr>
        <w:t>n</w:t>
      </w:r>
      <w:r w:rsidR="00AB66EB"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="00AB66EB" w:rsidRPr="0084624E">
        <w:rPr>
          <w:rFonts w:ascii="Bookman Old Style" w:hAnsi="Bookman Old Style" w:cs="Times New Roman"/>
          <w:w w:val="122"/>
          <w:sz w:val="24"/>
          <w:szCs w:val="24"/>
        </w:rPr>
        <w:t>a</w:t>
      </w:r>
      <w:r w:rsidR="00AB66EB" w:rsidRPr="0084624E">
        <w:rPr>
          <w:rFonts w:ascii="Bookman Old Style" w:hAnsi="Bookman Old Style" w:cs="Times New Roman"/>
          <w:spacing w:val="-1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sz w:val="24"/>
          <w:szCs w:val="24"/>
        </w:rPr>
        <w:t xml:space="preserve">where </w:t>
      </w:r>
      <w:r w:rsidR="00AB66EB" w:rsidRPr="0084624E">
        <w:rPr>
          <w:rFonts w:ascii="Bookman Old Style" w:hAnsi="Bookman Old Style" w:cs="Times New Roman"/>
          <w:spacing w:val="1"/>
          <w:w w:val="117"/>
          <w:sz w:val="24"/>
          <w:szCs w:val="24"/>
        </w:rPr>
        <w:t>t</w:t>
      </w:r>
      <w:r w:rsidR="00AB66EB" w:rsidRPr="0084624E">
        <w:rPr>
          <w:rFonts w:ascii="Bookman Old Style" w:hAnsi="Bookman Old Style" w:cs="Times New Roman"/>
          <w:w w:val="110"/>
          <w:sz w:val="24"/>
          <w:szCs w:val="24"/>
        </w:rPr>
        <w:t>h</w:t>
      </w:r>
      <w:r w:rsidR="00AB66EB"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="00AB66EB" w:rsidRPr="0084624E">
        <w:rPr>
          <w:rFonts w:ascii="Bookman Old Style" w:hAnsi="Bookman Old Style" w:cs="Times New Roman"/>
          <w:w w:val="132"/>
          <w:sz w:val="24"/>
          <w:szCs w:val="24"/>
        </w:rPr>
        <w:t>s</w:t>
      </w:r>
      <w:r w:rsidR="00AB66EB" w:rsidRPr="0084624E">
        <w:rPr>
          <w:rFonts w:ascii="Bookman Old Style" w:hAnsi="Bookman Old Style" w:cs="Times New Roman"/>
          <w:spacing w:val="1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w w:val="112"/>
          <w:sz w:val="24"/>
          <w:szCs w:val="24"/>
        </w:rPr>
        <w:t>pho</w:t>
      </w:r>
      <w:r w:rsidR="00AB66EB" w:rsidRPr="0084624E">
        <w:rPr>
          <w:rFonts w:ascii="Bookman Old Style" w:hAnsi="Bookman Old Style" w:cs="Times New Roman"/>
          <w:spacing w:val="1"/>
          <w:w w:val="112"/>
          <w:sz w:val="24"/>
          <w:szCs w:val="24"/>
        </w:rPr>
        <w:t>t</w:t>
      </w:r>
      <w:r w:rsidR="00AB66EB" w:rsidRPr="0084624E">
        <w:rPr>
          <w:rFonts w:ascii="Bookman Old Style" w:hAnsi="Bookman Old Style" w:cs="Times New Roman"/>
          <w:w w:val="112"/>
          <w:sz w:val="24"/>
          <w:szCs w:val="24"/>
        </w:rPr>
        <w:t>ogr</w:t>
      </w:r>
      <w:r w:rsidR="00AB66EB" w:rsidRPr="0084624E">
        <w:rPr>
          <w:rFonts w:ascii="Bookman Old Style" w:hAnsi="Bookman Old Style" w:cs="Times New Roman"/>
          <w:spacing w:val="-1"/>
          <w:w w:val="112"/>
          <w:sz w:val="24"/>
          <w:szCs w:val="24"/>
        </w:rPr>
        <w:t>a</w:t>
      </w:r>
      <w:r w:rsidR="00AB66EB" w:rsidRPr="0084624E">
        <w:rPr>
          <w:rFonts w:ascii="Bookman Old Style" w:hAnsi="Bookman Old Style" w:cs="Times New Roman"/>
          <w:w w:val="112"/>
          <w:sz w:val="24"/>
          <w:szCs w:val="24"/>
        </w:rPr>
        <w:t>ph</w:t>
      </w:r>
      <w:r w:rsidR="00AB66EB" w:rsidRPr="0084624E">
        <w:rPr>
          <w:rFonts w:ascii="Bookman Old Style" w:hAnsi="Bookman Old Style" w:cs="Times New Roman"/>
          <w:spacing w:val="-2"/>
          <w:w w:val="112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spacing w:val="1"/>
          <w:sz w:val="24"/>
          <w:szCs w:val="24"/>
        </w:rPr>
        <w:t>m</w:t>
      </w:r>
      <w:r w:rsidR="00AB66EB" w:rsidRPr="0084624E">
        <w:rPr>
          <w:rFonts w:ascii="Bookman Old Style" w:hAnsi="Bookman Old Style" w:cs="Times New Roman"/>
          <w:spacing w:val="-1"/>
          <w:sz w:val="24"/>
          <w:szCs w:val="24"/>
        </w:rPr>
        <w:t>i</w:t>
      </w:r>
      <w:r w:rsidR="00AB66EB" w:rsidRPr="0084624E">
        <w:rPr>
          <w:rFonts w:ascii="Bookman Old Style" w:hAnsi="Bookman Old Style" w:cs="Times New Roman"/>
          <w:sz w:val="24"/>
          <w:szCs w:val="24"/>
        </w:rPr>
        <w:t>ght</w:t>
      </w:r>
      <w:r w:rsidR="00AB66EB" w:rsidRPr="0084624E">
        <w:rPr>
          <w:rFonts w:ascii="Bookman Old Style" w:hAnsi="Bookman Old Style" w:cs="Times New Roman"/>
          <w:spacing w:val="52"/>
          <w:sz w:val="24"/>
          <w:szCs w:val="24"/>
        </w:rPr>
        <w:t xml:space="preserve"> </w:t>
      </w:r>
      <w:r w:rsidR="0084624E" w:rsidRPr="0084624E">
        <w:rPr>
          <w:rFonts w:ascii="Bookman Old Style" w:hAnsi="Bookman Old Style" w:cs="Times New Roman"/>
          <w:spacing w:val="52"/>
          <w:sz w:val="24"/>
          <w:szCs w:val="24"/>
        </w:rPr>
        <w:t>have</w:t>
      </w:r>
      <w:r w:rsidR="0084624E" w:rsidRPr="0084624E">
        <w:rPr>
          <w:rFonts w:ascii="Bookman Old Style" w:hAnsi="Bookman Old Style" w:cs="Times New Roman"/>
          <w:w w:val="112"/>
          <w:sz w:val="24"/>
          <w:szCs w:val="24"/>
        </w:rPr>
        <w:t xml:space="preserve"> </w:t>
      </w:r>
      <w:r w:rsidR="0084624E" w:rsidRPr="0084624E">
        <w:rPr>
          <w:rFonts w:ascii="Bookman Old Style" w:hAnsi="Bookman Old Style" w:cs="Times New Roman"/>
          <w:w w:val="119"/>
          <w:sz w:val="24"/>
          <w:szCs w:val="24"/>
        </w:rPr>
        <w:t>been</w:t>
      </w:r>
      <w:r w:rsidR="00AB66EB" w:rsidRPr="0084624E">
        <w:rPr>
          <w:rFonts w:ascii="Bookman Old Style" w:hAnsi="Bookman Old Style" w:cs="Times New Roman"/>
          <w:w w:val="119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spacing w:val="1"/>
          <w:w w:val="117"/>
          <w:sz w:val="24"/>
          <w:szCs w:val="24"/>
        </w:rPr>
        <w:t>t</w:t>
      </w:r>
      <w:r w:rsidR="00AB66EB" w:rsidRPr="0084624E">
        <w:rPr>
          <w:rFonts w:ascii="Bookman Old Style" w:hAnsi="Bookman Old Style" w:cs="Times New Roman"/>
          <w:spacing w:val="-1"/>
          <w:w w:val="122"/>
          <w:sz w:val="24"/>
          <w:szCs w:val="24"/>
        </w:rPr>
        <w:t>a</w:t>
      </w:r>
      <w:r w:rsidR="00AB66EB" w:rsidRPr="0084624E">
        <w:rPr>
          <w:rFonts w:ascii="Bookman Old Style" w:hAnsi="Bookman Old Style" w:cs="Times New Roman"/>
          <w:spacing w:val="1"/>
          <w:w w:val="101"/>
          <w:sz w:val="24"/>
          <w:szCs w:val="24"/>
        </w:rPr>
        <w:t>k</w:t>
      </w:r>
      <w:r w:rsidR="00AB66EB"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="00AB66EB" w:rsidRPr="0084624E">
        <w:rPr>
          <w:rFonts w:ascii="Bookman Old Style" w:hAnsi="Bookman Old Style" w:cs="Times New Roman"/>
          <w:w w:val="110"/>
          <w:sz w:val="24"/>
          <w:szCs w:val="24"/>
        </w:rPr>
        <w:t>n</w:t>
      </w:r>
      <w:r w:rsidR="00AB66EB" w:rsidRPr="0084624E">
        <w:rPr>
          <w:rFonts w:ascii="Bookman Old Style" w:hAnsi="Bookman Old Style" w:cs="Times New Roman"/>
          <w:w w:val="105"/>
          <w:sz w:val="24"/>
          <w:szCs w:val="24"/>
        </w:rPr>
        <w:t>.</w:t>
      </w:r>
    </w:p>
    <w:p w14:paraId="32E54A09" w14:textId="77777777" w:rsidR="00E568B2" w:rsidRPr="0084624E" w:rsidRDefault="00A87C6E" w:rsidP="0084624E">
      <w:pPr>
        <w:spacing w:before="1" w:after="0" w:line="240" w:lineRule="auto"/>
        <w:ind w:left="100" w:right="900"/>
        <w:jc w:val="both"/>
        <w:rPr>
          <w:rFonts w:ascii="Bookman Old Style" w:hAnsi="Bookman Old Style" w:cs="Times New Roman"/>
          <w:w w:val="105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>(</w:t>
      </w:r>
      <w:r w:rsidR="00E568B2" w:rsidRPr="0084624E">
        <w:rPr>
          <w:rFonts w:ascii="Bookman Old Style" w:hAnsi="Bookman Old Style" w:cs="Times New Roman"/>
          <w:sz w:val="24"/>
          <w:szCs w:val="24"/>
        </w:rPr>
        <w:t>d</w:t>
      </w:r>
      <w:r w:rsidR="00AB66EB" w:rsidRPr="0084624E">
        <w:rPr>
          <w:rFonts w:ascii="Bookman Old Style" w:hAnsi="Bookman Old Style" w:cs="Times New Roman"/>
          <w:spacing w:val="1"/>
          <w:sz w:val="24"/>
          <w:szCs w:val="24"/>
        </w:rPr>
        <w:t>)</w:t>
      </w:r>
      <w:r w:rsidR="00AB66EB" w:rsidRPr="0084624E">
        <w:rPr>
          <w:rFonts w:ascii="Bookman Old Style" w:hAnsi="Bookman Old Style" w:cs="Times New Roman"/>
          <w:spacing w:val="25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spacing w:val="1"/>
          <w:w w:val="90"/>
          <w:sz w:val="24"/>
          <w:szCs w:val="24"/>
        </w:rPr>
        <w:t>D</w:t>
      </w:r>
      <w:r w:rsidR="00AB66EB"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="00AB66EB" w:rsidRPr="0084624E">
        <w:rPr>
          <w:rFonts w:ascii="Bookman Old Style" w:hAnsi="Bookman Old Style" w:cs="Times New Roman"/>
          <w:spacing w:val="1"/>
          <w:w w:val="132"/>
          <w:sz w:val="24"/>
          <w:szCs w:val="24"/>
        </w:rPr>
        <w:t>s</w:t>
      </w:r>
      <w:r w:rsidR="00AB66EB" w:rsidRPr="0084624E">
        <w:rPr>
          <w:rFonts w:ascii="Bookman Old Style" w:hAnsi="Bookman Old Style" w:cs="Times New Roman"/>
          <w:spacing w:val="-1"/>
          <w:w w:val="118"/>
          <w:sz w:val="24"/>
          <w:szCs w:val="24"/>
        </w:rPr>
        <w:t>c</w:t>
      </w:r>
      <w:r w:rsidR="00AB66EB" w:rsidRPr="0084624E">
        <w:rPr>
          <w:rFonts w:ascii="Bookman Old Style" w:hAnsi="Bookman Old Style" w:cs="Times New Roman"/>
          <w:w w:val="101"/>
          <w:sz w:val="24"/>
          <w:szCs w:val="24"/>
        </w:rPr>
        <w:t>r</w:t>
      </w:r>
      <w:r w:rsidR="00AB66EB"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="00AB66EB" w:rsidRPr="0084624E">
        <w:rPr>
          <w:rFonts w:ascii="Bookman Old Style" w:hAnsi="Bookman Old Style" w:cs="Times New Roman"/>
          <w:w w:val="112"/>
          <w:sz w:val="24"/>
          <w:szCs w:val="24"/>
        </w:rPr>
        <w:t>b</w:t>
      </w:r>
      <w:r w:rsidR="00AB66EB"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="00AB66EB" w:rsidRPr="0084624E">
        <w:rPr>
          <w:rFonts w:ascii="Bookman Old Style" w:hAnsi="Bookman Old Style" w:cs="Times New Roman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="00AB66EB" w:rsidRPr="0084624E">
        <w:rPr>
          <w:rFonts w:ascii="Bookman Old Style" w:hAnsi="Bookman Old Style" w:cs="Times New Roman"/>
          <w:sz w:val="24"/>
          <w:szCs w:val="24"/>
        </w:rPr>
        <w:t>hree</w:t>
      </w:r>
      <w:r w:rsidR="00AB66EB" w:rsidRPr="0084624E">
        <w:rPr>
          <w:rFonts w:ascii="Bookman Old Style" w:hAnsi="Bookman Old Style" w:cs="Times New Roman"/>
          <w:spacing w:val="4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sz w:val="24"/>
          <w:szCs w:val="24"/>
        </w:rPr>
        <w:t>(3)</w:t>
      </w:r>
      <w:r w:rsidR="00AB66EB" w:rsidRPr="0084624E">
        <w:rPr>
          <w:rFonts w:ascii="Bookman Old Style" w:hAnsi="Bookman Old Style" w:cs="Times New Roman"/>
          <w:spacing w:val="19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w w:val="110"/>
          <w:sz w:val="24"/>
          <w:szCs w:val="24"/>
        </w:rPr>
        <w:t>n</w:t>
      </w:r>
      <w:r w:rsidR="00AB66EB" w:rsidRPr="0084624E">
        <w:rPr>
          <w:rFonts w:ascii="Bookman Old Style" w:hAnsi="Bookman Old Style" w:cs="Times New Roman"/>
          <w:spacing w:val="-1"/>
          <w:w w:val="122"/>
          <w:sz w:val="24"/>
          <w:szCs w:val="24"/>
        </w:rPr>
        <w:t>a</w:t>
      </w:r>
      <w:r w:rsidR="00AB66EB" w:rsidRPr="0084624E">
        <w:rPr>
          <w:rFonts w:ascii="Bookman Old Style" w:hAnsi="Bookman Old Style" w:cs="Times New Roman"/>
          <w:spacing w:val="1"/>
          <w:w w:val="117"/>
          <w:sz w:val="24"/>
          <w:szCs w:val="24"/>
        </w:rPr>
        <w:t>t</w:t>
      </w:r>
      <w:r w:rsidR="00AB66EB" w:rsidRPr="0084624E">
        <w:rPr>
          <w:rFonts w:ascii="Bookman Old Style" w:hAnsi="Bookman Old Style" w:cs="Times New Roman"/>
          <w:w w:val="110"/>
          <w:sz w:val="24"/>
          <w:szCs w:val="24"/>
        </w:rPr>
        <w:t>u</w:t>
      </w:r>
      <w:r w:rsidR="00AB66EB" w:rsidRPr="0084624E">
        <w:rPr>
          <w:rFonts w:ascii="Bookman Old Style" w:hAnsi="Bookman Old Style" w:cs="Times New Roman"/>
          <w:w w:val="101"/>
          <w:sz w:val="24"/>
          <w:szCs w:val="24"/>
        </w:rPr>
        <w:t>r</w:t>
      </w:r>
      <w:r w:rsidR="00AB66EB" w:rsidRPr="0084624E">
        <w:rPr>
          <w:rFonts w:ascii="Bookman Old Style" w:hAnsi="Bookman Old Style" w:cs="Times New Roman"/>
          <w:spacing w:val="-1"/>
          <w:w w:val="122"/>
          <w:sz w:val="24"/>
          <w:szCs w:val="24"/>
        </w:rPr>
        <w:t>a</w:t>
      </w:r>
      <w:r w:rsidR="00AB66EB" w:rsidRPr="0084624E">
        <w:rPr>
          <w:rFonts w:ascii="Bookman Old Style" w:hAnsi="Bookman Old Style" w:cs="Times New Roman"/>
          <w:w w:val="87"/>
          <w:sz w:val="24"/>
          <w:szCs w:val="24"/>
        </w:rPr>
        <w:t>l</w:t>
      </w:r>
      <w:r w:rsidR="00AB66EB" w:rsidRPr="0084624E">
        <w:rPr>
          <w:rFonts w:ascii="Bookman Old Style" w:hAnsi="Bookman Old Style" w:cs="Times New Roman"/>
          <w:spacing w:val="-1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spacing w:val="1"/>
          <w:w w:val="115"/>
          <w:sz w:val="24"/>
          <w:szCs w:val="24"/>
        </w:rPr>
        <w:t>f</w:t>
      </w:r>
      <w:r w:rsidR="00AB66EB" w:rsidRPr="0084624E">
        <w:rPr>
          <w:rFonts w:ascii="Bookman Old Style" w:hAnsi="Bookman Old Style" w:cs="Times New Roman"/>
          <w:w w:val="115"/>
          <w:sz w:val="24"/>
          <w:szCs w:val="24"/>
        </w:rPr>
        <w:t>e</w:t>
      </w:r>
      <w:r w:rsidR="00AB66EB" w:rsidRPr="0084624E">
        <w:rPr>
          <w:rFonts w:ascii="Bookman Old Style" w:hAnsi="Bookman Old Style" w:cs="Times New Roman"/>
          <w:spacing w:val="-1"/>
          <w:w w:val="115"/>
          <w:sz w:val="24"/>
          <w:szCs w:val="24"/>
        </w:rPr>
        <w:t>a</w:t>
      </w:r>
      <w:r w:rsidR="00AB66EB" w:rsidRPr="0084624E">
        <w:rPr>
          <w:rFonts w:ascii="Bookman Old Style" w:hAnsi="Bookman Old Style" w:cs="Times New Roman"/>
          <w:spacing w:val="1"/>
          <w:w w:val="115"/>
          <w:sz w:val="24"/>
          <w:szCs w:val="24"/>
        </w:rPr>
        <w:t>t</w:t>
      </w:r>
      <w:r w:rsidR="00AB66EB" w:rsidRPr="0084624E">
        <w:rPr>
          <w:rFonts w:ascii="Bookman Old Style" w:hAnsi="Bookman Old Style" w:cs="Times New Roman"/>
          <w:w w:val="115"/>
          <w:sz w:val="24"/>
          <w:szCs w:val="24"/>
        </w:rPr>
        <w:t>ures</w:t>
      </w:r>
      <w:r w:rsidR="00AB66EB" w:rsidRPr="0084624E">
        <w:rPr>
          <w:rFonts w:ascii="Bookman Old Style" w:hAnsi="Bookman Old Style" w:cs="Times New Roman"/>
          <w:spacing w:val="-1"/>
          <w:w w:val="115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spacing w:val="1"/>
          <w:sz w:val="24"/>
          <w:szCs w:val="24"/>
        </w:rPr>
        <w:t>f</w:t>
      </w:r>
      <w:r w:rsidR="00AB66EB" w:rsidRPr="0084624E">
        <w:rPr>
          <w:rFonts w:ascii="Bookman Old Style" w:hAnsi="Bookman Old Style" w:cs="Times New Roman"/>
          <w:sz w:val="24"/>
          <w:szCs w:val="24"/>
        </w:rPr>
        <w:t>ound</w:t>
      </w:r>
      <w:r w:rsidR="00AB66EB" w:rsidRPr="0084624E">
        <w:rPr>
          <w:rFonts w:ascii="Bookman Old Style" w:hAnsi="Bookman Old Style" w:cs="Times New Roman"/>
          <w:spacing w:val="57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sz w:val="24"/>
          <w:szCs w:val="24"/>
        </w:rPr>
        <w:t>on</w:t>
      </w:r>
      <w:r w:rsidR="00AB66EB" w:rsidRPr="0084624E">
        <w:rPr>
          <w:rFonts w:ascii="Bookman Old Style" w:hAnsi="Bookman Old Style" w:cs="Times New Roman"/>
          <w:spacing w:val="29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="00AB66EB" w:rsidRPr="0084624E">
        <w:rPr>
          <w:rFonts w:ascii="Bookman Old Style" w:hAnsi="Bookman Old Style" w:cs="Times New Roman"/>
          <w:sz w:val="24"/>
          <w:szCs w:val="24"/>
        </w:rPr>
        <w:t>he</w:t>
      </w:r>
      <w:r w:rsidR="00AB66EB" w:rsidRPr="0084624E">
        <w:rPr>
          <w:rFonts w:ascii="Bookman Old Style" w:hAnsi="Bookman Old Style" w:cs="Times New Roman"/>
          <w:spacing w:val="43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spacing w:val="-1"/>
          <w:w w:val="122"/>
          <w:sz w:val="24"/>
          <w:szCs w:val="24"/>
        </w:rPr>
        <w:t>a</w:t>
      </w:r>
      <w:r w:rsidR="00AB66EB" w:rsidRPr="0084624E">
        <w:rPr>
          <w:rFonts w:ascii="Bookman Old Style" w:hAnsi="Bookman Old Style" w:cs="Times New Roman"/>
          <w:w w:val="101"/>
          <w:sz w:val="24"/>
          <w:szCs w:val="24"/>
        </w:rPr>
        <w:t>r</w:t>
      </w:r>
      <w:r w:rsidR="00AB66EB"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="00AB66EB" w:rsidRPr="0084624E">
        <w:rPr>
          <w:rFonts w:ascii="Bookman Old Style" w:hAnsi="Bookman Old Style" w:cs="Times New Roman"/>
          <w:spacing w:val="-1"/>
          <w:w w:val="122"/>
          <w:sz w:val="24"/>
          <w:szCs w:val="24"/>
        </w:rPr>
        <w:t>a</w:t>
      </w:r>
      <w:r w:rsidR="00AB66EB" w:rsidRPr="0084624E">
        <w:rPr>
          <w:rFonts w:ascii="Bookman Old Style" w:hAnsi="Bookman Old Style" w:cs="Times New Roman"/>
          <w:w w:val="105"/>
          <w:sz w:val="24"/>
          <w:szCs w:val="24"/>
        </w:rPr>
        <w:t xml:space="preserve">. </w:t>
      </w:r>
    </w:p>
    <w:p w14:paraId="21560573" w14:textId="77777777" w:rsidR="00AB66EB" w:rsidRPr="0084624E" w:rsidRDefault="00A87C6E" w:rsidP="0084624E">
      <w:pPr>
        <w:spacing w:before="1" w:after="0" w:line="240" w:lineRule="auto"/>
        <w:ind w:left="100" w:right="3417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pacing w:val="1"/>
          <w:sz w:val="24"/>
          <w:szCs w:val="24"/>
        </w:rPr>
        <w:t>(</w:t>
      </w:r>
      <w:r w:rsidR="00E568B2" w:rsidRPr="0084624E">
        <w:rPr>
          <w:rFonts w:ascii="Bookman Old Style" w:hAnsi="Bookman Old Style" w:cs="Times New Roman"/>
          <w:spacing w:val="1"/>
          <w:sz w:val="24"/>
          <w:szCs w:val="24"/>
        </w:rPr>
        <w:t>e</w:t>
      </w:r>
      <w:r w:rsidR="00AB66EB" w:rsidRPr="0084624E">
        <w:rPr>
          <w:rFonts w:ascii="Bookman Old Style" w:hAnsi="Bookman Old Style" w:cs="Times New Roman"/>
          <w:spacing w:val="1"/>
          <w:sz w:val="24"/>
          <w:szCs w:val="24"/>
        </w:rPr>
        <w:t>)</w:t>
      </w:r>
      <w:r w:rsidR="00AB66EB" w:rsidRPr="0084624E">
        <w:rPr>
          <w:rFonts w:ascii="Bookman Old Style" w:hAnsi="Bookman Old Style" w:cs="Times New Roman"/>
          <w:spacing w:val="8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spacing w:val="1"/>
          <w:w w:val="90"/>
          <w:sz w:val="24"/>
          <w:szCs w:val="24"/>
        </w:rPr>
        <w:t>D</w:t>
      </w:r>
      <w:r w:rsidR="00AB66EB"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="00AB66EB" w:rsidRPr="0084624E">
        <w:rPr>
          <w:rFonts w:ascii="Bookman Old Style" w:hAnsi="Bookman Old Style" w:cs="Times New Roman"/>
          <w:spacing w:val="1"/>
          <w:w w:val="132"/>
          <w:sz w:val="24"/>
          <w:szCs w:val="24"/>
        </w:rPr>
        <w:t>s</w:t>
      </w:r>
      <w:r w:rsidR="00AB66EB" w:rsidRPr="0084624E">
        <w:rPr>
          <w:rFonts w:ascii="Bookman Old Style" w:hAnsi="Bookman Old Style" w:cs="Times New Roman"/>
          <w:spacing w:val="-1"/>
          <w:w w:val="118"/>
          <w:sz w:val="24"/>
          <w:szCs w:val="24"/>
        </w:rPr>
        <w:t>c</w:t>
      </w:r>
      <w:r w:rsidR="00AB66EB" w:rsidRPr="0084624E">
        <w:rPr>
          <w:rFonts w:ascii="Bookman Old Style" w:hAnsi="Bookman Old Style" w:cs="Times New Roman"/>
          <w:w w:val="101"/>
          <w:sz w:val="24"/>
          <w:szCs w:val="24"/>
        </w:rPr>
        <w:t>r</w:t>
      </w:r>
      <w:r w:rsidR="00AB66EB"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="00AB66EB" w:rsidRPr="0084624E">
        <w:rPr>
          <w:rFonts w:ascii="Bookman Old Style" w:hAnsi="Bookman Old Style" w:cs="Times New Roman"/>
          <w:w w:val="112"/>
          <w:sz w:val="24"/>
          <w:szCs w:val="24"/>
        </w:rPr>
        <w:t>b</w:t>
      </w:r>
      <w:r w:rsidR="00AB66EB"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="00AB66EB" w:rsidRPr="0084624E">
        <w:rPr>
          <w:rFonts w:ascii="Bookman Old Style" w:hAnsi="Bookman Old Style" w:cs="Times New Roman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="00AB66EB" w:rsidRPr="0084624E">
        <w:rPr>
          <w:rFonts w:ascii="Bookman Old Style" w:hAnsi="Bookman Old Style" w:cs="Times New Roman"/>
          <w:sz w:val="24"/>
          <w:szCs w:val="24"/>
        </w:rPr>
        <w:t>he</w:t>
      </w:r>
      <w:r w:rsidR="00AB66EB" w:rsidRPr="0084624E">
        <w:rPr>
          <w:rFonts w:ascii="Bookman Old Style" w:hAnsi="Bookman Old Style" w:cs="Times New Roman"/>
          <w:spacing w:val="43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w w:val="113"/>
          <w:sz w:val="24"/>
          <w:szCs w:val="24"/>
        </w:rPr>
        <w:t>n</w:t>
      </w:r>
      <w:r w:rsidR="00AB66EB" w:rsidRPr="0084624E">
        <w:rPr>
          <w:rFonts w:ascii="Bookman Old Style" w:hAnsi="Bookman Old Style" w:cs="Times New Roman"/>
          <w:spacing w:val="-1"/>
          <w:w w:val="113"/>
          <w:sz w:val="24"/>
          <w:szCs w:val="24"/>
        </w:rPr>
        <w:t>a</w:t>
      </w:r>
      <w:r w:rsidR="00AB66EB" w:rsidRPr="0084624E">
        <w:rPr>
          <w:rFonts w:ascii="Bookman Old Style" w:hAnsi="Bookman Old Style" w:cs="Times New Roman"/>
          <w:spacing w:val="1"/>
          <w:w w:val="113"/>
          <w:sz w:val="24"/>
          <w:szCs w:val="24"/>
        </w:rPr>
        <w:t>t</w:t>
      </w:r>
      <w:r w:rsidR="00AB66EB" w:rsidRPr="0084624E">
        <w:rPr>
          <w:rFonts w:ascii="Bookman Old Style" w:hAnsi="Bookman Old Style" w:cs="Times New Roman"/>
          <w:w w:val="113"/>
          <w:sz w:val="24"/>
          <w:szCs w:val="24"/>
        </w:rPr>
        <w:t>ure</w:t>
      </w:r>
      <w:r w:rsidR="00AB66EB" w:rsidRPr="0084624E">
        <w:rPr>
          <w:rFonts w:ascii="Bookman Old Style" w:hAnsi="Bookman Old Style" w:cs="Times New Roman"/>
          <w:spacing w:val="-6"/>
          <w:w w:val="113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sz w:val="24"/>
          <w:szCs w:val="24"/>
        </w:rPr>
        <w:t>of</w:t>
      </w:r>
      <w:r w:rsidR="00AB66EB" w:rsidRPr="0084624E">
        <w:rPr>
          <w:rFonts w:ascii="Bookman Old Style" w:hAnsi="Bookman Old Style" w:cs="Times New Roman"/>
          <w:spacing w:val="21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sz w:val="24"/>
          <w:szCs w:val="24"/>
        </w:rPr>
        <w:t>re</w:t>
      </w:r>
      <w:r w:rsidR="00AB66EB" w:rsidRPr="0084624E">
        <w:rPr>
          <w:rFonts w:ascii="Bookman Old Style" w:hAnsi="Bookman Old Style" w:cs="Times New Roman"/>
          <w:spacing w:val="-1"/>
          <w:sz w:val="24"/>
          <w:szCs w:val="24"/>
        </w:rPr>
        <w:t>li</w:t>
      </w:r>
      <w:r w:rsidR="00AB66EB" w:rsidRPr="0084624E">
        <w:rPr>
          <w:rFonts w:ascii="Bookman Old Style" w:hAnsi="Bookman Old Style" w:cs="Times New Roman"/>
          <w:sz w:val="24"/>
          <w:szCs w:val="24"/>
        </w:rPr>
        <w:t>ef</w:t>
      </w:r>
      <w:r w:rsidR="00AB66EB" w:rsidRPr="0084624E">
        <w:rPr>
          <w:rFonts w:ascii="Bookman Old Style" w:hAnsi="Bookman Old Style" w:cs="Times New Roman"/>
          <w:spacing w:val="28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sz w:val="24"/>
          <w:szCs w:val="24"/>
        </w:rPr>
        <w:t>of</w:t>
      </w:r>
      <w:r w:rsidR="00AB66EB" w:rsidRPr="0084624E">
        <w:rPr>
          <w:rFonts w:ascii="Bookman Old Style" w:hAnsi="Bookman Old Style" w:cs="Times New Roman"/>
          <w:spacing w:val="21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="00AB66EB" w:rsidRPr="0084624E">
        <w:rPr>
          <w:rFonts w:ascii="Bookman Old Style" w:hAnsi="Bookman Old Style" w:cs="Times New Roman"/>
          <w:sz w:val="24"/>
          <w:szCs w:val="24"/>
        </w:rPr>
        <w:t>he</w:t>
      </w:r>
      <w:r w:rsidR="00AB66EB" w:rsidRPr="0084624E">
        <w:rPr>
          <w:rFonts w:ascii="Bookman Old Style" w:hAnsi="Bookman Old Style" w:cs="Times New Roman"/>
          <w:spacing w:val="43"/>
          <w:sz w:val="24"/>
          <w:szCs w:val="24"/>
        </w:rPr>
        <w:t xml:space="preserve"> </w:t>
      </w:r>
      <w:r w:rsidR="00AB66EB" w:rsidRPr="0084624E">
        <w:rPr>
          <w:rFonts w:ascii="Bookman Old Style" w:hAnsi="Bookman Old Style" w:cs="Times New Roman"/>
          <w:spacing w:val="-1"/>
          <w:w w:val="122"/>
          <w:sz w:val="24"/>
          <w:szCs w:val="24"/>
        </w:rPr>
        <w:t>a</w:t>
      </w:r>
      <w:r w:rsidR="00AB66EB" w:rsidRPr="0084624E">
        <w:rPr>
          <w:rFonts w:ascii="Bookman Old Style" w:hAnsi="Bookman Old Style" w:cs="Times New Roman"/>
          <w:w w:val="101"/>
          <w:sz w:val="24"/>
          <w:szCs w:val="24"/>
        </w:rPr>
        <w:t>r</w:t>
      </w:r>
      <w:r w:rsidR="00AB66EB"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="00AB66EB" w:rsidRPr="0084624E">
        <w:rPr>
          <w:rFonts w:ascii="Bookman Old Style" w:hAnsi="Bookman Old Style" w:cs="Times New Roman"/>
          <w:spacing w:val="-1"/>
          <w:w w:val="122"/>
          <w:sz w:val="24"/>
          <w:szCs w:val="24"/>
        </w:rPr>
        <w:t>a</w:t>
      </w:r>
      <w:r w:rsidR="00AB66EB" w:rsidRPr="0084624E">
        <w:rPr>
          <w:rFonts w:ascii="Bookman Old Style" w:hAnsi="Bookman Old Style" w:cs="Times New Roman"/>
          <w:w w:val="105"/>
          <w:sz w:val="24"/>
          <w:szCs w:val="24"/>
        </w:rPr>
        <w:t>.</w:t>
      </w:r>
    </w:p>
    <w:p w14:paraId="7C1BDFDF" w14:textId="77777777" w:rsidR="00B65A4D" w:rsidRPr="0084624E" w:rsidRDefault="00B65A4D" w:rsidP="0084624E">
      <w:pPr>
        <w:pStyle w:val="ListParagraph"/>
        <w:spacing w:after="0" w:line="24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</w:p>
    <w:p w14:paraId="546858B5" w14:textId="77777777" w:rsidR="00B65A4D" w:rsidRPr="0084624E" w:rsidRDefault="00520A0C" w:rsidP="0084624E">
      <w:pPr>
        <w:pStyle w:val="ListParagraph"/>
        <w:spacing w:after="0" w:line="240" w:lineRule="auto"/>
        <w:ind w:left="360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84624E">
        <w:rPr>
          <w:rFonts w:ascii="Bookman Old Style" w:hAnsi="Bookman Old Style" w:cs="Times New Roman"/>
          <w:b/>
          <w:sz w:val="24"/>
          <w:szCs w:val="24"/>
        </w:rPr>
        <w:t>SECTION C (30 Marks)</w:t>
      </w:r>
    </w:p>
    <w:p w14:paraId="42200AC5" w14:textId="77777777" w:rsidR="00B65A4D" w:rsidRPr="0084624E" w:rsidRDefault="005B5143" w:rsidP="0084624E">
      <w:pPr>
        <w:pStyle w:val="ListParagraph"/>
        <w:spacing w:after="0" w:line="240" w:lineRule="auto"/>
        <w:ind w:left="360" w:hanging="360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w w:val="113"/>
          <w:sz w:val="24"/>
          <w:szCs w:val="24"/>
        </w:rPr>
        <w:t>8</w:t>
      </w:r>
      <w:r w:rsidR="00301E89" w:rsidRPr="0084624E">
        <w:rPr>
          <w:rFonts w:ascii="Bookman Old Style" w:hAnsi="Bookman Old Style" w:cs="Times New Roman"/>
          <w:w w:val="113"/>
          <w:sz w:val="24"/>
          <w:szCs w:val="24"/>
        </w:rPr>
        <w:t>.</w:t>
      </w:r>
      <w:r w:rsidR="00301E89" w:rsidRPr="0084624E">
        <w:rPr>
          <w:rFonts w:ascii="Bookman Old Style" w:hAnsi="Bookman Old Style" w:cs="Times New Roman"/>
          <w:w w:val="113"/>
          <w:sz w:val="24"/>
          <w:szCs w:val="24"/>
        </w:rPr>
        <w:tab/>
      </w:r>
      <w:r w:rsidR="00E568B2" w:rsidRPr="0084624E">
        <w:rPr>
          <w:rFonts w:ascii="Bookman Old Style" w:hAnsi="Bookman Old Style" w:cs="Times New Roman"/>
          <w:w w:val="113"/>
          <w:sz w:val="24"/>
          <w:szCs w:val="24"/>
        </w:rPr>
        <w:tab/>
      </w:r>
      <w:r w:rsidR="00E568B2" w:rsidRPr="0084624E">
        <w:rPr>
          <w:rFonts w:ascii="Bookman Old Style" w:hAnsi="Bookman Old Style" w:cs="Times New Roman"/>
          <w:sz w:val="24"/>
          <w:szCs w:val="24"/>
        </w:rPr>
        <w:t>Evaluate six factors that determine exploitation of minerals in Tanzania.</w:t>
      </w:r>
    </w:p>
    <w:p w14:paraId="6249FA6F" w14:textId="201B35A6" w:rsidR="00301E89" w:rsidRPr="0084624E" w:rsidRDefault="005B5143" w:rsidP="0084624E">
      <w:pPr>
        <w:spacing w:after="0" w:line="240" w:lineRule="auto"/>
        <w:ind w:left="720" w:right="550" w:hanging="720"/>
        <w:jc w:val="both"/>
        <w:rPr>
          <w:rFonts w:ascii="Bookman Old Style" w:hAnsi="Bookman Old Style" w:cs="Times New Roman"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>9</w:t>
      </w:r>
      <w:r w:rsidR="00301E89" w:rsidRPr="0084624E">
        <w:rPr>
          <w:rFonts w:ascii="Bookman Old Style" w:hAnsi="Bookman Old Style" w:cs="Times New Roman"/>
          <w:sz w:val="24"/>
          <w:szCs w:val="24"/>
        </w:rPr>
        <w:t xml:space="preserve">. </w:t>
      </w:r>
      <w:r w:rsidR="006818BD" w:rsidRPr="0084624E">
        <w:rPr>
          <w:rFonts w:ascii="Bookman Old Style" w:hAnsi="Bookman Old Style" w:cs="Times New Roman"/>
          <w:sz w:val="24"/>
          <w:szCs w:val="24"/>
        </w:rPr>
        <w:tab/>
      </w:r>
      <w:r w:rsidR="00301E89" w:rsidRPr="0084624E">
        <w:rPr>
          <w:rFonts w:ascii="Bookman Old Style" w:hAnsi="Bookman Old Style" w:cs="Times New Roman"/>
          <w:spacing w:val="-1"/>
          <w:sz w:val="24"/>
          <w:szCs w:val="24"/>
        </w:rPr>
        <w:t>S</w:t>
      </w:r>
      <w:r w:rsidR="00301E89" w:rsidRPr="0084624E">
        <w:rPr>
          <w:rFonts w:ascii="Bookman Old Style" w:hAnsi="Bookman Old Style" w:cs="Times New Roman"/>
          <w:sz w:val="24"/>
          <w:szCs w:val="24"/>
        </w:rPr>
        <w:t>o</w:t>
      </w:r>
      <w:r w:rsidR="00301E89" w:rsidRPr="0084624E">
        <w:rPr>
          <w:rFonts w:ascii="Bookman Old Style" w:hAnsi="Bookman Old Style" w:cs="Times New Roman"/>
          <w:spacing w:val="-1"/>
          <w:sz w:val="24"/>
          <w:szCs w:val="24"/>
        </w:rPr>
        <w:t>i</w:t>
      </w:r>
      <w:r w:rsidR="00301E89" w:rsidRPr="0084624E">
        <w:rPr>
          <w:rFonts w:ascii="Bookman Old Style" w:hAnsi="Bookman Old Style" w:cs="Times New Roman"/>
          <w:sz w:val="24"/>
          <w:szCs w:val="24"/>
        </w:rPr>
        <w:t>l</w:t>
      </w:r>
      <w:r w:rsidR="00301E89" w:rsidRPr="0084624E">
        <w:rPr>
          <w:rFonts w:ascii="Bookman Old Style" w:hAnsi="Bookman Old Style" w:cs="Times New Roman"/>
          <w:spacing w:val="7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="00301E89" w:rsidRPr="0084624E">
        <w:rPr>
          <w:rFonts w:ascii="Bookman Old Style" w:hAnsi="Bookman Old Style" w:cs="Times New Roman"/>
          <w:w w:val="132"/>
          <w:sz w:val="24"/>
          <w:szCs w:val="24"/>
        </w:rPr>
        <w:t>s</w:t>
      </w:r>
      <w:r w:rsidR="00301E89" w:rsidRPr="0084624E">
        <w:rPr>
          <w:rFonts w:ascii="Bookman Old Style" w:hAnsi="Bookman Old Style" w:cs="Times New Roman"/>
          <w:spacing w:val="1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z w:val="24"/>
          <w:szCs w:val="24"/>
        </w:rPr>
        <w:t>nor</w:t>
      </w:r>
      <w:r w:rsidR="00301E89" w:rsidRPr="0084624E">
        <w:rPr>
          <w:rFonts w:ascii="Bookman Old Style" w:hAnsi="Bookman Old Style" w:cs="Times New Roman"/>
          <w:spacing w:val="1"/>
          <w:sz w:val="24"/>
          <w:szCs w:val="24"/>
        </w:rPr>
        <w:t>m</w:t>
      </w:r>
      <w:r w:rsidR="00301E89" w:rsidRPr="0084624E">
        <w:rPr>
          <w:rFonts w:ascii="Bookman Old Style" w:hAnsi="Bookman Old Style" w:cs="Times New Roman"/>
          <w:spacing w:val="-1"/>
          <w:sz w:val="24"/>
          <w:szCs w:val="24"/>
        </w:rPr>
        <w:t>all</w:t>
      </w:r>
      <w:r w:rsidR="00301E89" w:rsidRPr="0084624E">
        <w:rPr>
          <w:rFonts w:ascii="Bookman Old Style" w:hAnsi="Bookman Old Style" w:cs="Times New Roman"/>
          <w:sz w:val="24"/>
          <w:szCs w:val="24"/>
        </w:rPr>
        <w:t>y</w:t>
      </w:r>
      <w:r w:rsidR="00301E89" w:rsidRPr="0084624E">
        <w:rPr>
          <w:rFonts w:ascii="Bookman Old Style" w:hAnsi="Bookman Old Style" w:cs="Times New Roman"/>
          <w:spacing w:val="50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-1"/>
          <w:sz w:val="24"/>
          <w:szCs w:val="24"/>
        </w:rPr>
        <w:t>di</w:t>
      </w:r>
      <w:r w:rsidR="00301E89" w:rsidRPr="0084624E">
        <w:rPr>
          <w:rFonts w:ascii="Bookman Old Style" w:hAnsi="Bookman Old Style" w:cs="Times New Roman"/>
          <w:spacing w:val="1"/>
          <w:sz w:val="24"/>
          <w:szCs w:val="24"/>
        </w:rPr>
        <w:t>ff</w:t>
      </w:r>
      <w:r w:rsidR="00301E89" w:rsidRPr="0084624E">
        <w:rPr>
          <w:rFonts w:ascii="Bookman Old Style" w:hAnsi="Bookman Old Style" w:cs="Times New Roman"/>
          <w:sz w:val="24"/>
          <w:szCs w:val="24"/>
        </w:rPr>
        <w:t>erent</w:t>
      </w:r>
      <w:r w:rsidR="00301E89" w:rsidRPr="0084624E">
        <w:rPr>
          <w:rFonts w:ascii="Bookman Old Style" w:hAnsi="Bookman Old Style" w:cs="Times New Roman"/>
          <w:spacing w:val="33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1"/>
          <w:sz w:val="24"/>
          <w:szCs w:val="24"/>
        </w:rPr>
        <w:t>f</w:t>
      </w:r>
      <w:r w:rsidR="00301E89" w:rsidRPr="0084624E">
        <w:rPr>
          <w:rFonts w:ascii="Bookman Old Style" w:hAnsi="Bookman Old Style" w:cs="Times New Roman"/>
          <w:sz w:val="24"/>
          <w:szCs w:val="24"/>
        </w:rPr>
        <w:t>rom</w:t>
      </w:r>
      <w:r w:rsidR="00301E89" w:rsidRPr="0084624E">
        <w:rPr>
          <w:rFonts w:ascii="Bookman Old Style" w:hAnsi="Bookman Old Style" w:cs="Times New Roman"/>
          <w:spacing w:val="44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z w:val="24"/>
          <w:szCs w:val="24"/>
        </w:rPr>
        <w:t>one</w:t>
      </w:r>
      <w:r w:rsidR="00301E89" w:rsidRPr="0084624E">
        <w:rPr>
          <w:rFonts w:ascii="Bookman Old Style" w:hAnsi="Bookman Old Style" w:cs="Times New Roman"/>
          <w:spacing w:val="49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z w:val="24"/>
          <w:szCs w:val="24"/>
        </w:rPr>
        <w:t>p</w:t>
      </w:r>
      <w:r w:rsidR="00301E89" w:rsidRPr="0084624E">
        <w:rPr>
          <w:rFonts w:ascii="Bookman Old Style" w:hAnsi="Bookman Old Style" w:cs="Times New Roman"/>
          <w:spacing w:val="-1"/>
          <w:sz w:val="24"/>
          <w:szCs w:val="24"/>
        </w:rPr>
        <w:t>lac</w:t>
      </w:r>
      <w:r w:rsidR="00301E89" w:rsidRPr="0084624E">
        <w:rPr>
          <w:rFonts w:ascii="Bookman Old Style" w:hAnsi="Bookman Old Style" w:cs="Times New Roman"/>
          <w:sz w:val="24"/>
          <w:szCs w:val="24"/>
        </w:rPr>
        <w:t>e</w:t>
      </w:r>
      <w:r w:rsidR="00301E89" w:rsidRPr="0084624E">
        <w:rPr>
          <w:rFonts w:ascii="Bookman Old Style" w:hAnsi="Bookman Old Style" w:cs="Times New Roman"/>
          <w:spacing w:val="8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="00301E89" w:rsidRPr="0084624E">
        <w:rPr>
          <w:rFonts w:ascii="Bookman Old Style" w:hAnsi="Bookman Old Style" w:cs="Times New Roman"/>
          <w:sz w:val="24"/>
          <w:szCs w:val="24"/>
        </w:rPr>
        <w:t>o</w:t>
      </w:r>
      <w:r w:rsidR="00301E89" w:rsidRPr="0084624E">
        <w:rPr>
          <w:rFonts w:ascii="Bookman Old Style" w:hAnsi="Bookman Old Style" w:cs="Times New Roman"/>
          <w:spacing w:val="28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-1"/>
          <w:w w:val="113"/>
          <w:sz w:val="24"/>
          <w:szCs w:val="24"/>
        </w:rPr>
        <w:t>a</w:t>
      </w:r>
      <w:r w:rsidR="00301E89" w:rsidRPr="0084624E">
        <w:rPr>
          <w:rFonts w:ascii="Bookman Old Style" w:hAnsi="Bookman Old Style" w:cs="Times New Roman"/>
          <w:w w:val="113"/>
          <w:sz w:val="24"/>
          <w:szCs w:val="24"/>
        </w:rPr>
        <w:t>no</w:t>
      </w:r>
      <w:r w:rsidR="00301E89" w:rsidRPr="0084624E">
        <w:rPr>
          <w:rFonts w:ascii="Bookman Old Style" w:hAnsi="Bookman Old Style" w:cs="Times New Roman"/>
          <w:spacing w:val="1"/>
          <w:w w:val="113"/>
          <w:sz w:val="24"/>
          <w:szCs w:val="24"/>
        </w:rPr>
        <w:t>t</w:t>
      </w:r>
      <w:r w:rsidR="00301E89" w:rsidRPr="0084624E">
        <w:rPr>
          <w:rFonts w:ascii="Bookman Old Style" w:hAnsi="Bookman Old Style" w:cs="Times New Roman"/>
          <w:w w:val="113"/>
          <w:sz w:val="24"/>
          <w:szCs w:val="24"/>
        </w:rPr>
        <w:t>her</w:t>
      </w:r>
      <w:r w:rsidR="00301E89" w:rsidRPr="0084624E">
        <w:rPr>
          <w:rFonts w:ascii="Bookman Old Style" w:hAnsi="Bookman Old Style" w:cs="Times New Roman"/>
          <w:spacing w:val="8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-1"/>
          <w:sz w:val="24"/>
          <w:szCs w:val="24"/>
        </w:rPr>
        <w:t>i</w:t>
      </w:r>
      <w:r w:rsidR="00301E89" w:rsidRPr="0084624E">
        <w:rPr>
          <w:rFonts w:ascii="Bookman Old Style" w:hAnsi="Bookman Old Style" w:cs="Times New Roman"/>
          <w:sz w:val="24"/>
          <w:szCs w:val="24"/>
        </w:rPr>
        <w:t>n</w:t>
      </w:r>
      <w:r w:rsidR="00301E89" w:rsidRPr="0084624E">
        <w:rPr>
          <w:rFonts w:ascii="Bookman Old Style" w:hAnsi="Bookman Old Style" w:cs="Times New Roman"/>
          <w:spacing w:val="3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1"/>
          <w:w w:val="115"/>
          <w:sz w:val="24"/>
          <w:szCs w:val="24"/>
        </w:rPr>
        <w:t>t</w:t>
      </w:r>
      <w:r w:rsidR="00301E89" w:rsidRPr="0084624E">
        <w:rPr>
          <w:rFonts w:ascii="Bookman Old Style" w:hAnsi="Bookman Old Style" w:cs="Times New Roman"/>
          <w:w w:val="115"/>
          <w:sz w:val="24"/>
          <w:szCs w:val="24"/>
        </w:rPr>
        <w:t>er</w:t>
      </w:r>
      <w:r w:rsidR="00301E89" w:rsidRPr="0084624E">
        <w:rPr>
          <w:rFonts w:ascii="Bookman Old Style" w:hAnsi="Bookman Old Style" w:cs="Times New Roman"/>
          <w:spacing w:val="1"/>
          <w:w w:val="115"/>
          <w:sz w:val="24"/>
          <w:szCs w:val="24"/>
        </w:rPr>
        <w:t>m</w:t>
      </w:r>
      <w:r w:rsidR="00301E89" w:rsidRPr="0084624E">
        <w:rPr>
          <w:rFonts w:ascii="Bookman Old Style" w:hAnsi="Bookman Old Style" w:cs="Times New Roman"/>
          <w:w w:val="115"/>
          <w:sz w:val="24"/>
          <w:szCs w:val="24"/>
        </w:rPr>
        <w:t>s</w:t>
      </w:r>
      <w:r w:rsidR="00301E89" w:rsidRPr="0084624E">
        <w:rPr>
          <w:rFonts w:ascii="Bookman Old Style" w:hAnsi="Bookman Old Style" w:cs="Times New Roman"/>
          <w:spacing w:val="-4"/>
          <w:w w:val="115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z w:val="24"/>
          <w:szCs w:val="24"/>
        </w:rPr>
        <w:t>of</w:t>
      </w:r>
      <w:r w:rsidR="00301E89" w:rsidRPr="0084624E">
        <w:rPr>
          <w:rFonts w:ascii="Bookman Old Style" w:hAnsi="Bookman Old Style" w:cs="Times New Roman"/>
          <w:spacing w:val="21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="00301E89" w:rsidRPr="0084624E">
        <w:rPr>
          <w:rFonts w:ascii="Bookman Old Style" w:hAnsi="Bookman Old Style" w:cs="Times New Roman"/>
          <w:sz w:val="24"/>
          <w:szCs w:val="24"/>
        </w:rPr>
        <w:t>he</w:t>
      </w:r>
      <w:r w:rsidR="00301E89" w:rsidRPr="0084624E">
        <w:rPr>
          <w:rFonts w:ascii="Bookman Old Style" w:hAnsi="Bookman Old Style" w:cs="Times New Roman"/>
          <w:spacing w:val="-1"/>
          <w:sz w:val="24"/>
          <w:szCs w:val="24"/>
        </w:rPr>
        <w:t>i</w:t>
      </w:r>
      <w:r w:rsidR="00301E89" w:rsidRPr="0084624E">
        <w:rPr>
          <w:rFonts w:ascii="Bookman Old Style" w:hAnsi="Bookman Old Style" w:cs="Times New Roman"/>
          <w:sz w:val="24"/>
          <w:szCs w:val="24"/>
        </w:rPr>
        <w:t>r</w:t>
      </w:r>
      <w:r w:rsidR="00301E89" w:rsidRPr="0084624E">
        <w:rPr>
          <w:rFonts w:ascii="Bookman Old Style" w:hAnsi="Bookman Old Style" w:cs="Times New Roman"/>
          <w:spacing w:val="36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w w:val="112"/>
          <w:sz w:val="24"/>
          <w:szCs w:val="24"/>
        </w:rPr>
        <w:t>p</w:t>
      </w:r>
      <w:r w:rsidR="00301E89" w:rsidRPr="0084624E">
        <w:rPr>
          <w:rFonts w:ascii="Bookman Old Style" w:hAnsi="Bookman Old Style" w:cs="Times New Roman"/>
          <w:w w:val="110"/>
          <w:sz w:val="24"/>
          <w:szCs w:val="24"/>
        </w:rPr>
        <w:t>h</w:t>
      </w:r>
      <w:r w:rsidR="00301E89" w:rsidRPr="0084624E">
        <w:rPr>
          <w:rFonts w:ascii="Bookman Old Style" w:hAnsi="Bookman Old Style" w:cs="Times New Roman"/>
          <w:spacing w:val="-1"/>
          <w:w w:val="94"/>
          <w:sz w:val="24"/>
          <w:szCs w:val="24"/>
        </w:rPr>
        <w:t>y</w:t>
      </w:r>
      <w:r w:rsidR="00301E89" w:rsidRPr="0084624E">
        <w:rPr>
          <w:rFonts w:ascii="Bookman Old Style" w:hAnsi="Bookman Old Style" w:cs="Times New Roman"/>
          <w:spacing w:val="1"/>
          <w:w w:val="132"/>
          <w:sz w:val="24"/>
          <w:szCs w:val="24"/>
        </w:rPr>
        <w:t>s</w:t>
      </w:r>
      <w:r w:rsidR="00301E89"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="00301E89" w:rsidRPr="0084624E">
        <w:rPr>
          <w:rFonts w:ascii="Bookman Old Style" w:hAnsi="Bookman Old Style" w:cs="Times New Roman"/>
          <w:spacing w:val="-1"/>
          <w:w w:val="118"/>
          <w:sz w:val="24"/>
          <w:szCs w:val="24"/>
        </w:rPr>
        <w:t>c</w:t>
      </w:r>
      <w:r w:rsidR="00301E89" w:rsidRPr="0084624E">
        <w:rPr>
          <w:rFonts w:ascii="Bookman Old Style" w:hAnsi="Bookman Old Style" w:cs="Times New Roman"/>
          <w:spacing w:val="-1"/>
          <w:w w:val="122"/>
          <w:sz w:val="24"/>
          <w:szCs w:val="24"/>
        </w:rPr>
        <w:t>a</w:t>
      </w:r>
      <w:r w:rsidR="00301E89"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l</w:t>
      </w:r>
      <w:r w:rsidR="00301E89" w:rsidRPr="0084624E">
        <w:rPr>
          <w:rFonts w:ascii="Bookman Old Style" w:hAnsi="Bookman Old Style" w:cs="Times New Roman"/>
          <w:w w:val="78"/>
          <w:sz w:val="24"/>
          <w:szCs w:val="24"/>
        </w:rPr>
        <w:t xml:space="preserve">, </w:t>
      </w:r>
      <w:r w:rsidR="00301E89" w:rsidRPr="0084624E">
        <w:rPr>
          <w:rFonts w:ascii="Bookman Old Style" w:hAnsi="Bookman Old Style" w:cs="Times New Roman"/>
          <w:sz w:val="24"/>
          <w:szCs w:val="24"/>
        </w:rPr>
        <w:t>b</w:t>
      </w:r>
      <w:r w:rsidR="00301E89" w:rsidRPr="0084624E">
        <w:rPr>
          <w:rFonts w:ascii="Bookman Old Style" w:hAnsi="Bookman Old Style" w:cs="Times New Roman"/>
          <w:spacing w:val="-1"/>
          <w:sz w:val="24"/>
          <w:szCs w:val="24"/>
        </w:rPr>
        <w:t>i</w:t>
      </w:r>
      <w:r w:rsidR="00301E89" w:rsidRPr="0084624E">
        <w:rPr>
          <w:rFonts w:ascii="Bookman Old Style" w:hAnsi="Bookman Old Style" w:cs="Times New Roman"/>
          <w:sz w:val="24"/>
          <w:szCs w:val="24"/>
        </w:rPr>
        <w:t>o</w:t>
      </w:r>
      <w:r w:rsidR="00301E89" w:rsidRPr="0084624E">
        <w:rPr>
          <w:rFonts w:ascii="Bookman Old Style" w:hAnsi="Bookman Old Style" w:cs="Times New Roman"/>
          <w:spacing w:val="-1"/>
          <w:sz w:val="24"/>
          <w:szCs w:val="24"/>
        </w:rPr>
        <w:t>l</w:t>
      </w:r>
      <w:r w:rsidR="00301E89" w:rsidRPr="0084624E">
        <w:rPr>
          <w:rFonts w:ascii="Bookman Old Style" w:hAnsi="Bookman Old Style" w:cs="Times New Roman"/>
          <w:sz w:val="24"/>
          <w:szCs w:val="24"/>
        </w:rPr>
        <w:t>og</w:t>
      </w:r>
      <w:r w:rsidR="00301E89" w:rsidRPr="0084624E">
        <w:rPr>
          <w:rFonts w:ascii="Bookman Old Style" w:hAnsi="Bookman Old Style" w:cs="Times New Roman"/>
          <w:spacing w:val="-1"/>
          <w:sz w:val="24"/>
          <w:szCs w:val="24"/>
        </w:rPr>
        <w:t>ica</w:t>
      </w:r>
      <w:r w:rsidR="00301E89" w:rsidRPr="0084624E">
        <w:rPr>
          <w:rFonts w:ascii="Bookman Old Style" w:hAnsi="Bookman Old Style" w:cs="Times New Roman"/>
          <w:sz w:val="24"/>
          <w:szCs w:val="24"/>
        </w:rPr>
        <w:t>l</w:t>
      </w:r>
      <w:r w:rsidR="00301E89" w:rsidRPr="0084624E">
        <w:rPr>
          <w:rFonts w:ascii="Bookman Old Style" w:hAnsi="Bookman Old Style" w:cs="Times New Roman"/>
          <w:spacing w:val="9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-1"/>
          <w:sz w:val="24"/>
          <w:szCs w:val="24"/>
        </w:rPr>
        <w:t>a</w:t>
      </w:r>
      <w:r w:rsidR="00301E89" w:rsidRPr="0084624E">
        <w:rPr>
          <w:rFonts w:ascii="Bookman Old Style" w:hAnsi="Bookman Old Style" w:cs="Times New Roman"/>
          <w:sz w:val="24"/>
          <w:szCs w:val="24"/>
        </w:rPr>
        <w:t>nd</w:t>
      </w:r>
      <w:r w:rsidR="00301E89" w:rsidRPr="0084624E">
        <w:rPr>
          <w:rFonts w:ascii="Bookman Old Style" w:hAnsi="Bookman Old Style" w:cs="Times New Roman"/>
          <w:spacing w:val="49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-1"/>
          <w:w w:val="118"/>
          <w:sz w:val="24"/>
          <w:szCs w:val="24"/>
        </w:rPr>
        <w:t>c</w:t>
      </w:r>
      <w:r w:rsidR="00301E89" w:rsidRPr="0084624E">
        <w:rPr>
          <w:rFonts w:ascii="Bookman Old Style" w:hAnsi="Bookman Old Style" w:cs="Times New Roman"/>
          <w:w w:val="110"/>
          <w:sz w:val="24"/>
          <w:szCs w:val="24"/>
        </w:rPr>
        <w:t>h</w:t>
      </w:r>
      <w:r w:rsidR="00301E89"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="00301E89" w:rsidRPr="0084624E">
        <w:rPr>
          <w:rFonts w:ascii="Bookman Old Style" w:hAnsi="Bookman Old Style" w:cs="Times New Roman"/>
          <w:spacing w:val="1"/>
          <w:w w:val="112"/>
          <w:sz w:val="24"/>
          <w:szCs w:val="24"/>
        </w:rPr>
        <w:t>m</w:t>
      </w:r>
      <w:r w:rsidR="00301E89"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="00301E89" w:rsidRPr="0084624E">
        <w:rPr>
          <w:rFonts w:ascii="Bookman Old Style" w:hAnsi="Bookman Old Style" w:cs="Times New Roman"/>
          <w:spacing w:val="-1"/>
          <w:w w:val="118"/>
          <w:sz w:val="24"/>
          <w:szCs w:val="24"/>
        </w:rPr>
        <w:t>c</w:t>
      </w:r>
      <w:r w:rsidR="00301E89" w:rsidRPr="0084624E">
        <w:rPr>
          <w:rFonts w:ascii="Bookman Old Style" w:hAnsi="Bookman Old Style" w:cs="Times New Roman"/>
          <w:spacing w:val="-1"/>
          <w:w w:val="122"/>
          <w:sz w:val="24"/>
          <w:szCs w:val="24"/>
        </w:rPr>
        <w:t>a</w:t>
      </w:r>
      <w:r w:rsidR="00301E89" w:rsidRPr="0084624E">
        <w:rPr>
          <w:rFonts w:ascii="Bookman Old Style" w:hAnsi="Bookman Old Style" w:cs="Times New Roman"/>
          <w:w w:val="87"/>
          <w:sz w:val="24"/>
          <w:szCs w:val="24"/>
        </w:rPr>
        <w:t>l</w:t>
      </w:r>
      <w:r w:rsidR="00301E89" w:rsidRPr="0084624E">
        <w:rPr>
          <w:rFonts w:ascii="Bookman Old Style" w:hAnsi="Bookman Old Style" w:cs="Times New Roman"/>
          <w:spacing w:val="-1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w w:val="112"/>
          <w:sz w:val="24"/>
          <w:szCs w:val="24"/>
        </w:rPr>
        <w:t>p</w:t>
      </w:r>
      <w:r w:rsidR="00301E89" w:rsidRPr="0084624E">
        <w:rPr>
          <w:rFonts w:ascii="Bookman Old Style" w:hAnsi="Bookman Old Style" w:cs="Times New Roman"/>
          <w:w w:val="101"/>
          <w:sz w:val="24"/>
          <w:szCs w:val="24"/>
        </w:rPr>
        <w:t>r</w:t>
      </w:r>
      <w:r w:rsidR="00301E89" w:rsidRPr="0084624E">
        <w:rPr>
          <w:rFonts w:ascii="Bookman Old Style" w:hAnsi="Bookman Old Style" w:cs="Times New Roman"/>
          <w:w w:val="114"/>
          <w:sz w:val="24"/>
          <w:szCs w:val="24"/>
        </w:rPr>
        <w:t>o</w:t>
      </w:r>
      <w:r w:rsidR="00301E89" w:rsidRPr="0084624E">
        <w:rPr>
          <w:rFonts w:ascii="Bookman Old Style" w:hAnsi="Bookman Old Style" w:cs="Times New Roman"/>
          <w:w w:val="112"/>
          <w:sz w:val="24"/>
          <w:szCs w:val="24"/>
        </w:rPr>
        <w:t>p</w:t>
      </w:r>
      <w:r w:rsidR="00301E89"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="00301E89" w:rsidRPr="0084624E">
        <w:rPr>
          <w:rFonts w:ascii="Bookman Old Style" w:hAnsi="Bookman Old Style" w:cs="Times New Roman"/>
          <w:w w:val="101"/>
          <w:sz w:val="24"/>
          <w:szCs w:val="24"/>
        </w:rPr>
        <w:t>r</w:t>
      </w:r>
      <w:r w:rsidR="00301E89" w:rsidRPr="0084624E">
        <w:rPr>
          <w:rFonts w:ascii="Bookman Old Style" w:hAnsi="Bookman Old Style" w:cs="Times New Roman"/>
          <w:spacing w:val="1"/>
          <w:w w:val="117"/>
          <w:sz w:val="24"/>
          <w:szCs w:val="24"/>
        </w:rPr>
        <w:t>t</w:t>
      </w:r>
      <w:r w:rsidR="00301E89"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="00301E89"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="00301E89" w:rsidRPr="0084624E">
        <w:rPr>
          <w:rFonts w:ascii="Bookman Old Style" w:hAnsi="Bookman Old Style" w:cs="Times New Roman"/>
          <w:spacing w:val="1"/>
          <w:w w:val="132"/>
          <w:sz w:val="24"/>
          <w:szCs w:val="24"/>
        </w:rPr>
        <w:t>s</w:t>
      </w:r>
      <w:r w:rsidR="005465EE" w:rsidRPr="0084624E">
        <w:rPr>
          <w:rFonts w:ascii="Bookman Old Style" w:hAnsi="Bookman Old Style" w:cs="Times New Roman"/>
          <w:spacing w:val="1"/>
          <w:w w:val="132"/>
          <w:sz w:val="24"/>
          <w:szCs w:val="24"/>
        </w:rPr>
        <w:t xml:space="preserve">. </w:t>
      </w:r>
      <w:r w:rsidR="0084624E" w:rsidRPr="0084624E">
        <w:rPr>
          <w:rFonts w:ascii="Bookman Old Style" w:hAnsi="Bookman Old Style" w:cs="Times New Roman"/>
          <w:spacing w:val="1"/>
          <w:w w:val="132"/>
          <w:sz w:val="24"/>
          <w:szCs w:val="24"/>
        </w:rPr>
        <w:t>H</w:t>
      </w:r>
      <w:r w:rsidR="0084624E" w:rsidRPr="0084624E">
        <w:rPr>
          <w:rFonts w:ascii="Bookman Old Style" w:hAnsi="Bookman Old Style" w:cs="Times New Roman"/>
          <w:w w:val="108"/>
          <w:sz w:val="24"/>
          <w:szCs w:val="24"/>
        </w:rPr>
        <w:t>owe</w:t>
      </w:r>
      <w:r w:rsidR="0084624E" w:rsidRPr="0084624E">
        <w:rPr>
          <w:rFonts w:ascii="Bookman Old Style" w:hAnsi="Bookman Old Style" w:cs="Times New Roman"/>
          <w:spacing w:val="-1"/>
          <w:w w:val="108"/>
          <w:sz w:val="24"/>
          <w:szCs w:val="24"/>
        </w:rPr>
        <w:t>v</w:t>
      </w:r>
      <w:r w:rsidR="0084624E" w:rsidRPr="0084624E">
        <w:rPr>
          <w:rFonts w:ascii="Bookman Old Style" w:hAnsi="Bookman Old Style" w:cs="Times New Roman"/>
          <w:w w:val="108"/>
          <w:sz w:val="24"/>
          <w:szCs w:val="24"/>
        </w:rPr>
        <w:t>er,</w:t>
      </w:r>
      <w:r w:rsidR="00301E89" w:rsidRPr="0084624E">
        <w:rPr>
          <w:rFonts w:ascii="Bookman Old Style" w:hAnsi="Bookman Old Style" w:cs="Times New Roman"/>
          <w:spacing w:val="1"/>
          <w:w w:val="108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1"/>
          <w:w w:val="117"/>
          <w:sz w:val="24"/>
          <w:szCs w:val="24"/>
        </w:rPr>
        <w:t>t</w:t>
      </w:r>
      <w:r w:rsidR="00301E89" w:rsidRPr="0084624E">
        <w:rPr>
          <w:rFonts w:ascii="Bookman Old Style" w:hAnsi="Bookman Old Style" w:cs="Times New Roman"/>
          <w:w w:val="110"/>
          <w:sz w:val="24"/>
          <w:szCs w:val="24"/>
        </w:rPr>
        <w:t>h</w:t>
      </w:r>
      <w:r w:rsidR="00301E89"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="00301E89" w:rsidRPr="0084624E">
        <w:rPr>
          <w:rFonts w:ascii="Bookman Old Style" w:hAnsi="Bookman Old Style" w:cs="Times New Roman"/>
          <w:w w:val="132"/>
          <w:sz w:val="24"/>
          <w:szCs w:val="24"/>
        </w:rPr>
        <w:t>s</w:t>
      </w:r>
      <w:r w:rsidR="00301E89" w:rsidRPr="0084624E">
        <w:rPr>
          <w:rFonts w:ascii="Bookman Old Style" w:hAnsi="Bookman Old Style" w:cs="Times New Roman"/>
          <w:spacing w:val="1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="00301E89" w:rsidRPr="0084624E">
        <w:rPr>
          <w:rFonts w:ascii="Bookman Old Style" w:hAnsi="Bookman Old Style" w:cs="Times New Roman"/>
          <w:w w:val="132"/>
          <w:sz w:val="24"/>
          <w:szCs w:val="24"/>
        </w:rPr>
        <w:t>s</w:t>
      </w:r>
      <w:r w:rsidR="00301E89" w:rsidRPr="0084624E">
        <w:rPr>
          <w:rFonts w:ascii="Bookman Old Style" w:hAnsi="Bookman Old Style" w:cs="Times New Roman"/>
          <w:spacing w:val="1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-1"/>
          <w:w w:val="112"/>
          <w:sz w:val="24"/>
          <w:szCs w:val="24"/>
        </w:rPr>
        <w:t>d</w:t>
      </w:r>
      <w:r w:rsidR="00301E89"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="00301E89" w:rsidRPr="0084624E">
        <w:rPr>
          <w:rFonts w:ascii="Bookman Old Style" w:hAnsi="Bookman Old Style" w:cs="Times New Roman"/>
          <w:spacing w:val="1"/>
          <w:w w:val="117"/>
          <w:sz w:val="24"/>
          <w:szCs w:val="24"/>
        </w:rPr>
        <w:t>t</w:t>
      </w:r>
      <w:r w:rsidR="00301E89"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="00301E89" w:rsidRPr="0084624E">
        <w:rPr>
          <w:rFonts w:ascii="Bookman Old Style" w:hAnsi="Bookman Old Style" w:cs="Times New Roman"/>
          <w:w w:val="101"/>
          <w:sz w:val="24"/>
          <w:szCs w:val="24"/>
        </w:rPr>
        <w:t>r</w:t>
      </w:r>
      <w:r w:rsidR="00301E89" w:rsidRPr="0084624E">
        <w:rPr>
          <w:rFonts w:ascii="Bookman Old Style" w:hAnsi="Bookman Old Style" w:cs="Times New Roman"/>
          <w:spacing w:val="1"/>
          <w:w w:val="112"/>
          <w:sz w:val="24"/>
          <w:szCs w:val="24"/>
        </w:rPr>
        <w:t>m</w:t>
      </w:r>
      <w:r w:rsidR="00301E89"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="00301E89" w:rsidRPr="0084624E">
        <w:rPr>
          <w:rFonts w:ascii="Bookman Old Style" w:hAnsi="Bookman Old Style" w:cs="Times New Roman"/>
          <w:w w:val="110"/>
          <w:sz w:val="24"/>
          <w:szCs w:val="24"/>
        </w:rPr>
        <w:t>n</w:t>
      </w:r>
      <w:r w:rsidR="00301E89"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="00301E89" w:rsidRPr="0084624E">
        <w:rPr>
          <w:rFonts w:ascii="Bookman Old Style" w:hAnsi="Bookman Old Style" w:cs="Times New Roman"/>
          <w:w w:val="112"/>
          <w:sz w:val="24"/>
          <w:szCs w:val="24"/>
        </w:rPr>
        <w:t>d</w:t>
      </w:r>
      <w:r w:rsidR="00301E89" w:rsidRPr="0084624E">
        <w:rPr>
          <w:rFonts w:ascii="Bookman Old Style" w:hAnsi="Bookman Old Style" w:cs="Times New Roman"/>
          <w:spacing w:val="-1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z w:val="24"/>
          <w:szCs w:val="24"/>
        </w:rPr>
        <w:t>by</w:t>
      </w:r>
      <w:r w:rsidR="00301E89" w:rsidRPr="0084624E">
        <w:rPr>
          <w:rFonts w:ascii="Bookman Old Style" w:hAnsi="Bookman Old Style" w:cs="Times New Roman"/>
          <w:spacing w:val="6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="00301E89" w:rsidRPr="0084624E">
        <w:rPr>
          <w:rFonts w:ascii="Bookman Old Style" w:hAnsi="Bookman Old Style" w:cs="Times New Roman"/>
          <w:sz w:val="24"/>
          <w:szCs w:val="24"/>
        </w:rPr>
        <w:t>he</w:t>
      </w:r>
      <w:r w:rsidR="00301E89" w:rsidRPr="0084624E">
        <w:rPr>
          <w:rFonts w:ascii="Bookman Old Style" w:hAnsi="Bookman Old Style" w:cs="Times New Roman"/>
          <w:spacing w:val="43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1"/>
          <w:w w:val="116"/>
          <w:sz w:val="24"/>
          <w:szCs w:val="24"/>
        </w:rPr>
        <w:t>f</w:t>
      </w:r>
      <w:r w:rsidR="00301E89" w:rsidRPr="0084624E">
        <w:rPr>
          <w:rFonts w:ascii="Bookman Old Style" w:hAnsi="Bookman Old Style" w:cs="Times New Roman"/>
          <w:spacing w:val="-1"/>
          <w:w w:val="116"/>
          <w:sz w:val="24"/>
          <w:szCs w:val="24"/>
        </w:rPr>
        <w:t>ac</w:t>
      </w:r>
      <w:r w:rsidR="00301E89" w:rsidRPr="0084624E">
        <w:rPr>
          <w:rFonts w:ascii="Bookman Old Style" w:hAnsi="Bookman Old Style" w:cs="Times New Roman"/>
          <w:spacing w:val="1"/>
          <w:w w:val="116"/>
          <w:sz w:val="24"/>
          <w:szCs w:val="24"/>
        </w:rPr>
        <w:t>t</w:t>
      </w:r>
      <w:r w:rsidR="00301E89" w:rsidRPr="0084624E">
        <w:rPr>
          <w:rFonts w:ascii="Bookman Old Style" w:hAnsi="Bookman Old Style" w:cs="Times New Roman"/>
          <w:w w:val="116"/>
          <w:sz w:val="24"/>
          <w:szCs w:val="24"/>
        </w:rPr>
        <w:t>ors</w:t>
      </w:r>
      <w:r w:rsidR="00301E89" w:rsidRPr="0084624E">
        <w:rPr>
          <w:rFonts w:ascii="Bookman Old Style" w:hAnsi="Bookman Old Style" w:cs="Times New Roman"/>
          <w:spacing w:val="-8"/>
          <w:w w:val="116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-1"/>
          <w:w w:val="122"/>
          <w:sz w:val="24"/>
          <w:szCs w:val="24"/>
        </w:rPr>
        <w:t>a</w:t>
      </w:r>
      <w:r w:rsidR="00301E89" w:rsidRPr="0084624E">
        <w:rPr>
          <w:rFonts w:ascii="Bookman Old Style" w:hAnsi="Bookman Old Style" w:cs="Times New Roman"/>
          <w:w w:val="110"/>
          <w:sz w:val="24"/>
          <w:szCs w:val="24"/>
        </w:rPr>
        <w:t>n</w:t>
      </w:r>
      <w:r w:rsidR="00301E89" w:rsidRPr="0084624E">
        <w:rPr>
          <w:rFonts w:ascii="Bookman Old Style" w:hAnsi="Bookman Old Style" w:cs="Times New Roman"/>
          <w:w w:val="112"/>
          <w:sz w:val="24"/>
          <w:szCs w:val="24"/>
        </w:rPr>
        <w:t xml:space="preserve">d </w:t>
      </w:r>
      <w:r w:rsidR="00301E89" w:rsidRPr="0084624E">
        <w:rPr>
          <w:rFonts w:ascii="Bookman Old Style" w:hAnsi="Bookman Old Style" w:cs="Times New Roman"/>
          <w:w w:val="119"/>
          <w:sz w:val="24"/>
          <w:szCs w:val="24"/>
        </w:rPr>
        <w:t>pro</w:t>
      </w:r>
      <w:r w:rsidR="00301E89" w:rsidRPr="0084624E">
        <w:rPr>
          <w:rFonts w:ascii="Bookman Old Style" w:hAnsi="Bookman Old Style" w:cs="Times New Roman"/>
          <w:spacing w:val="-1"/>
          <w:w w:val="119"/>
          <w:sz w:val="24"/>
          <w:szCs w:val="24"/>
        </w:rPr>
        <w:t>c</w:t>
      </w:r>
      <w:r w:rsidR="00301E89"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="00301E89" w:rsidRPr="0084624E">
        <w:rPr>
          <w:rFonts w:ascii="Bookman Old Style" w:hAnsi="Bookman Old Style" w:cs="Times New Roman"/>
          <w:spacing w:val="1"/>
          <w:w w:val="119"/>
          <w:sz w:val="24"/>
          <w:szCs w:val="24"/>
        </w:rPr>
        <w:t>ss</w:t>
      </w:r>
      <w:r w:rsidR="00301E89" w:rsidRPr="0084624E">
        <w:rPr>
          <w:rFonts w:ascii="Bookman Old Style" w:hAnsi="Bookman Old Style" w:cs="Times New Roman"/>
          <w:w w:val="119"/>
          <w:sz w:val="24"/>
          <w:szCs w:val="24"/>
        </w:rPr>
        <w:t>es</w:t>
      </w:r>
      <w:r w:rsidR="00301E89" w:rsidRPr="0084624E">
        <w:rPr>
          <w:rFonts w:ascii="Bookman Old Style" w:hAnsi="Bookman Old Style" w:cs="Times New Roman"/>
          <w:spacing w:val="-4"/>
          <w:w w:val="119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-1"/>
          <w:sz w:val="24"/>
          <w:szCs w:val="24"/>
        </w:rPr>
        <w:t>i</w:t>
      </w:r>
      <w:r w:rsidR="00301E89" w:rsidRPr="0084624E">
        <w:rPr>
          <w:rFonts w:ascii="Bookman Old Style" w:hAnsi="Bookman Old Style" w:cs="Times New Roman"/>
          <w:sz w:val="24"/>
          <w:szCs w:val="24"/>
        </w:rPr>
        <w:t>n</w:t>
      </w:r>
      <w:r w:rsidR="00301E89" w:rsidRPr="0084624E">
        <w:rPr>
          <w:rFonts w:ascii="Bookman Old Style" w:hAnsi="Bookman Old Style" w:cs="Times New Roman"/>
          <w:spacing w:val="-1"/>
          <w:sz w:val="24"/>
          <w:szCs w:val="24"/>
        </w:rPr>
        <w:t>v</w:t>
      </w:r>
      <w:r w:rsidR="00301E89" w:rsidRPr="0084624E">
        <w:rPr>
          <w:rFonts w:ascii="Bookman Old Style" w:hAnsi="Bookman Old Style" w:cs="Times New Roman"/>
          <w:sz w:val="24"/>
          <w:szCs w:val="24"/>
        </w:rPr>
        <w:t>o</w:t>
      </w:r>
      <w:r w:rsidR="00301E89" w:rsidRPr="0084624E">
        <w:rPr>
          <w:rFonts w:ascii="Bookman Old Style" w:hAnsi="Bookman Old Style" w:cs="Times New Roman"/>
          <w:spacing w:val="-1"/>
          <w:sz w:val="24"/>
          <w:szCs w:val="24"/>
        </w:rPr>
        <w:t>lv</w:t>
      </w:r>
      <w:r w:rsidR="00301E89" w:rsidRPr="0084624E">
        <w:rPr>
          <w:rFonts w:ascii="Bookman Old Style" w:hAnsi="Bookman Old Style" w:cs="Times New Roman"/>
          <w:sz w:val="24"/>
          <w:szCs w:val="24"/>
        </w:rPr>
        <w:t>ed</w:t>
      </w:r>
      <w:r w:rsidR="00301E89" w:rsidRPr="0084624E">
        <w:rPr>
          <w:rFonts w:ascii="Bookman Old Style" w:hAnsi="Bookman Old Style" w:cs="Times New Roman"/>
          <w:spacing w:val="36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-1"/>
          <w:sz w:val="24"/>
          <w:szCs w:val="24"/>
        </w:rPr>
        <w:t>d</w:t>
      </w:r>
      <w:r w:rsidR="00301E89" w:rsidRPr="0084624E">
        <w:rPr>
          <w:rFonts w:ascii="Bookman Old Style" w:hAnsi="Bookman Old Style" w:cs="Times New Roman"/>
          <w:sz w:val="24"/>
          <w:szCs w:val="24"/>
        </w:rPr>
        <w:t>ur</w:t>
      </w:r>
      <w:r w:rsidR="00301E89" w:rsidRPr="0084624E">
        <w:rPr>
          <w:rFonts w:ascii="Bookman Old Style" w:hAnsi="Bookman Old Style" w:cs="Times New Roman"/>
          <w:spacing w:val="-1"/>
          <w:sz w:val="24"/>
          <w:szCs w:val="24"/>
        </w:rPr>
        <w:t>i</w:t>
      </w:r>
      <w:r w:rsidR="00301E89" w:rsidRPr="0084624E">
        <w:rPr>
          <w:rFonts w:ascii="Bookman Old Style" w:hAnsi="Bookman Old Style" w:cs="Times New Roman"/>
          <w:sz w:val="24"/>
          <w:szCs w:val="24"/>
        </w:rPr>
        <w:t>ng</w:t>
      </w:r>
      <w:r w:rsidR="00301E89" w:rsidRPr="0084624E">
        <w:rPr>
          <w:rFonts w:ascii="Bookman Old Style" w:hAnsi="Bookman Old Style" w:cs="Times New Roman"/>
          <w:spacing w:val="45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="00301E89" w:rsidRPr="0084624E">
        <w:rPr>
          <w:rFonts w:ascii="Bookman Old Style" w:hAnsi="Bookman Old Style" w:cs="Times New Roman"/>
          <w:spacing w:val="1"/>
          <w:w w:val="117"/>
          <w:sz w:val="24"/>
          <w:szCs w:val="24"/>
        </w:rPr>
        <w:t>t</w:t>
      </w:r>
      <w:r w:rsidR="00301E89" w:rsidRPr="0084624E">
        <w:rPr>
          <w:rFonts w:ascii="Bookman Old Style" w:hAnsi="Bookman Old Style" w:cs="Times New Roman"/>
          <w:w w:val="132"/>
          <w:sz w:val="24"/>
          <w:szCs w:val="24"/>
        </w:rPr>
        <w:t>s</w:t>
      </w:r>
      <w:r w:rsidR="00301E89" w:rsidRPr="0084624E">
        <w:rPr>
          <w:rFonts w:ascii="Bookman Old Style" w:hAnsi="Bookman Old Style" w:cs="Times New Roman"/>
          <w:spacing w:val="1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1"/>
          <w:w w:val="104"/>
          <w:sz w:val="24"/>
          <w:szCs w:val="24"/>
        </w:rPr>
        <w:t>f</w:t>
      </w:r>
      <w:r w:rsidR="00301E89" w:rsidRPr="0084624E">
        <w:rPr>
          <w:rFonts w:ascii="Bookman Old Style" w:hAnsi="Bookman Old Style" w:cs="Times New Roman"/>
          <w:w w:val="114"/>
          <w:sz w:val="24"/>
          <w:szCs w:val="24"/>
        </w:rPr>
        <w:t>o</w:t>
      </w:r>
      <w:r w:rsidR="00301E89" w:rsidRPr="0084624E">
        <w:rPr>
          <w:rFonts w:ascii="Bookman Old Style" w:hAnsi="Bookman Old Style" w:cs="Times New Roman"/>
          <w:w w:val="101"/>
          <w:sz w:val="24"/>
          <w:szCs w:val="24"/>
        </w:rPr>
        <w:t>r</w:t>
      </w:r>
      <w:r w:rsidR="00301E89" w:rsidRPr="0084624E">
        <w:rPr>
          <w:rFonts w:ascii="Bookman Old Style" w:hAnsi="Bookman Old Style" w:cs="Times New Roman"/>
          <w:spacing w:val="1"/>
          <w:w w:val="112"/>
          <w:sz w:val="24"/>
          <w:szCs w:val="24"/>
        </w:rPr>
        <w:t>m</w:t>
      </w:r>
      <w:r w:rsidR="00301E89" w:rsidRPr="0084624E">
        <w:rPr>
          <w:rFonts w:ascii="Bookman Old Style" w:hAnsi="Bookman Old Style" w:cs="Times New Roman"/>
          <w:spacing w:val="-1"/>
          <w:w w:val="122"/>
          <w:sz w:val="24"/>
          <w:szCs w:val="24"/>
        </w:rPr>
        <w:t>a</w:t>
      </w:r>
      <w:r w:rsidR="00301E89" w:rsidRPr="0084624E">
        <w:rPr>
          <w:rFonts w:ascii="Bookman Old Style" w:hAnsi="Bookman Old Style" w:cs="Times New Roman"/>
          <w:spacing w:val="1"/>
          <w:w w:val="117"/>
          <w:sz w:val="24"/>
          <w:szCs w:val="24"/>
        </w:rPr>
        <w:t>t</w:t>
      </w:r>
      <w:r w:rsidR="00301E89"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="00301E89" w:rsidRPr="0084624E">
        <w:rPr>
          <w:rFonts w:ascii="Bookman Old Style" w:hAnsi="Bookman Old Style" w:cs="Times New Roman"/>
          <w:w w:val="114"/>
          <w:sz w:val="24"/>
          <w:szCs w:val="24"/>
        </w:rPr>
        <w:t>o</w:t>
      </w:r>
      <w:r w:rsidR="00301E89" w:rsidRPr="0084624E">
        <w:rPr>
          <w:rFonts w:ascii="Bookman Old Style" w:hAnsi="Bookman Old Style" w:cs="Times New Roman"/>
          <w:w w:val="110"/>
          <w:sz w:val="24"/>
          <w:szCs w:val="24"/>
        </w:rPr>
        <w:t>n</w:t>
      </w:r>
      <w:r w:rsidR="00301E89" w:rsidRPr="0084624E">
        <w:rPr>
          <w:rFonts w:ascii="Bookman Old Style" w:hAnsi="Bookman Old Style" w:cs="Times New Roman"/>
          <w:w w:val="105"/>
          <w:sz w:val="24"/>
          <w:szCs w:val="24"/>
        </w:rPr>
        <w:t>.</w:t>
      </w:r>
      <w:r w:rsidR="00301E89" w:rsidRPr="0084624E">
        <w:rPr>
          <w:rFonts w:ascii="Bookman Old Style" w:hAnsi="Bookman Old Style" w:cs="Times New Roman"/>
          <w:spacing w:val="-1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z w:val="24"/>
          <w:szCs w:val="24"/>
        </w:rPr>
        <w:t>Cr</w:t>
      </w:r>
      <w:r w:rsidR="00301E89" w:rsidRPr="0084624E">
        <w:rPr>
          <w:rFonts w:ascii="Bookman Old Style" w:hAnsi="Bookman Old Style" w:cs="Times New Roman"/>
          <w:spacing w:val="-1"/>
          <w:sz w:val="24"/>
          <w:szCs w:val="24"/>
        </w:rPr>
        <w:t>i</w:t>
      </w:r>
      <w:r w:rsidR="00301E89"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="00301E89" w:rsidRPr="0084624E">
        <w:rPr>
          <w:rFonts w:ascii="Bookman Old Style" w:hAnsi="Bookman Old Style" w:cs="Times New Roman"/>
          <w:spacing w:val="-1"/>
          <w:sz w:val="24"/>
          <w:szCs w:val="24"/>
        </w:rPr>
        <w:t>icall</w:t>
      </w:r>
      <w:r w:rsidR="00301E89" w:rsidRPr="0084624E">
        <w:rPr>
          <w:rFonts w:ascii="Bookman Old Style" w:hAnsi="Bookman Old Style" w:cs="Times New Roman"/>
          <w:sz w:val="24"/>
          <w:szCs w:val="24"/>
        </w:rPr>
        <w:t>y</w:t>
      </w:r>
      <w:r w:rsidR="00301E89" w:rsidRPr="0084624E">
        <w:rPr>
          <w:rFonts w:ascii="Bookman Old Style" w:hAnsi="Bookman Old Style" w:cs="Times New Roman"/>
          <w:spacing w:val="7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-1"/>
          <w:sz w:val="24"/>
          <w:szCs w:val="24"/>
        </w:rPr>
        <w:t>i</w:t>
      </w:r>
      <w:r w:rsidR="00301E89" w:rsidRPr="0084624E">
        <w:rPr>
          <w:rFonts w:ascii="Bookman Old Style" w:hAnsi="Bookman Old Style" w:cs="Times New Roman"/>
          <w:sz w:val="24"/>
          <w:szCs w:val="24"/>
        </w:rPr>
        <w:t>n</w:t>
      </w:r>
      <w:r w:rsidR="00301E89" w:rsidRPr="0084624E">
        <w:rPr>
          <w:rFonts w:ascii="Bookman Old Style" w:hAnsi="Bookman Old Style" w:cs="Times New Roman"/>
          <w:spacing w:val="3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1"/>
          <w:w w:val="132"/>
          <w:sz w:val="24"/>
          <w:szCs w:val="24"/>
        </w:rPr>
        <w:t>s</w:t>
      </w:r>
      <w:r w:rsidR="00301E89"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="00301E89" w:rsidRPr="0084624E">
        <w:rPr>
          <w:rFonts w:ascii="Bookman Old Style" w:hAnsi="Bookman Old Style" w:cs="Times New Roman"/>
          <w:w w:val="99"/>
          <w:sz w:val="24"/>
          <w:szCs w:val="24"/>
        </w:rPr>
        <w:t>x</w:t>
      </w:r>
      <w:r w:rsidR="00301E89" w:rsidRPr="0084624E">
        <w:rPr>
          <w:rFonts w:ascii="Bookman Old Style" w:hAnsi="Bookman Old Style" w:cs="Times New Roman"/>
          <w:spacing w:val="1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w w:val="112"/>
          <w:sz w:val="24"/>
          <w:szCs w:val="24"/>
        </w:rPr>
        <w:t>p</w:t>
      </w:r>
      <w:r w:rsidR="00301E89" w:rsidRPr="0084624E">
        <w:rPr>
          <w:rFonts w:ascii="Bookman Old Style" w:hAnsi="Bookman Old Style" w:cs="Times New Roman"/>
          <w:w w:val="114"/>
          <w:sz w:val="24"/>
          <w:szCs w:val="24"/>
        </w:rPr>
        <w:t>o</w:t>
      </w:r>
      <w:r w:rsidR="00301E89"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="00301E89" w:rsidRPr="0084624E">
        <w:rPr>
          <w:rFonts w:ascii="Bookman Old Style" w:hAnsi="Bookman Old Style" w:cs="Times New Roman"/>
          <w:w w:val="110"/>
          <w:sz w:val="24"/>
          <w:szCs w:val="24"/>
        </w:rPr>
        <w:t>n</w:t>
      </w:r>
      <w:r w:rsidR="00301E89" w:rsidRPr="0084624E">
        <w:rPr>
          <w:rFonts w:ascii="Bookman Old Style" w:hAnsi="Bookman Old Style" w:cs="Times New Roman"/>
          <w:spacing w:val="1"/>
          <w:w w:val="117"/>
          <w:sz w:val="24"/>
          <w:szCs w:val="24"/>
        </w:rPr>
        <w:t>t</w:t>
      </w:r>
      <w:r w:rsidR="00301E89" w:rsidRPr="0084624E">
        <w:rPr>
          <w:rFonts w:ascii="Bookman Old Style" w:hAnsi="Bookman Old Style" w:cs="Times New Roman"/>
          <w:w w:val="132"/>
          <w:sz w:val="24"/>
          <w:szCs w:val="24"/>
        </w:rPr>
        <w:t>s</w:t>
      </w:r>
      <w:r w:rsidR="00301E89" w:rsidRPr="0084624E">
        <w:rPr>
          <w:rFonts w:ascii="Bookman Old Style" w:hAnsi="Bookman Old Style" w:cs="Times New Roman"/>
          <w:spacing w:val="1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="00301E89"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l</w:t>
      </w:r>
      <w:r w:rsidR="00301E89" w:rsidRPr="0084624E">
        <w:rPr>
          <w:rFonts w:ascii="Bookman Old Style" w:hAnsi="Bookman Old Style" w:cs="Times New Roman"/>
          <w:spacing w:val="-1"/>
          <w:w w:val="122"/>
          <w:sz w:val="24"/>
          <w:szCs w:val="24"/>
        </w:rPr>
        <w:t>a</w:t>
      </w:r>
      <w:r w:rsidR="00301E89" w:rsidRPr="0084624E">
        <w:rPr>
          <w:rFonts w:ascii="Bookman Old Style" w:hAnsi="Bookman Old Style" w:cs="Times New Roman"/>
          <w:w w:val="112"/>
          <w:sz w:val="24"/>
          <w:szCs w:val="24"/>
        </w:rPr>
        <w:t>b</w:t>
      </w:r>
      <w:r w:rsidR="00301E89" w:rsidRPr="0084624E">
        <w:rPr>
          <w:rFonts w:ascii="Bookman Old Style" w:hAnsi="Bookman Old Style" w:cs="Times New Roman"/>
          <w:w w:val="114"/>
          <w:sz w:val="24"/>
          <w:szCs w:val="24"/>
        </w:rPr>
        <w:t>o</w:t>
      </w:r>
      <w:r w:rsidR="00301E89" w:rsidRPr="0084624E">
        <w:rPr>
          <w:rFonts w:ascii="Bookman Old Style" w:hAnsi="Bookman Old Style" w:cs="Times New Roman"/>
          <w:w w:val="101"/>
          <w:sz w:val="24"/>
          <w:szCs w:val="24"/>
        </w:rPr>
        <w:t>r</w:t>
      </w:r>
      <w:r w:rsidR="00301E89" w:rsidRPr="0084624E">
        <w:rPr>
          <w:rFonts w:ascii="Bookman Old Style" w:hAnsi="Bookman Old Style" w:cs="Times New Roman"/>
          <w:spacing w:val="-1"/>
          <w:w w:val="122"/>
          <w:sz w:val="24"/>
          <w:szCs w:val="24"/>
        </w:rPr>
        <w:t>a</w:t>
      </w:r>
      <w:r w:rsidR="00301E89" w:rsidRPr="0084624E">
        <w:rPr>
          <w:rFonts w:ascii="Bookman Old Style" w:hAnsi="Bookman Old Style" w:cs="Times New Roman"/>
          <w:spacing w:val="1"/>
          <w:w w:val="117"/>
          <w:sz w:val="24"/>
          <w:szCs w:val="24"/>
        </w:rPr>
        <w:t>t</w:t>
      </w:r>
      <w:r w:rsidR="00301E89"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="00301E89" w:rsidRPr="0084624E">
        <w:rPr>
          <w:rFonts w:ascii="Bookman Old Style" w:hAnsi="Bookman Old Style" w:cs="Times New Roman"/>
          <w:sz w:val="24"/>
          <w:szCs w:val="24"/>
        </w:rPr>
        <w:t xml:space="preserve"> how</w:t>
      </w:r>
      <w:r w:rsidR="00301E89" w:rsidRPr="0084624E">
        <w:rPr>
          <w:rFonts w:ascii="Bookman Old Style" w:hAnsi="Bookman Old Style" w:cs="Times New Roman"/>
          <w:spacing w:val="36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1"/>
          <w:w w:val="132"/>
          <w:sz w:val="24"/>
          <w:szCs w:val="24"/>
        </w:rPr>
        <w:t>s</w:t>
      </w:r>
      <w:r w:rsidR="00301E89" w:rsidRPr="0084624E">
        <w:rPr>
          <w:rFonts w:ascii="Bookman Old Style" w:hAnsi="Bookman Old Style" w:cs="Times New Roman"/>
          <w:w w:val="114"/>
          <w:sz w:val="24"/>
          <w:szCs w:val="24"/>
        </w:rPr>
        <w:t>o</w:t>
      </w:r>
      <w:r w:rsidR="00301E89"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="00301E89" w:rsidRPr="0084624E">
        <w:rPr>
          <w:rFonts w:ascii="Bookman Old Style" w:hAnsi="Bookman Old Style" w:cs="Times New Roman"/>
          <w:w w:val="87"/>
          <w:sz w:val="24"/>
          <w:szCs w:val="24"/>
        </w:rPr>
        <w:t>l</w:t>
      </w:r>
      <w:r w:rsidR="00301E89" w:rsidRPr="0084624E">
        <w:rPr>
          <w:rFonts w:ascii="Bookman Old Style" w:hAnsi="Bookman Old Style" w:cs="Times New Roman"/>
          <w:spacing w:val="-1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="00301E89" w:rsidRPr="0084624E">
        <w:rPr>
          <w:rFonts w:ascii="Bookman Old Style" w:hAnsi="Bookman Old Style" w:cs="Times New Roman"/>
          <w:w w:val="132"/>
          <w:sz w:val="24"/>
          <w:szCs w:val="24"/>
        </w:rPr>
        <w:t xml:space="preserve">s </w:t>
      </w:r>
      <w:r w:rsidR="00301E89" w:rsidRPr="0084624E">
        <w:rPr>
          <w:rFonts w:ascii="Bookman Old Style" w:hAnsi="Bookman Old Style" w:cs="Times New Roman"/>
          <w:w w:val="112"/>
          <w:sz w:val="24"/>
          <w:szCs w:val="24"/>
        </w:rPr>
        <w:t>b</w:t>
      </w:r>
      <w:r w:rsidR="00301E89"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="00301E89" w:rsidRPr="0084624E">
        <w:rPr>
          <w:rFonts w:ascii="Bookman Old Style" w:hAnsi="Bookman Old Style" w:cs="Times New Roman"/>
          <w:w w:val="110"/>
          <w:sz w:val="24"/>
          <w:szCs w:val="24"/>
        </w:rPr>
        <w:t>n</w:t>
      </w:r>
      <w:r w:rsidR="00301E89"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="00301E89" w:rsidRPr="0084624E">
        <w:rPr>
          <w:rFonts w:ascii="Bookman Old Style" w:hAnsi="Bookman Old Style" w:cs="Times New Roman"/>
          <w:spacing w:val="1"/>
          <w:w w:val="104"/>
          <w:sz w:val="24"/>
          <w:szCs w:val="24"/>
        </w:rPr>
        <w:t>f</w:t>
      </w:r>
      <w:r w:rsidR="00301E89"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="00301E89" w:rsidRPr="0084624E">
        <w:rPr>
          <w:rFonts w:ascii="Bookman Old Style" w:hAnsi="Bookman Old Style" w:cs="Times New Roman"/>
          <w:spacing w:val="-1"/>
          <w:w w:val="118"/>
          <w:sz w:val="24"/>
          <w:szCs w:val="24"/>
        </w:rPr>
        <w:t>c</w:t>
      </w:r>
      <w:r w:rsidR="00301E89"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i</w:t>
      </w:r>
      <w:r w:rsidR="00301E89" w:rsidRPr="0084624E">
        <w:rPr>
          <w:rFonts w:ascii="Bookman Old Style" w:hAnsi="Bookman Old Style" w:cs="Times New Roman"/>
          <w:spacing w:val="-1"/>
          <w:w w:val="122"/>
          <w:sz w:val="24"/>
          <w:szCs w:val="24"/>
        </w:rPr>
        <w:t>a</w:t>
      </w:r>
      <w:r w:rsidR="00301E89" w:rsidRPr="0084624E">
        <w:rPr>
          <w:rFonts w:ascii="Bookman Old Style" w:hAnsi="Bookman Old Style" w:cs="Times New Roman"/>
          <w:w w:val="87"/>
          <w:sz w:val="24"/>
          <w:szCs w:val="24"/>
        </w:rPr>
        <w:t>l</w:t>
      </w:r>
      <w:r w:rsidR="00301E89" w:rsidRPr="0084624E">
        <w:rPr>
          <w:rFonts w:ascii="Bookman Old Style" w:hAnsi="Bookman Old Style" w:cs="Times New Roman"/>
          <w:spacing w:val="-1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1"/>
          <w:sz w:val="24"/>
          <w:szCs w:val="24"/>
        </w:rPr>
        <w:t>t</w:t>
      </w:r>
      <w:r w:rsidR="00301E89" w:rsidRPr="0084624E">
        <w:rPr>
          <w:rFonts w:ascii="Bookman Old Style" w:hAnsi="Bookman Old Style" w:cs="Times New Roman"/>
          <w:sz w:val="24"/>
          <w:szCs w:val="24"/>
        </w:rPr>
        <w:t>o</w:t>
      </w:r>
      <w:r w:rsidR="00301E89" w:rsidRPr="0084624E">
        <w:rPr>
          <w:rFonts w:ascii="Bookman Old Style" w:hAnsi="Bookman Old Style" w:cs="Times New Roman"/>
          <w:spacing w:val="28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w w:val="112"/>
          <w:sz w:val="24"/>
          <w:szCs w:val="24"/>
        </w:rPr>
        <w:t>hu</w:t>
      </w:r>
      <w:r w:rsidR="00301E89" w:rsidRPr="0084624E">
        <w:rPr>
          <w:rFonts w:ascii="Bookman Old Style" w:hAnsi="Bookman Old Style" w:cs="Times New Roman"/>
          <w:spacing w:val="1"/>
          <w:w w:val="112"/>
          <w:sz w:val="24"/>
          <w:szCs w:val="24"/>
        </w:rPr>
        <w:t>m</w:t>
      </w:r>
      <w:r w:rsidR="00301E89" w:rsidRPr="0084624E">
        <w:rPr>
          <w:rFonts w:ascii="Bookman Old Style" w:hAnsi="Bookman Old Style" w:cs="Times New Roman"/>
          <w:spacing w:val="-1"/>
          <w:w w:val="112"/>
          <w:sz w:val="24"/>
          <w:szCs w:val="24"/>
        </w:rPr>
        <w:t>a</w:t>
      </w:r>
      <w:r w:rsidR="00301E89" w:rsidRPr="0084624E">
        <w:rPr>
          <w:rFonts w:ascii="Bookman Old Style" w:hAnsi="Bookman Old Style" w:cs="Times New Roman"/>
          <w:w w:val="112"/>
          <w:sz w:val="24"/>
          <w:szCs w:val="24"/>
        </w:rPr>
        <w:t>n</w:t>
      </w:r>
      <w:r w:rsidR="00301E89" w:rsidRPr="0084624E">
        <w:rPr>
          <w:rFonts w:ascii="Bookman Old Style" w:hAnsi="Bookman Old Style" w:cs="Times New Roman"/>
          <w:spacing w:val="-4"/>
          <w:w w:val="112"/>
          <w:sz w:val="24"/>
          <w:szCs w:val="24"/>
        </w:rPr>
        <w:t xml:space="preserve"> </w:t>
      </w:r>
      <w:r w:rsidR="00301E89" w:rsidRPr="0084624E">
        <w:rPr>
          <w:rFonts w:ascii="Bookman Old Style" w:hAnsi="Bookman Old Style" w:cs="Times New Roman"/>
          <w:spacing w:val="-1"/>
          <w:w w:val="87"/>
          <w:sz w:val="24"/>
          <w:szCs w:val="24"/>
        </w:rPr>
        <w:t>li</w:t>
      </w:r>
      <w:r w:rsidR="00301E89" w:rsidRPr="0084624E">
        <w:rPr>
          <w:rFonts w:ascii="Bookman Old Style" w:hAnsi="Bookman Old Style" w:cs="Times New Roman"/>
          <w:spacing w:val="1"/>
          <w:w w:val="104"/>
          <w:sz w:val="24"/>
          <w:szCs w:val="24"/>
        </w:rPr>
        <w:t>f</w:t>
      </w:r>
      <w:r w:rsidR="00301E89" w:rsidRPr="0084624E">
        <w:rPr>
          <w:rFonts w:ascii="Bookman Old Style" w:hAnsi="Bookman Old Style" w:cs="Times New Roman"/>
          <w:w w:val="119"/>
          <w:sz w:val="24"/>
          <w:szCs w:val="24"/>
        </w:rPr>
        <w:t>e</w:t>
      </w:r>
      <w:r w:rsidR="005465EE" w:rsidRPr="0084624E">
        <w:rPr>
          <w:rFonts w:ascii="Bookman Old Style" w:hAnsi="Bookman Old Style" w:cs="Times New Roman"/>
          <w:spacing w:val="-1"/>
          <w:w w:val="106"/>
          <w:sz w:val="24"/>
          <w:szCs w:val="24"/>
        </w:rPr>
        <w:t>.</w:t>
      </w:r>
    </w:p>
    <w:p w14:paraId="29FCF7B3" w14:textId="77777777" w:rsidR="00E568B2" w:rsidRPr="0084624E" w:rsidRDefault="005B5143" w:rsidP="0084624E">
      <w:pPr>
        <w:pStyle w:val="ListParagraph"/>
        <w:spacing w:after="0" w:line="240" w:lineRule="auto"/>
        <w:ind w:hanging="720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84624E">
        <w:rPr>
          <w:rFonts w:ascii="Bookman Old Style" w:hAnsi="Bookman Old Style" w:cs="Times New Roman"/>
          <w:sz w:val="24"/>
          <w:szCs w:val="24"/>
        </w:rPr>
        <w:t>10</w:t>
      </w:r>
      <w:r w:rsidR="00301E89" w:rsidRPr="0084624E">
        <w:rPr>
          <w:rFonts w:ascii="Bookman Old Style" w:hAnsi="Bookman Old Style" w:cs="Times New Roman"/>
          <w:sz w:val="24"/>
          <w:szCs w:val="24"/>
        </w:rPr>
        <w:t>.</w:t>
      </w:r>
      <w:r w:rsidR="00301E89" w:rsidRPr="0084624E">
        <w:rPr>
          <w:rFonts w:ascii="Bookman Old Style" w:hAnsi="Bookman Old Style" w:cs="Times New Roman"/>
          <w:sz w:val="24"/>
          <w:szCs w:val="24"/>
        </w:rPr>
        <w:tab/>
      </w:r>
      <w:r w:rsidR="00335E49" w:rsidRPr="0084624E">
        <w:rPr>
          <w:rFonts w:ascii="Bookman Old Style" w:hAnsi="Bookman Old Style" w:cs="Times New Roman"/>
          <w:sz w:val="24"/>
          <w:szCs w:val="24"/>
        </w:rPr>
        <w:t>Explain six measures which can be taken to ensure the sustainability of forests in               Tanzania.</w:t>
      </w:r>
    </w:p>
    <w:sectPr w:rsidR="00E568B2" w:rsidRPr="0084624E" w:rsidSect="00996B44">
      <w:footerReference w:type="default" r:id="rId9"/>
      <w:pgSz w:w="12240" w:h="15840"/>
      <w:pgMar w:top="450" w:right="1267" w:bottom="360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6AFB7" w14:textId="77777777" w:rsidR="00805177" w:rsidRDefault="00805177" w:rsidP="00B65A4D">
      <w:pPr>
        <w:spacing w:after="0" w:line="240" w:lineRule="auto"/>
      </w:pPr>
      <w:r>
        <w:separator/>
      </w:r>
    </w:p>
  </w:endnote>
  <w:endnote w:type="continuationSeparator" w:id="0">
    <w:p w14:paraId="1821CE44" w14:textId="77777777" w:rsidR="00805177" w:rsidRDefault="00805177" w:rsidP="00B65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582979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93505B8" w14:textId="3D533B86" w:rsidR="0084624E" w:rsidRDefault="008462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DB7F98A" w14:textId="77777777" w:rsidR="00726183" w:rsidRPr="00726183" w:rsidRDefault="00726183" w:rsidP="007261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924CD" w14:textId="77777777" w:rsidR="00805177" w:rsidRDefault="00805177" w:rsidP="00B65A4D">
      <w:pPr>
        <w:spacing w:after="0" w:line="240" w:lineRule="auto"/>
      </w:pPr>
      <w:r>
        <w:separator/>
      </w:r>
    </w:p>
  </w:footnote>
  <w:footnote w:type="continuationSeparator" w:id="0">
    <w:p w14:paraId="18E9B710" w14:textId="77777777" w:rsidR="00805177" w:rsidRDefault="00805177" w:rsidP="00B65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2631CA"/>
    <w:lvl w:ilvl="0" w:tplc="C2D88782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0000002"/>
    <w:multiLevelType w:val="hybridMultilevel"/>
    <w:tmpl w:val="8ADA6944"/>
    <w:lvl w:ilvl="0" w:tplc="C2D88782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0000003"/>
    <w:multiLevelType w:val="hybridMultilevel"/>
    <w:tmpl w:val="456A6402"/>
    <w:lvl w:ilvl="0" w:tplc="43AC85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ADD0989E"/>
    <w:lvl w:ilvl="0" w:tplc="C2D88782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00000005"/>
    <w:multiLevelType w:val="hybridMultilevel"/>
    <w:tmpl w:val="49FA594A"/>
    <w:lvl w:ilvl="0" w:tplc="7CC402EA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00000006"/>
    <w:multiLevelType w:val="hybridMultilevel"/>
    <w:tmpl w:val="80FE1A52"/>
    <w:lvl w:ilvl="0" w:tplc="BE7E89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A4C48CF2"/>
    <w:lvl w:ilvl="0" w:tplc="B86C8F9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0000008"/>
    <w:multiLevelType w:val="hybridMultilevel"/>
    <w:tmpl w:val="EF681EB4"/>
    <w:lvl w:ilvl="0" w:tplc="267E39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B6B2813A"/>
    <w:lvl w:ilvl="0" w:tplc="7E2022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hybridMultilevel"/>
    <w:tmpl w:val="DCCC1844"/>
    <w:lvl w:ilvl="0" w:tplc="C344B5C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000000B"/>
    <w:multiLevelType w:val="hybridMultilevel"/>
    <w:tmpl w:val="1C0A1BE0"/>
    <w:lvl w:ilvl="0" w:tplc="520611E4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0000000C"/>
    <w:multiLevelType w:val="hybridMultilevel"/>
    <w:tmpl w:val="B36A7A9C"/>
    <w:lvl w:ilvl="0" w:tplc="23E8E3B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000000D"/>
    <w:multiLevelType w:val="hybridMultilevel"/>
    <w:tmpl w:val="D9D2E5B2"/>
    <w:lvl w:ilvl="0" w:tplc="EA08C05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8550F6D4"/>
    <w:lvl w:ilvl="0" w:tplc="520611E4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0000000F"/>
    <w:multiLevelType w:val="hybridMultilevel"/>
    <w:tmpl w:val="7040B96E"/>
    <w:lvl w:ilvl="0" w:tplc="C2D2A3B2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ACCA5882"/>
    <w:lvl w:ilvl="0" w:tplc="E8326A90">
      <w:start w:val="1"/>
      <w:numFmt w:val="lowerRoman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4EE04268"/>
    <w:lvl w:ilvl="0" w:tplc="0E8678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00000012"/>
    <w:multiLevelType w:val="hybridMultilevel"/>
    <w:tmpl w:val="29F61B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5094C4C4"/>
    <w:lvl w:ilvl="0" w:tplc="7A323D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0000014"/>
    <w:multiLevelType w:val="hybridMultilevel"/>
    <w:tmpl w:val="224C41B4"/>
    <w:lvl w:ilvl="0" w:tplc="35CC64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0000015"/>
    <w:multiLevelType w:val="hybridMultilevel"/>
    <w:tmpl w:val="3BC09C6E"/>
    <w:lvl w:ilvl="0" w:tplc="A0AEBA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712C2DC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1B0860BA"/>
    <w:lvl w:ilvl="0" w:tplc="1C20638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00000018"/>
    <w:multiLevelType w:val="hybridMultilevel"/>
    <w:tmpl w:val="0AC80C24"/>
    <w:lvl w:ilvl="0" w:tplc="025E4032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 w15:restartNumberingAfterBreak="0">
    <w:nsid w:val="00000019"/>
    <w:multiLevelType w:val="hybridMultilevel"/>
    <w:tmpl w:val="FF027A86"/>
    <w:lvl w:ilvl="0" w:tplc="C2D88782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5" w15:restartNumberingAfterBreak="0">
    <w:nsid w:val="0000001A"/>
    <w:multiLevelType w:val="hybridMultilevel"/>
    <w:tmpl w:val="6972AEEC"/>
    <w:lvl w:ilvl="0" w:tplc="C2D88782">
      <w:start w:val="4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000001B"/>
    <w:multiLevelType w:val="hybridMultilevel"/>
    <w:tmpl w:val="DBE8E608"/>
    <w:lvl w:ilvl="0" w:tplc="7A6854E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0000001C"/>
    <w:multiLevelType w:val="hybridMultilevel"/>
    <w:tmpl w:val="E7A8DD26"/>
    <w:lvl w:ilvl="0" w:tplc="FCF263C4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 w15:restartNumberingAfterBreak="0">
    <w:nsid w:val="0000001D"/>
    <w:multiLevelType w:val="hybridMultilevel"/>
    <w:tmpl w:val="3176CDD8"/>
    <w:lvl w:ilvl="0" w:tplc="2EBEBA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000001E"/>
    <w:multiLevelType w:val="hybridMultilevel"/>
    <w:tmpl w:val="3E2EBC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000001F"/>
    <w:multiLevelType w:val="hybridMultilevel"/>
    <w:tmpl w:val="4E2A1138"/>
    <w:lvl w:ilvl="0" w:tplc="1C240D02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1" w15:restartNumberingAfterBreak="0">
    <w:nsid w:val="00000020"/>
    <w:multiLevelType w:val="hybridMultilevel"/>
    <w:tmpl w:val="169A8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0000021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35" w15:restartNumberingAfterBreak="0">
    <w:nsid w:val="00000024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00000025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000066D2"/>
    <w:multiLevelType w:val="hybridMultilevel"/>
    <w:tmpl w:val="000101AF"/>
    <w:lvl w:ilvl="0" w:tplc="00001E44">
      <w:start w:val="1"/>
      <w:numFmt w:val="upperLetter"/>
      <w:lvlText w:val="%1."/>
      <w:lvlJc w:val="left"/>
      <w:pPr>
        <w:ind w:left="720" w:hanging="360"/>
      </w:pPr>
      <w:rPr>
        <w:rFonts w:cs="Calibri" w:hint="default"/>
      </w:rPr>
    </w:lvl>
    <w:lvl w:ilvl="1" w:tplc="000020AA">
      <w:start w:val="1"/>
      <w:numFmt w:val="upperLetter"/>
      <w:lvlText w:val="%2."/>
      <w:lvlJc w:val="left"/>
      <w:pPr>
        <w:ind w:left="720" w:hanging="360"/>
      </w:pPr>
      <w:rPr>
        <w:rFonts w:cs="Calibri" w:hint="default"/>
      </w:rPr>
    </w:lvl>
    <w:lvl w:ilvl="2" w:tplc="0000013F">
      <w:start w:val="1"/>
      <w:numFmt w:val="upperLetter"/>
      <w:lvlText w:val="%3."/>
      <w:lvlJc w:val="left"/>
      <w:pPr>
        <w:ind w:left="720" w:hanging="360"/>
      </w:pPr>
      <w:rPr>
        <w:rFonts w:cs="Calibri" w:hint="default"/>
      </w:rPr>
    </w:lvl>
    <w:lvl w:ilvl="3" w:tplc="00000034">
      <w:start w:val="1"/>
      <w:numFmt w:val="upperLetter"/>
      <w:lvlText w:val="%4."/>
      <w:lvlJc w:val="left"/>
      <w:pPr>
        <w:ind w:left="720" w:hanging="360"/>
      </w:pPr>
      <w:rPr>
        <w:rFonts w:cs="Calibri" w:hint="default"/>
      </w:rPr>
    </w:lvl>
    <w:lvl w:ilvl="4" w:tplc="00002130">
      <w:start w:val="1"/>
      <w:numFmt w:val="upperLetter"/>
      <w:lvlText w:val="%5."/>
      <w:lvlJc w:val="left"/>
      <w:pPr>
        <w:ind w:left="720" w:hanging="360"/>
      </w:pPr>
      <w:rPr>
        <w:rFonts w:cs="Calibri" w:hint="default"/>
      </w:rPr>
    </w:lvl>
    <w:lvl w:ilvl="5" w:tplc="0000094C">
      <w:start w:val="1"/>
      <w:numFmt w:val="upperLetter"/>
      <w:lvlText w:val="%6."/>
      <w:lvlJc w:val="left"/>
      <w:pPr>
        <w:ind w:left="720" w:hanging="360"/>
      </w:pPr>
      <w:rPr>
        <w:rFonts w:cs="Calibri" w:hint="default"/>
      </w:rPr>
    </w:lvl>
    <w:lvl w:ilvl="6" w:tplc="000018F4">
      <w:start w:val="1"/>
      <w:numFmt w:val="upperLetter"/>
      <w:lvlText w:val="%7."/>
      <w:lvlJc w:val="left"/>
      <w:pPr>
        <w:ind w:left="720" w:hanging="360"/>
      </w:pPr>
      <w:rPr>
        <w:rFonts w:cs="Calibri" w:hint="default"/>
      </w:rPr>
    </w:lvl>
    <w:lvl w:ilvl="7" w:tplc="00000CD6">
      <w:start w:val="1"/>
      <w:numFmt w:val="upperLetter"/>
      <w:lvlText w:val="%8."/>
      <w:lvlJc w:val="left"/>
      <w:pPr>
        <w:ind w:left="720" w:hanging="360"/>
      </w:pPr>
      <w:rPr>
        <w:rFonts w:cs="Calibri" w:hint="default"/>
      </w:rPr>
    </w:lvl>
    <w:lvl w:ilvl="8" w:tplc="0000100F">
      <w:start w:val="1"/>
      <w:numFmt w:val="upperLetter"/>
      <w:lvlText w:val="%9."/>
      <w:lvlJc w:val="left"/>
      <w:pPr>
        <w:ind w:left="720" w:hanging="360"/>
      </w:pPr>
      <w:rPr>
        <w:rFonts w:cs="Calibri" w:hint="default"/>
      </w:rPr>
    </w:lvl>
  </w:abstractNum>
  <w:abstractNum w:abstractNumId="38" w15:restartNumberingAfterBreak="0">
    <w:nsid w:val="06E82DF7"/>
    <w:multiLevelType w:val="hybridMultilevel"/>
    <w:tmpl w:val="50540290"/>
    <w:lvl w:ilvl="0" w:tplc="8FFE64F4">
      <w:start w:val="1"/>
      <w:numFmt w:val="lowerRoman"/>
      <w:lvlText w:val="(%1)"/>
      <w:lvlJc w:val="left"/>
      <w:pPr>
        <w:ind w:left="144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2C7F304A"/>
    <w:multiLevelType w:val="hybridMultilevel"/>
    <w:tmpl w:val="12C6B520"/>
    <w:lvl w:ilvl="0" w:tplc="46EA0AE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3DA119B0"/>
    <w:multiLevelType w:val="hybridMultilevel"/>
    <w:tmpl w:val="59849686"/>
    <w:lvl w:ilvl="0" w:tplc="256C1FC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DB933C9"/>
    <w:multiLevelType w:val="hybridMultilevel"/>
    <w:tmpl w:val="7BC0D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98896D8">
      <w:start w:val="2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83877B2">
      <w:start w:val="2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EF80C6A0">
      <w:start w:val="1"/>
      <w:numFmt w:val="lowerRoman"/>
      <w:lvlText w:val="(%6)"/>
      <w:lvlJc w:val="left"/>
      <w:pPr>
        <w:ind w:left="4320" w:hanging="18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85710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32205917">
    <w:abstractNumId w:val="7"/>
  </w:num>
  <w:num w:numId="3" w16cid:durableId="1528759450">
    <w:abstractNumId w:val="15"/>
  </w:num>
  <w:num w:numId="4" w16cid:durableId="662971961">
    <w:abstractNumId w:val="4"/>
  </w:num>
  <w:num w:numId="5" w16cid:durableId="65959912">
    <w:abstractNumId w:val="22"/>
  </w:num>
  <w:num w:numId="6" w16cid:durableId="1332836672">
    <w:abstractNumId w:val="23"/>
  </w:num>
  <w:num w:numId="7" w16cid:durableId="1720742580">
    <w:abstractNumId w:val="30"/>
  </w:num>
  <w:num w:numId="8" w16cid:durableId="1160774262">
    <w:abstractNumId w:val="27"/>
  </w:num>
  <w:num w:numId="9" w16cid:durableId="113254315">
    <w:abstractNumId w:val="13"/>
  </w:num>
  <w:num w:numId="10" w16cid:durableId="376247688">
    <w:abstractNumId w:val="10"/>
  </w:num>
  <w:num w:numId="11" w16cid:durableId="686754547">
    <w:abstractNumId w:val="25"/>
  </w:num>
  <w:num w:numId="12" w16cid:durableId="1327779124">
    <w:abstractNumId w:val="1"/>
  </w:num>
  <w:num w:numId="13" w16cid:durableId="2096633448">
    <w:abstractNumId w:val="0"/>
  </w:num>
  <w:num w:numId="14" w16cid:durableId="1522938629">
    <w:abstractNumId w:val="3"/>
  </w:num>
  <w:num w:numId="15" w16cid:durableId="318382888">
    <w:abstractNumId w:val="24"/>
  </w:num>
  <w:num w:numId="16" w16cid:durableId="1880822728">
    <w:abstractNumId w:val="12"/>
  </w:num>
  <w:num w:numId="17" w16cid:durableId="290677328">
    <w:abstractNumId w:val="29"/>
  </w:num>
  <w:num w:numId="18" w16cid:durableId="1616475387">
    <w:abstractNumId w:val="14"/>
  </w:num>
  <w:num w:numId="19" w16cid:durableId="610207799">
    <w:abstractNumId w:val="2"/>
  </w:num>
  <w:num w:numId="20" w16cid:durableId="1649936644">
    <w:abstractNumId w:val="16"/>
  </w:num>
  <w:num w:numId="21" w16cid:durableId="103579046">
    <w:abstractNumId w:val="19"/>
  </w:num>
  <w:num w:numId="22" w16cid:durableId="371273671">
    <w:abstractNumId w:val="8"/>
  </w:num>
  <w:num w:numId="23" w16cid:durableId="297420806">
    <w:abstractNumId w:val="31"/>
  </w:num>
  <w:num w:numId="24" w16cid:durableId="1400133448">
    <w:abstractNumId w:val="5"/>
  </w:num>
  <w:num w:numId="25" w16cid:durableId="908157058">
    <w:abstractNumId w:val="21"/>
  </w:num>
  <w:num w:numId="26" w16cid:durableId="926302596">
    <w:abstractNumId w:val="18"/>
  </w:num>
  <w:num w:numId="27" w16cid:durableId="884751596">
    <w:abstractNumId w:val="38"/>
  </w:num>
  <w:num w:numId="28" w16cid:durableId="1949652417">
    <w:abstractNumId w:val="20"/>
  </w:num>
  <w:num w:numId="29" w16cid:durableId="63339237">
    <w:abstractNumId w:val="26"/>
  </w:num>
  <w:num w:numId="30" w16cid:durableId="1672954128">
    <w:abstractNumId w:val="28"/>
  </w:num>
  <w:num w:numId="31" w16cid:durableId="1078094756">
    <w:abstractNumId w:val="9"/>
  </w:num>
  <w:num w:numId="32" w16cid:durableId="931282139">
    <w:abstractNumId w:val="11"/>
  </w:num>
  <w:num w:numId="33" w16cid:durableId="1517308657">
    <w:abstractNumId w:val="6"/>
  </w:num>
  <w:num w:numId="34" w16cid:durableId="1234462822">
    <w:abstractNumId w:val="32"/>
  </w:num>
  <w:num w:numId="35" w16cid:durableId="1687294031">
    <w:abstractNumId w:val="33"/>
  </w:num>
  <w:num w:numId="36" w16cid:durableId="1802110905">
    <w:abstractNumId w:val="34"/>
  </w:num>
  <w:num w:numId="37" w16cid:durableId="1971209559">
    <w:abstractNumId w:val="35"/>
  </w:num>
  <w:num w:numId="38" w16cid:durableId="1562979573">
    <w:abstractNumId w:val="36"/>
  </w:num>
  <w:num w:numId="39" w16cid:durableId="1632588305">
    <w:abstractNumId w:val="37"/>
  </w:num>
  <w:num w:numId="40" w16cid:durableId="294676538">
    <w:abstractNumId w:val="39"/>
  </w:num>
  <w:num w:numId="41" w16cid:durableId="1167597549">
    <w:abstractNumId w:val="40"/>
  </w:num>
  <w:num w:numId="42" w16cid:durableId="204755922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4D"/>
    <w:rsid w:val="00090E70"/>
    <w:rsid w:val="000A1F60"/>
    <w:rsid w:val="001156CE"/>
    <w:rsid w:val="00164166"/>
    <w:rsid w:val="001D1F17"/>
    <w:rsid w:val="001E3FD0"/>
    <w:rsid w:val="00210A11"/>
    <w:rsid w:val="002262EC"/>
    <w:rsid w:val="00272C61"/>
    <w:rsid w:val="002D629A"/>
    <w:rsid w:val="00301E89"/>
    <w:rsid w:val="00335E49"/>
    <w:rsid w:val="00403E65"/>
    <w:rsid w:val="00460654"/>
    <w:rsid w:val="00472113"/>
    <w:rsid w:val="004871F9"/>
    <w:rsid w:val="0049394F"/>
    <w:rsid w:val="004B41B8"/>
    <w:rsid w:val="004E6433"/>
    <w:rsid w:val="004F19FE"/>
    <w:rsid w:val="005159E7"/>
    <w:rsid w:val="00520A0C"/>
    <w:rsid w:val="005465EE"/>
    <w:rsid w:val="005B5143"/>
    <w:rsid w:val="006818BD"/>
    <w:rsid w:val="00686301"/>
    <w:rsid w:val="00726183"/>
    <w:rsid w:val="00791C09"/>
    <w:rsid w:val="007C4A04"/>
    <w:rsid w:val="00805177"/>
    <w:rsid w:val="0084624E"/>
    <w:rsid w:val="00865FE1"/>
    <w:rsid w:val="00867924"/>
    <w:rsid w:val="0088352C"/>
    <w:rsid w:val="009229B1"/>
    <w:rsid w:val="00931486"/>
    <w:rsid w:val="00996B44"/>
    <w:rsid w:val="009D5CBC"/>
    <w:rsid w:val="009F3885"/>
    <w:rsid w:val="00A87C6E"/>
    <w:rsid w:val="00AB398B"/>
    <w:rsid w:val="00AB66EB"/>
    <w:rsid w:val="00AD5443"/>
    <w:rsid w:val="00B22429"/>
    <w:rsid w:val="00B65A4D"/>
    <w:rsid w:val="00BB48EA"/>
    <w:rsid w:val="00BB5BE1"/>
    <w:rsid w:val="00C06288"/>
    <w:rsid w:val="00C46EE4"/>
    <w:rsid w:val="00D60F69"/>
    <w:rsid w:val="00D95939"/>
    <w:rsid w:val="00DF5F6E"/>
    <w:rsid w:val="00E37025"/>
    <w:rsid w:val="00E568B2"/>
    <w:rsid w:val="00E64EAC"/>
    <w:rsid w:val="00F4688A"/>
    <w:rsid w:val="00F66919"/>
    <w:rsid w:val="00FB51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EE09"/>
  <w15:chartTrackingRefBased/>
  <w15:docId w15:val="{6CE4C487-7123-A941-9EAA-3350AEF9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A4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5A4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65A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B65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B65A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B65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A4D"/>
  </w:style>
  <w:style w:type="paragraph" w:styleId="Footer">
    <w:name w:val="footer"/>
    <w:basedOn w:val="Normal"/>
    <w:link w:val="FooterChar"/>
    <w:uiPriority w:val="99"/>
    <w:rsid w:val="00B65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A4D"/>
  </w:style>
  <w:style w:type="character" w:styleId="PlaceholderText">
    <w:name w:val="Placeholder Text"/>
    <w:uiPriority w:val="99"/>
    <w:rsid w:val="00B65A4D"/>
    <w:rPr>
      <w:color w:val="808080"/>
    </w:rPr>
  </w:style>
  <w:style w:type="paragraph" w:styleId="NoSpacing">
    <w:name w:val="No Spacing"/>
    <w:uiPriority w:val="1"/>
    <w:qFormat/>
    <w:rsid w:val="004F19FE"/>
    <w:rPr>
      <w:rFonts w:cs="Times New Roman"/>
      <w:sz w:val="22"/>
      <w:szCs w:val="22"/>
      <w:lang w:val="en-US" w:eastAsia="en-US"/>
    </w:rPr>
  </w:style>
  <w:style w:type="paragraph" w:customStyle="1" w:styleId="Default">
    <w:name w:val="Default"/>
    <w:rsid w:val="00AD5443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5880C-E947-4ACD-9B0B-12B2D986F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Sumaye Sec School</cp:lastModifiedBy>
  <cp:revision>2</cp:revision>
  <cp:lastPrinted>2023-03-13T10:33:00Z</cp:lastPrinted>
  <dcterms:created xsi:type="dcterms:W3CDTF">2024-02-27T10:23:00Z</dcterms:created>
  <dcterms:modified xsi:type="dcterms:W3CDTF">2024-02-27T10:23:00Z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71223d389e0644e6aa219e925a8bf169</vt:lpwstr>
  </property>
</Properties>
</file>