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26"/>
          <w:szCs w:val="26"/>
        </w:rPr>
      </w:pPr>
      <w:r>
        <w:rPr>
          <w:rFonts w:ascii="Times New Roman" w:hAnsi="Times New Roman" w:cs="Times New Roman"/>
          <w:b/>
          <w:sz w:val="26"/>
          <w:szCs w:val="26"/>
        </w:rPr>
        <w:t>DEPARTMENT OF ENTEPRENEURSHIP EDUCATION</w:t>
      </w:r>
    </w:p>
    <w:p>
      <w:pPr>
        <w:spacing w:after="0"/>
        <w:jc w:val="center"/>
        <w:rPr>
          <w:rFonts w:ascii="Times New Roman" w:hAnsi="Times New Roman" w:cs="Times New Roman"/>
          <w:b/>
          <w:sz w:val="26"/>
          <w:szCs w:val="26"/>
        </w:rPr>
      </w:pPr>
      <w:r>
        <w:rPr>
          <w:rFonts w:ascii="Times New Roman" w:hAnsi="Times New Roman" w:cs="Times New Roman"/>
          <w:b/>
          <w:sz w:val="26"/>
          <w:szCs w:val="26"/>
        </w:rPr>
        <w:t>ENT. PAPER ONE P230/1</w:t>
      </w:r>
    </w:p>
    <w:p>
      <w:pPr>
        <w:spacing w:after="0"/>
        <w:jc w:val="center"/>
        <w:rPr>
          <w:rFonts w:ascii="Times New Roman" w:hAnsi="Times New Roman" w:cs="Times New Roman"/>
          <w:sz w:val="26"/>
          <w:szCs w:val="26"/>
        </w:rPr>
      </w:pPr>
      <w:r>
        <w:rPr>
          <w:rFonts w:ascii="Times New Roman" w:hAnsi="Times New Roman" w:cs="Times New Roman"/>
          <w:b/>
          <w:sz w:val="26"/>
          <w:szCs w:val="26"/>
        </w:rPr>
        <w:t>WAY OF ANSWER PRESENTATION</w:t>
      </w:r>
    </w:p>
    <w:p>
      <w:pPr>
        <w:pStyle w:val="8"/>
        <w:numPr>
          <w:ilvl w:val="0"/>
          <w:numId w:val="1"/>
        </w:numPr>
        <w:rPr>
          <w:rFonts w:ascii="Times New Roman" w:hAnsi="Times New Roman" w:cs="Times New Roman"/>
          <w:i/>
          <w:sz w:val="28"/>
          <w:szCs w:val="26"/>
        </w:rPr>
      </w:pPr>
      <w:r>
        <w:rPr>
          <w:rFonts w:ascii="Times New Roman" w:hAnsi="Times New Roman" w:cs="Times New Roman"/>
          <w:i/>
          <w:sz w:val="28"/>
          <w:szCs w:val="26"/>
        </w:rPr>
        <w:t>Reasons questions</w:t>
      </w:r>
    </w:p>
    <w:p>
      <w:pPr>
        <w:pStyle w:val="8"/>
        <w:numPr>
          <w:ilvl w:val="0"/>
          <w:numId w:val="1"/>
        </w:numPr>
        <w:rPr>
          <w:rFonts w:ascii="Times New Roman" w:hAnsi="Times New Roman" w:cs="Times New Roman"/>
          <w:i/>
          <w:sz w:val="28"/>
          <w:szCs w:val="26"/>
        </w:rPr>
      </w:pPr>
      <w:r>
        <w:rPr>
          <w:rFonts w:ascii="Times New Roman" w:hAnsi="Times New Roman" w:cs="Times New Roman"/>
          <w:i/>
          <w:sz w:val="28"/>
          <w:szCs w:val="26"/>
        </w:rPr>
        <w:t>Way forward questions</w:t>
      </w:r>
    </w:p>
    <w:p>
      <w:pPr>
        <w:pStyle w:val="8"/>
        <w:numPr>
          <w:ilvl w:val="0"/>
          <w:numId w:val="1"/>
        </w:numPr>
        <w:rPr>
          <w:rFonts w:ascii="Times New Roman" w:hAnsi="Times New Roman" w:cs="Times New Roman"/>
          <w:i/>
          <w:sz w:val="28"/>
          <w:szCs w:val="26"/>
        </w:rPr>
      </w:pPr>
      <w:r>
        <w:rPr>
          <w:rFonts w:ascii="Times New Roman" w:hAnsi="Times New Roman" w:cs="Times New Roman"/>
          <w:i/>
          <w:sz w:val="28"/>
          <w:szCs w:val="26"/>
        </w:rPr>
        <w:t>Important questions</w:t>
      </w:r>
    </w:p>
    <w:p>
      <w:pPr>
        <w:pStyle w:val="8"/>
        <w:numPr>
          <w:ilvl w:val="0"/>
          <w:numId w:val="1"/>
        </w:numPr>
        <w:rPr>
          <w:rFonts w:ascii="Times New Roman" w:hAnsi="Times New Roman" w:cs="Times New Roman"/>
          <w:i/>
          <w:sz w:val="28"/>
          <w:szCs w:val="26"/>
        </w:rPr>
      </w:pPr>
      <w:r>
        <w:rPr>
          <w:rFonts w:ascii="Times New Roman" w:hAnsi="Times New Roman" w:cs="Times New Roman"/>
          <w:i/>
          <w:sz w:val="28"/>
          <w:szCs w:val="26"/>
        </w:rPr>
        <w:t>Cost questions</w:t>
      </w:r>
    </w:p>
    <w:p>
      <w:pPr>
        <w:pStyle w:val="8"/>
        <w:numPr>
          <w:ilvl w:val="0"/>
          <w:numId w:val="1"/>
        </w:numPr>
        <w:rPr>
          <w:rFonts w:ascii="Times New Roman" w:hAnsi="Times New Roman" w:cs="Times New Roman"/>
          <w:i/>
          <w:sz w:val="28"/>
          <w:szCs w:val="26"/>
        </w:rPr>
      </w:pPr>
      <w:r>
        <w:rPr>
          <w:rFonts w:ascii="Times New Roman" w:hAnsi="Times New Roman" w:cs="Times New Roman"/>
          <w:i/>
          <w:sz w:val="28"/>
          <w:szCs w:val="26"/>
        </w:rPr>
        <w:t>Two in one questions</w:t>
      </w:r>
    </w:p>
    <w:p>
      <w:pPr>
        <w:pStyle w:val="8"/>
        <w:numPr>
          <w:ilvl w:val="0"/>
          <w:numId w:val="1"/>
        </w:numPr>
        <w:rPr>
          <w:rFonts w:ascii="Times New Roman" w:hAnsi="Times New Roman" w:cs="Times New Roman"/>
          <w:i/>
          <w:sz w:val="28"/>
          <w:szCs w:val="26"/>
        </w:rPr>
      </w:pPr>
      <w:r>
        <w:rPr>
          <w:rFonts w:ascii="Times New Roman" w:hAnsi="Times New Roman" w:cs="Times New Roman"/>
          <w:i/>
          <w:sz w:val="28"/>
          <w:szCs w:val="26"/>
        </w:rPr>
        <w:t>Chronological questions</w:t>
      </w:r>
    </w:p>
    <w:p>
      <w:pPr>
        <w:pStyle w:val="8"/>
        <w:numPr>
          <w:ilvl w:val="0"/>
          <w:numId w:val="1"/>
        </w:numPr>
        <w:rPr>
          <w:rFonts w:ascii="Times New Roman" w:hAnsi="Times New Roman" w:cs="Times New Roman"/>
          <w:i/>
          <w:sz w:val="28"/>
          <w:szCs w:val="26"/>
        </w:rPr>
      </w:pPr>
      <w:r>
        <w:rPr>
          <w:rFonts w:ascii="Times New Roman" w:hAnsi="Times New Roman" w:cs="Times New Roman"/>
          <w:i/>
          <w:sz w:val="28"/>
          <w:szCs w:val="26"/>
        </w:rPr>
        <w:t>Responsibility questions</w:t>
      </w:r>
    </w:p>
    <w:p>
      <w:pPr>
        <w:pStyle w:val="8"/>
        <w:numPr>
          <w:ilvl w:val="0"/>
          <w:numId w:val="1"/>
        </w:numPr>
        <w:rPr>
          <w:rFonts w:ascii="Times New Roman" w:hAnsi="Times New Roman" w:cs="Times New Roman"/>
          <w:i/>
          <w:sz w:val="28"/>
          <w:szCs w:val="26"/>
        </w:rPr>
      </w:pPr>
      <w:r>
        <w:rPr>
          <w:rFonts w:ascii="Times New Roman" w:hAnsi="Times New Roman" w:cs="Times New Roman"/>
          <w:i/>
          <w:sz w:val="28"/>
          <w:szCs w:val="26"/>
        </w:rPr>
        <w:t>Factors that influence/influencing, that affect/affecting, determine/determine the choice of /considered.</w:t>
      </w:r>
    </w:p>
    <w:p>
      <w:pPr>
        <w:pStyle w:val="8"/>
        <w:numPr>
          <w:ilvl w:val="0"/>
          <w:numId w:val="1"/>
        </w:numPr>
        <w:rPr>
          <w:rFonts w:ascii="Times New Roman" w:hAnsi="Times New Roman" w:cs="Times New Roman"/>
          <w:i/>
          <w:sz w:val="28"/>
          <w:szCs w:val="26"/>
        </w:rPr>
      </w:pPr>
      <w:r>
        <w:rPr>
          <w:rFonts w:ascii="Times New Roman" w:hAnsi="Times New Roman" w:cs="Times New Roman"/>
          <w:i/>
          <w:sz w:val="28"/>
          <w:szCs w:val="26"/>
        </w:rPr>
        <w:t>Factors that limit/hinder/limiting/hindering/challenges</w:t>
      </w:r>
    </w:p>
    <w:p>
      <w:pPr>
        <w:pStyle w:val="8"/>
        <w:numPr>
          <w:ilvl w:val="0"/>
          <w:numId w:val="1"/>
        </w:numPr>
        <w:ind w:hanging="540"/>
        <w:rPr>
          <w:rFonts w:ascii="Times New Roman" w:hAnsi="Times New Roman" w:cs="Times New Roman"/>
          <w:i/>
          <w:sz w:val="28"/>
          <w:szCs w:val="26"/>
        </w:rPr>
      </w:pPr>
      <w:r>
        <w:rPr>
          <w:rFonts w:ascii="Times New Roman" w:hAnsi="Times New Roman" w:cs="Times New Roman"/>
          <w:i/>
          <w:sz w:val="28"/>
          <w:szCs w:val="26"/>
        </w:rPr>
        <w:t>Factors that foster/increase/promote/ encourage.</w:t>
      </w:r>
    </w:p>
    <w:p>
      <w:pPr>
        <w:pStyle w:val="8"/>
        <w:numPr>
          <w:ilvl w:val="0"/>
          <w:numId w:val="1"/>
        </w:numPr>
        <w:ind w:hanging="540"/>
        <w:rPr>
          <w:rFonts w:ascii="Times New Roman" w:hAnsi="Times New Roman" w:cs="Times New Roman"/>
          <w:i/>
          <w:sz w:val="28"/>
          <w:szCs w:val="26"/>
        </w:rPr>
      </w:pPr>
      <w:r>
        <w:rPr>
          <w:rFonts w:ascii="Times New Roman" w:hAnsi="Times New Roman" w:cs="Times New Roman"/>
          <w:i/>
          <w:sz w:val="28"/>
          <w:szCs w:val="26"/>
        </w:rPr>
        <w:t xml:space="preserve">Circumstances </w:t>
      </w:r>
    </w:p>
    <w:p>
      <w:pPr>
        <w:pStyle w:val="8"/>
        <w:numPr>
          <w:ilvl w:val="0"/>
          <w:numId w:val="1"/>
        </w:numPr>
        <w:ind w:hanging="540"/>
        <w:rPr>
          <w:rFonts w:ascii="Times New Roman" w:hAnsi="Times New Roman" w:cs="Times New Roman"/>
          <w:i/>
          <w:sz w:val="28"/>
          <w:szCs w:val="26"/>
        </w:rPr>
      </w:pPr>
      <w:r>
        <w:rPr>
          <w:rFonts w:ascii="Times New Roman" w:hAnsi="Times New Roman" w:cs="Times New Roman"/>
          <w:i/>
          <w:sz w:val="28"/>
          <w:szCs w:val="26"/>
        </w:rPr>
        <w:t>Principles/essentials</w:t>
      </w:r>
    </w:p>
    <w:p>
      <w:pPr>
        <w:pStyle w:val="8"/>
        <w:numPr>
          <w:ilvl w:val="0"/>
          <w:numId w:val="1"/>
        </w:numPr>
        <w:ind w:hanging="540"/>
        <w:rPr>
          <w:rFonts w:ascii="Times New Roman" w:hAnsi="Times New Roman" w:cs="Times New Roman"/>
          <w:i/>
          <w:sz w:val="28"/>
          <w:szCs w:val="26"/>
        </w:rPr>
      </w:pPr>
      <w:r>
        <w:rPr>
          <w:rFonts w:ascii="Times New Roman" w:hAnsi="Times New Roman" w:cs="Times New Roman"/>
          <w:i/>
          <w:sz w:val="28"/>
          <w:szCs w:val="26"/>
        </w:rPr>
        <w:t>Characteristics/attributes</w:t>
      </w:r>
    </w:p>
    <w:p>
      <w:pPr>
        <w:pStyle w:val="8"/>
        <w:numPr>
          <w:ilvl w:val="0"/>
          <w:numId w:val="1"/>
        </w:numPr>
        <w:ind w:hanging="540"/>
        <w:rPr>
          <w:rFonts w:ascii="Times New Roman" w:hAnsi="Times New Roman" w:cs="Times New Roman"/>
          <w:i/>
          <w:sz w:val="28"/>
          <w:szCs w:val="26"/>
        </w:rPr>
      </w:pPr>
      <w:r>
        <w:rPr>
          <w:rFonts w:ascii="Times New Roman" w:hAnsi="Times New Roman" w:cs="Times New Roman"/>
          <w:i/>
          <w:sz w:val="28"/>
          <w:szCs w:val="26"/>
        </w:rPr>
        <w:t>Comparisons/comparative questions</w:t>
      </w:r>
    </w:p>
    <w:p>
      <w:pPr>
        <w:pStyle w:val="8"/>
        <w:numPr>
          <w:ilvl w:val="0"/>
          <w:numId w:val="1"/>
        </w:numPr>
        <w:ind w:hanging="540"/>
        <w:rPr>
          <w:rFonts w:ascii="Times New Roman" w:hAnsi="Times New Roman" w:cs="Times New Roman"/>
          <w:i/>
          <w:sz w:val="28"/>
          <w:szCs w:val="26"/>
        </w:rPr>
      </w:pPr>
      <w:r>
        <w:rPr>
          <w:rFonts w:ascii="Times New Roman" w:hAnsi="Times New Roman" w:cs="Times New Roman"/>
          <w:i/>
          <w:sz w:val="28"/>
          <w:szCs w:val="26"/>
        </w:rPr>
        <w:t>Distinguishing questions</w:t>
      </w:r>
    </w:p>
    <w:p>
      <w:pPr>
        <w:pStyle w:val="8"/>
        <w:numPr>
          <w:ilvl w:val="0"/>
          <w:numId w:val="1"/>
        </w:numPr>
        <w:ind w:hanging="540"/>
        <w:rPr>
          <w:rFonts w:ascii="Times New Roman" w:hAnsi="Times New Roman" w:cs="Times New Roman"/>
          <w:i/>
          <w:sz w:val="28"/>
          <w:szCs w:val="26"/>
        </w:rPr>
      </w:pPr>
      <w:r>
        <w:rPr>
          <w:rFonts w:ascii="Times New Roman" w:hAnsi="Times New Roman" w:cs="Times New Roman"/>
          <w:i/>
          <w:sz w:val="28"/>
          <w:szCs w:val="26"/>
        </w:rPr>
        <w:t>Definition questions (section A)</w:t>
      </w:r>
    </w:p>
    <w:p>
      <w:pPr>
        <w:pStyle w:val="8"/>
        <w:rPr>
          <w:rFonts w:ascii="Times New Roman" w:hAnsi="Times New Roman" w:cs="Times New Roman"/>
          <w:sz w:val="20"/>
          <w:szCs w:val="26"/>
        </w:rPr>
      </w:pPr>
    </w:p>
    <w:p>
      <w:pPr>
        <w:pStyle w:val="8"/>
        <w:numPr>
          <w:ilvl w:val="0"/>
          <w:numId w:val="2"/>
        </w:numPr>
        <w:spacing w:after="0"/>
        <w:ind w:left="270" w:hanging="180"/>
        <w:rPr>
          <w:rFonts w:ascii="Times New Roman" w:hAnsi="Times New Roman" w:cs="Times New Roman"/>
          <w:b/>
          <w:sz w:val="26"/>
          <w:szCs w:val="26"/>
          <w:highlight w:val="lightGray"/>
        </w:rPr>
      </w:pPr>
      <w:r>
        <w:rPr>
          <w:rFonts w:ascii="Times New Roman" w:hAnsi="Times New Roman" w:cs="Times New Roman"/>
          <w:b/>
          <w:sz w:val="26"/>
          <w:szCs w:val="26"/>
          <w:highlight w:val="lightGray"/>
        </w:rPr>
        <w:t>REASONS  QUESTIONS:</w:t>
      </w:r>
    </w:p>
    <w:p>
      <w:pPr>
        <w:pStyle w:val="8"/>
        <w:spacing w:after="0"/>
        <w:ind w:left="270"/>
        <w:rPr>
          <w:rFonts w:ascii="Times New Roman" w:hAnsi="Times New Roman" w:cs="Times New Roman"/>
          <w:b/>
          <w:sz w:val="26"/>
          <w:szCs w:val="26"/>
          <w:highlight w:val="lightGray"/>
        </w:rPr>
      </w:pPr>
    </w:p>
    <w:p>
      <w:pPr>
        <w:pStyle w:val="8"/>
        <w:numPr>
          <w:ilvl w:val="0"/>
          <w:numId w:val="3"/>
        </w:numPr>
        <w:spacing w:after="0"/>
        <w:rPr>
          <w:rFonts w:ascii="Times New Roman" w:hAnsi="Times New Roman" w:cs="Times New Roman"/>
          <w:b/>
          <w:i/>
          <w:sz w:val="32"/>
          <w:szCs w:val="26"/>
        </w:rPr>
      </w:pPr>
      <w:r>
        <w:rPr>
          <w:rFonts w:ascii="Times New Roman" w:hAnsi="Times New Roman" w:cs="Times New Roman"/>
          <w:b/>
          <w:i/>
          <w:sz w:val="32"/>
          <w:szCs w:val="26"/>
        </w:rPr>
        <w:t>Reasons/Justify the need for/Why is there need for……</w:t>
      </w:r>
    </w:p>
    <w:p>
      <w:pPr>
        <w:pStyle w:val="8"/>
        <w:numPr>
          <w:ilvl w:val="0"/>
          <w:numId w:val="3"/>
        </w:numPr>
        <w:rPr>
          <w:rFonts w:ascii="Times New Roman" w:hAnsi="Times New Roman" w:cs="Times New Roman"/>
          <w:b/>
          <w:i/>
          <w:sz w:val="32"/>
          <w:szCs w:val="26"/>
        </w:rPr>
      </w:pPr>
      <w:r>
        <w:rPr>
          <w:rFonts w:ascii="Times New Roman" w:hAnsi="Times New Roman" w:cs="Times New Roman"/>
          <w:b/>
          <w:i/>
          <w:sz w:val="32"/>
          <w:szCs w:val="26"/>
        </w:rPr>
        <w:t>Mission/objectives/aims/goal/Why…..</w:t>
      </w:r>
    </w:p>
    <w:p>
      <w:pPr>
        <w:spacing w:after="0"/>
        <w:rPr>
          <w:rFonts w:ascii="Times New Roman" w:hAnsi="Times New Roman" w:cs="Times New Roman"/>
          <w:b/>
          <w:sz w:val="26"/>
          <w:szCs w:val="26"/>
        </w:rPr>
      </w:pPr>
      <w:r>
        <w:rPr>
          <w:rFonts w:ascii="Times New Roman" w:hAnsi="Times New Roman" w:cs="Times New Roman"/>
          <w:b/>
          <w:sz w:val="26"/>
          <w:szCs w:val="26"/>
        </w:rPr>
        <w:t>Approach:</w:t>
      </w:r>
    </w:p>
    <w:p>
      <w:pPr>
        <w:pStyle w:val="8"/>
        <w:numPr>
          <w:ilvl w:val="0"/>
          <w:numId w:val="4"/>
        </w:numPr>
        <w:pBdr>
          <w:top w:val="single" w:color="auto" w:sz="4" w:space="1"/>
          <w:left w:val="single" w:color="auto" w:sz="4" w:space="4"/>
          <w:bottom w:val="single" w:color="auto" w:sz="4" w:space="1"/>
          <w:right w:val="single" w:color="auto" w:sz="4" w:space="4"/>
        </w:pBdr>
        <w:spacing w:after="0"/>
        <w:rPr>
          <w:rFonts w:ascii="Times New Roman" w:hAnsi="Times New Roman" w:cs="Times New Roman"/>
          <w:i/>
          <w:sz w:val="26"/>
          <w:szCs w:val="26"/>
        </w:rPr>
      </w:pPr>
      <w:r>
        <w:rPr>
          <w:rFonts w:ascii="Times New Roman" w:hAnsi="Times New Roman" w:cs="Times New Roman"/>
          <w:i/>
          <w:sz w:val="26"/>
          <w:szCs w:val="26"/>
        </w:rPr>
        <w:t xml:space="preserve">Begin answers using </w:t>
      </w:r>
      <w:r>
        <w:rPr>
          <w:rFonts w:ascii="Times New Roman" w:hAnsi="Times New Roman" w:cs="Times New Roman"/>
          <w:b/>
          <w:i/>
          <w:sz w:val="26"/>
          <w:szCs w:val="26"/>
        </w:rPr>
        <w:t>To…………….</w:t>
      </w:r>
    </w:p>
    <w:p>
      <w:pPr>
        <w:pStyle w:val="8"/>
        <w:numPr>
          <w:ilvl w:val="0"/>
          <w:numId w:val="4"/>
        </w:numPr>
        <w:pBdr>
          <w:top w:val="single" w:color="auto" w:sz="4" w:space="1"/>
          <w:left w:val="single" w:color="auto" w:sz="4" w:space="4"/>
          <w:bottom w:val="single" w:color="auto" w:sz="4" w:space="1"/>
          <w:right w:val="single" w:color="auto" w:sz="4" w:space="4"/>
        </w:pBdr>
        <w:rPr>
          <w:rFonts w:ascii="Times New Roman" w:hAnsi="Times New Roman" w:cs="Times New Roman"/>
          <w:i/>
          <w:sz w:val="26"/>
          <w:szCs w:val="26"/>
        </w:rPr>
      </w:pPr>
      <w:r>
        <w:rPr>
          <w:rFonts w:ascii="Times New Roman" w:hAnsi="Times New Roman" w:cs="Times New Roman"/>
          <w:b/>
          <w:i/>
          <w:sz w:val="26"/>
          <w:szCs w:val="26"/>
        </w:rPr>
        <w:t>Avoid</w:t>
      </w:r>
      <w:r>
        <w:rPr>
          <w:rFonts w:ascii="Times New Roman" w:hAnsi="Times New Roman" w:cs="Times New Roman"/>
          <w:i/>
          <w:sz w:val="26"/>
          <w:szCs w:val="26"/>
        </w:rPr>
        <w:t xml:space="preserve">:  </w:t>
      </w:r>
      <w:r>
        <w:rPr>
          <w:rFonts w:ascii="Times New Roman" w:hAnsi="Times New Roman" w:cs="Times New Roman"/>
          <w:b/>
          <w:i/>
          <w:sz w:val="26"/>
          <w:szCs w:val="26"/>
        </w:rPr>
        <w:t>In order to …..,so as, in case</w:t>
      </w:r>
      <w:r>
        <w:rPr>
          <w:rFonts w:ascii="Times New Roman" w:hAnsi="Times New Roman" w:cs="Times New Roman"/>
          <w:i/>
          <w:sz w:val="26"/>
          <w:szCs w:val="26"/>
        </w:rPr>
        <w:t xml:space="preserve"> (because a candidate may misspell </w:t>
      </w:r>
    </w:p>
    <w:p>
      <w:pPr>
        <w:pStyle w:val="8"/>
        <w:numPr>
          <w:ilvl w:val="0"/>
          <w:numId w:val="4"/>
        </w:numPr>
        <w:pBdr>
          <w:top w:val="single" w:color="auto" w:sz="4" w:space="1"/>
          <w:left w:val="single" w:color="auto" w:sz="4" w:space="4"/>
          <w:bottom w:val="single" w:color="auto" w:sz="4" w:space="1"/>
          <w:right w:val="single" w:color="auto" w:sz="4" w:space="4"/>
        </w:pBdr>
        <w:rPr>
          <w:rFonts w:ascii="Times New Roman" w:hAnsi="Times New Roman" w:cs="Times New Roman"/>
          <w:i/>
          <w:sz w:val="26"/>
          <w:szCs w:val="26"/>
        </w:rPr>
      </w:pPr>
      <w:r>
        <w:rPr>
          <w:rFonts w:ascii="Times New Roman" w:hAnsi="Times New Roman" w:cs="Times New Roman"/>
          <w:i/>
          <w:sz w:val="26"/>
          <w:szCs w:val="26"/>
        </w:rPr>
        <w:t xml:space="preserve">“In </w:t>
      </w:r>
      <w:r>
        <w:rPr>
          <w:rFonts w:ascii="Times New Roman" w:hAnsi="Times New Roman" w:cs="Times New Roman"/>
          <w:i/>
          <w:sz w:val="26"/>
          <w:szCs w:val="26"/>
          <w:u w:val="single"/>
        </w:rPr>
        <w:t xml:space="preserve">order to” as </w:t>
      </w:r>
      <w:r>
        <w:rPr>
          <w:rFonts w:ascii="Times New Roman" w:hAnsi="Times New Roman" w:cs="Times New Roman"/>
          <w:b/>
          <w:i/>
          <w:sz w:val="26"/>
          <w:szCs w:val="26"/>
          <w:u w:val="single"/>
        </w:rPr>
        <w:t>“Inorder to”..</w:t>
      </w:r>
      <w:r>
        <w:rPr>
          <w:rFonts w:ascii="Times New Roman" w:hAnsi="Times New Roman" w:cs="Times New Roman"/>
          <w:i/>
          <w:sz w:val="26"/>
          <w:szCs w:val="26"/>
        </w:rPr>
        <w:t xml:space="preserve"> “ </w:t>
      </w:r>
      <w:r>
        <w:rPr>
          <w:rFonts w:ascii="Times New Roman" w:hAnsi="Times New Roman" w:cs="Times New Roman"/>
          <w:i/>
          <w:sz w:val="26"/>
          <w:szCs w:val="26"/>
          <w:u w:val="single"/>
        </w:rPr>
        <w:t>So as,</w:t>
      </w:r>
      <w:r>
        <w:rPr>
          <w:rFonts w:ascii="Times New Roman" w:hAnsi="Times New Roman" w:cs="Times New Roman"/>
          <w:i/>
          <w:sz w:val="26"/>
          <w:szCs w:val="26"/>
        </w:rPr>
        <w:t xml:space="preserve"> as </w:t>
      </w:r>
      <w:r>
        <w:rPr>
          <w:rFonts w:ascii="Times New Roman" w:hAnsi="Times New Roman" w:cs="Times New Roman"/>
          <w:b/>
          <w:i/>
          <w:sz w:val="26"/>
          <w:szCs w:val="26"/>
        </w:rPr>
        <w:t>“Soas”</w:t>
      </w:r>
      <w:r>
        <w:rPr>
          <w:rFonts w:ascii="Times New Roman" w:hAnsi="Times New Roman" w:cs="Times New Roman"/>
          <w:i/>
          <w:sz w:val="26"/>
          <w:szCs w:val="26"/>
        </w:rPr>
        <w:t xml:space="preserve"> , “In case” as </w:t>
      </w:r>
      <w:r>
        <w:rPr>
          <w:rFonts w:ascii="Times New Roman" w:hAnsi="Times New Roman" w:cs="Times New Roman"/>
          <w:b/>
          <w:i/>
          <w:sz w:val="26"/>
          <w:szCs w:val="26"/>
        </w:rPr>
        <w:t>“Incase”…..</w:t>
      </w:r>
    </w:p>
    <w:p>
      <w:pPr>
        <w:spacing w:after="0"/>
        <w:rPr>
          <w:rFonts w:ascii="Times New Roman" w:hAnsi="Times New Roman" w:cs="Times New Roman"/>
          <w:b/>
          <w:sz w:val="26"/>
          <w:szCs w:val="26"/>
          <w:u w:val="single"/>
        </w:rPr>
      </w:pPr>
    </w:p>
    <w:p>
      <w:pPr>
        <w:spacing w:after="0"/>
        <w:rPr>
          <w:rFonts w:ascii="Times New Roman" w:hAnsi="Times New Roman" w:cs="Times New Roman"/>
          <w:b/>
          <w:sz w:val="26"/>
          <w:szCs w:val="26"/>
          <w:u w:val="single"/>
        </w:rPr>
      </w:pPr>
      <w:r>
        <w:rPr>
          <w:rFonts w:ascii="Times New Roman" w:hAnsi="Times New Roman" w:cs="Times New Roman"/>
          <w:b/>
          <w:sz w:val="26"/>
          <w:szCs w:val="26"/>
          <w:u w:val="single"/>
        </w:rPr>
        <w:t xml:space="preserve">However DON’T USE “To” on; </w:t>
      </w:r>
    </w:p>
    <w:p>
      <w:pPr>
        <w:pStyle w:val="8"/>
        <w:numPr>
          <w:ilvl w:val="0"/>
          <w:numId w:val="5"/>
        </w:numPr>
        <w:pBdr>
          <w:top w:val="single" w:color="auto" w:sz="4" w:space="1"/>
          <w:left w:val="single" w:color="auto" w:sz="4" w:space="4"/>
          <w:bottom w:val="single" w:color="auto" w:sz="4" w:space="1"/>
          <w:right w:val="single" w:color="auto" w:sz="4" w:space="4"/>
        </w:pBdr>
        <w:spacing w:after="0"/>
        <w:rPr>
          <w:rFonts w:ascii="Times New Roman" w:hAnsi="Times New Roman" w:cs="Times New Roman"/>
          <w:b/>
          <w:i/>
          <w:sz w:val="26"/>
          <w:szCs w:val="26"/>
        </w:rPr>
      </w:pPr>
      <w:r>
        <w:rPr>
          <w:rFonts w:ascii="Times New Roman" w:hAnsi="Times New Roman" w:cs="Times New Roman"/>
          <w:b/>
          <w:sz w:val="26"/>
          <w:szCs w:val="26"/>
        </w:rPr>
        <w:t>Why</w:t>
      </w:r>
      <w:r>
        <w:rPr>
          <w:rFonts w:ascii="Times New Roman" w:hAnsi="Times New Roman" w:cs="Times New Roman"/>
          <w:sz w:val="26"/>
          <w:szCs w:val="26"/>
        </w:rPr>
        <w:t xml:space="preserve">- COMPARISON: </w:t>
      </w:r>
      <w:r>
        <w:rPr>
          <w:rFonts w:ascii="Times New Roman" w:hAnsi="Times New Roman" w:cs="Times New Roman"/>
          <w:b/>
          <w:i/>
          <w:sz w:val="26"/>
          <w:szCs w:val="26"/>
        </w:rPr>
        <w:t xml:space="preserve">Join sentences/comparison using </w:t>
      </w:r>
      <w:r>
        <w:rPr>
          <w:rFonts w:ascii="Times New Roman" w:hAnsi="Times New Roman" w:cs="Times New Roman"/>
          <w:b/>
          <w:i/>
          <w:sz w:val="26"/>
          <w:szCs w:val="26"/>
          <w:u w:val="single"/>
        </w:rPr>
        <w:t>while</w:t>
      </w:r>
      <w:r>
        <w:rPr>
          <w:rFonts w:ascii="Times New Roman" w:hAnsi="Times New Roman" w:cs="Times New Roman"/>
          <w:b/>
          <w:i/>
          <w:sz w:val="26"/>
          <w:szCs w:val="26"/>
        </w:rPr>
        <w:t xml:space="preserve">, </w:t>
      </w:r>
      <w:r>
        <w:rPr>
          <w:rFonts w:ascii="Times New Roman" w:hAnsi="Times New Roman" w:cs="Times New Roman"/>
          <w:b/>
          <w:i/>
          <w:sz w:val="26"/>
          <w:szCs w:val="26"/>
          <w:u w:val="single"/>
        </w:rPr>
        <w:t>whereas, and, compared to, yet</w:t>
      </w:r>
      <w:r>
        <w:rPr>
          <w:rFonts w:ascii="Times New Roman" w:hAnsi="Times New Roman" w:cs="Times New Roman"/>
          <w:b/>
          <w:i/>
          <w:sz w:val="26"/>
          <w:szCs w:val="26"/>
        </w:rPr>
        <w:t>…….etc.</w:t>
      </w:r>
    </w:p>
    <w:p>
      <w:pPr>
        <w:pStyle w:val="8"/>
        <w:spacing w:after="0"/>
        <w:rPr>
          <w:rFonts w:ascii="Times New Roman" w:hAnsi="Times New Roman" w:cs="Times New Roman"/>
          <w:b/>
          <w:i/>
          <w:sz w:val="26"/>
          <w:szCs w:val="26"/>
        </w:rPr>
      </w:pPr>
    </w:p>
    <w:p>
      <w:pPr>
        <w:pStyle w:val="8"/>
        <w:numPr>
          <w:ilvl w:val="0"/>
          <w:numId w:val="5"/>
        </w:numPr>
        <w:spacing w:after="0"/>
        <w:rPr>
          <w:rFonts w:ascii="Times New Roman" w:hAnsi="Times New Roman" w:cs="Times New Roman"/>
          <w:b/>
          <w:i/>
          <w:sz w:val="26"/>
          <w:szCs w:val="26"/>
        </w:rPr>
      </w:pPr>
      <w:r>
        <w:rPr>
          <w:rFonts w:ascii="Times New Roman" w:hAnsi="Times New Roman" w:cs="Times New Roman"/>
          <w:sz w:val="26"/>
          <w:szCs w:val="26"/>
        </w:rPr>
        <w:t xml:space="preserve">e.g. </w:t>
      </w:r>
      <w:r>
        <w:rPr>
          <w:rFonts w:ascii="Times New Roman" w:hAnsi="Times New Roman" w:cs="Times New Roman"/>
          <w:b/>
          <w:i/>
          <w:sz w:val="26"/>
          <w:szCs w:val="26"/>
        </w:rPr>
        <w:t>Why is self-employment  preferred to paid employment</w:t>
      </w:r>
      <w:r>
        <w:rPr>
          <w:rFonts w:ascii="Times New Roman" w:hAnsi="Times New Roman" w:cs="Times New Roman"/>
          <w:i/>
          <w:sz w:val="26"/>
          <w:szCs w:val="26"/>
        </w:rPr>
        <w:t xml:space="preserve">  </w:t>
      </w:r>
    </w:p>
    <w:p>
      <w:pPr>
        <w:pStyle w:val="8"/>
        <w:spacing w:after="0"/>
        <w:rPr>
          <w:rFonts w:ascii="Times New Roman" w:hAnsi="Times New Roman" w:cs="Times New Roman"/>
          <w:i/>
          <w:sz w:val="26"/>
          <w:szCs w:val="26"/>
        </w:rPr>
      </w:pPr>
      <w:r>
        <w:rPr>
          <w:rFonts w:ascii="Times New Roman" w:hAnsi="Times New Roman" w:cs="Times New Roman"/>
          <w:i/>
          <w:sz w:val="26"/>
          <w:szCs w:val="26"/>
        </w:rPr>
        <w:t>e.g. In self-employment, one earns unlimited income which changes with level of sales or profits  compared to paid employment in which one’s income is fixed/the same every month, daily or weekly</w:t>
      </w:r>
    </w:p>
    <w:p>
      <w:pPr>
        <w:pStyle w:val="8"/>
        <w:spacing w:after="0"/>
        <w:rPr>
          <w:rFonts w:ascii="Times New Roman" w:hAnsi="Times New Roman" w:cs="Times New Roman"/>
          <w:b/>
          <w:i/>
          <w:sz w:val="26"/>
          <w:szCs w:val="26"/>
        </w:rPr>
      </w:pPr>
    </w:p>
    <w:p>
      <w:pPr>
        <w:pStyle w:val="8"/>
        <w:numPr>
          <w:ilvl w:val="0"/>
          <w:numId w:val="5"/>
        </w:numPr>
        <w:rPr>
          <w:rFonts w:ascii="Times New Roman" w:hAnsi="Times New Roman" w:cs="Times New Roman"/>
          <w:sz w:val="26"/>
          <w:szCs w:val="26"/>
        </w:rPr>
      </w:pPr>
      <w:r>
        <w:rPr>
          <w:rFonts w:ascii="Times New Roman" w:hAnsi="Times New Roman" w:cs="Times New Roman"/>
          <w:b/>
          <w:sz w:val="26"/>
          <w:szCs w:val="26"/>
          <w:bdr w:val="single" w:color="auto" w:sz="4" w:space="0"/>
        </w:rPr>
        <w:t>Why</w:t>
      </w:r>
      <w:r>
        <w:rPr>
          <w:rFonts w:ascii="Times New Roman" w:hAnsi="Times New Roman" w:cs="Times New Roman"/>
          <w:sz w:val="26"/>
          <w:szCs w:val="26"/>
          <w:bdr w:val="single" w:color="auto" w:sz="4" w:space="0"/>
        </w:rPr>
        <w:t xml:space="preserve">- CHALLENGES e.g. </w:t>
      </w:r>
      <w:r>
        <w:rPr>
          <w:rFonts w:ascii="Times New Roman" w:hAnsi="Times New Roman" w:cs="Times New Roman"/>
          <w:i/>
          <w:sz w:val="26"/>
          <w:szCs w:val="26"/>
          <w:bdr w:val="single" w:color="auto" w:sz="4" w:space="0"/>
        </w:rPr>
        <w:t>Why do people resist change</w:t>
      </w:r>
      <w:r>
        <w:rPr>
          <w:rFonts w:ascii="Times New Roman" w:hAnsi="Times New Roman" w:cs="Times New Roman"/>
          <w:sz w:val="26"/>
          <w:szCs w:val="26"/>
          <w:bdr w:val="single" w:color="auto" w:sz="4" w:space="0"/>
        </w:rPr>
        <w:t>…(</w:t>
      </w:r>
      <w:r>
        <w:rPr>
          <w:rFonts w:ascii="Times New Roman" w:hAnsi="Times New Roman" w:cs="Times New Roman"/>
          <w:b/>
          <w:sz w:val="26"/>
          <w:szCs w:val="26"/>
          <w:bdr w:val="single" w:color="auto" w:sz="4" w:space="0"/>
        </w:rPr>
        <w:t>Open question)</w:t>
      </w:r>
      <w:r>
        <w:rPr>
          <w:rFonts w:ascii="Times New Roman" w:hAnsi="Times New Roman" w:cs="Times New Roman"/>
          <w:sz w:val="26"/>
          <w:szCs w:val="26"/>
          <w:bdr w:val="single" w:color="auto" w:sz="4" w:space="0"/>
        </w:rPr>
        <w:t>.</w:t>
      </w:r>
      <w:r>
        <w:rPr>
          <w:rFonts w:ascii="Times New Roman" w:hAnsi="Times New Roman" w:cs="Times New Roman"/>
          <w:sz w:val="26"/>
          <w:szCs w:val="26"/>
        </w:rPr>
        <w:t>e.g</w:t>
      </w:r>
    </w:p>
    <w:p>
      <w:pPr>
        <w:pStyle w:val="8"/>
        <w:numPr>
          <w:ilvl w:val="0"/>
          <w:numId w:val="6"/>
        </w:numPr>
        <w:rPr>
          <w:rFonts w:ascii="Times New Roman" w:hAnsi="Times New Roman" w:cs="Times New Roman"/>
          <w:i/>
          <w:sz w:val="26"/>
          <w:szCs w:val="26"/>
        </w:rPr>
      </w:pPr>
      <w:r>
        <w:rPr>
          <w:rFonts w:ascii="Times New Roman" w:hAnsi="Times New Roman" w:cs="Times New Roman"/>
          <w:i/>
          <w:sz w:val="26"/>
          <w:szCs w:val="26"/>
        </w:rPr>
        <w:t>Fear of  failure</w:t>
      </w:r>
    </w:p>
    <w:p>
      <w:pPr>
        <w:pStyle w:val="8"/>
        <w:numPr>
          <w:ilvl w:val="0"/>
          <w:numId w:val="6"/>
        </w:numPr>
        <w:rPr>
          <w:rFonts w:ascii="Times New Roman" w:hAnsi="Times New Roman" w:cs="Times New Roman"/>
          <w:i/>
          <w:sz w:val="26"/>
          <w:szCs w:val="26"/>
        </w:rPr>
      </w:pPr>
      <w:r>
        <w:rPr>
          <w:rFonts w:ascii="Times New Roman" w:hAnsi="Times New Roman" w:cs="Times New Roman"/>
          <w:i/>
          <w:sz w:val="26"/>
          <w:szCs w:val="26"/>
        </w:rPr>
        <w:t>Limited competence</w:t>
      </w:r>
    </w:p>
    <w:p>
      <w:pPr>
        <w:pStyle w:val="8"/>
        <w:rPr>
          <w:rFonts w:ascii="Times New Roman" w:hAnsi="Times New Roman" w:cs="Times New Roman"/>
          <w:sz w:val="10"/>
          <w:szCs w:val="26"/>
        </w:rPr>
      </w:pPr>
    </w:p>
    <w:p>
      <w:pPr>
        <w:pStyle w:val="8"/>
        <w:numPr>
          <w:ilvl w:val="0"/>
          <w:numId w:val="5"/>
        </w:numPr>
        <w:pBdr>
          <w:top w:val="single" w:color="auto" w:sz="4" w:space="1"/>
          <w:left w:val="single" w:color="auto" w:sz="4" w:space="4"/>
          <w:bottom w:val="single" w:color="auto" w:sz="4" w:space="1"/>
          <w:right w:val="single" w:color="auto" w:sz="4" w:space="4"/>
        </w:pBdr>
        <w:rPr>
          <w:rFonts w:ascii="Times New Roman" w:hAnsi="Times New Roman" w:cs="Times New Roman"/>
          <w:sz w:val="26"/>
          <w:szCs w:val="26"/>
        </w:rPr>
      </w:pPr>
      <w:r>
        <w:rPr>
          <w:rFonts w:ascii="Times New Roman" w:hAnsi="Times New Roman" w:cs="Times New Roman"/>
          <w:b/>
          <w:sz w:val="26"/>
          <w:szCs w:val="26"/>
        </w:rPr>
        <w:t>Why may</w:t>
      </w:r>
      <w:r>
        <w:rPr>
          <w:rFonts w:ascii="Times New Roman" w:hAnsi="Times New Roman" w:cs="Times New Roman"/>
          <w:sz w:val="26"/>
          <w:szCs w:val="26"/>
        </w:rPr>
        <w:t xml:space="preserve">- CIRCUMSTANCES: Begin with: </w:t>
      </w:r>
      <w:r>
        <w:rPr>
          <w:rFonts w:ascii="Times New Roman" w:hAnsi="Times New Roman" w:cs="Times New Roman"/>
          <w:b/>
          <w:i/>
          <w:sz w:val="26"/>
          <w:szCs w:val="26"/>
        </w:rPr>
        <w:t>When …..If….Where….,</w:t>
      </w:r>
      <w:r>
        <w:rPr>
          <w:rFonts w:ascii="Times New Roman" w:hAnsi="Times New Roman" w:cs="Times New Roman"/>
          <w:sz w:val="26"/>
          <w:szCs w:val="26"/>
        </w:rPr>
        <w:t xml:space="preserve"> etc.</w:t>
      </w:r>
    </w:p>
    <w:p>
      <w:pPr>
        <w:pStyle w:val="8"/>
        <w:rPr>
          <w:rFonts w:ascii="Times New Roman" w:hAnsi="Times New Roman" w:cs="Times New Roman"/>
          <w:sz w:val="26"/>
          <w:szCs w:val="26"/>
        </w:rPr>
      </w:pPr>
    </w:p>
    <w:p>
      <w:pPr>
        <w:pStyle w:val="8"/>
        <w:rPr>
          <w:rFonts w:ascii="Times New Roman" w:hAnsi="Times New Roman" w:cs="Times New Roman"/>
          <w:b/>
          <w:i/>
          <w:sz w:val="24"/>
          <w:szCs w:val="26"/>
        </w:rPr>
      </w:pPr>
      <w:r>
        <w:rPr>
          <w:rFonts w:ascii="Times New Roman" w:hAnsi="Times New Roman" w:cs="Times New Roman"/>
          <w:b/>
          <w:sz w:val="24"/>
          <w:szCs w:val="26"/>
        </w:rPr>
        <w:t>E</w:t>
      </w:r>
      <w:r>
        <w:rPr>
          <w:rFonts w:ascii="Times New Roman" w:hAnsi="Times New Roman" w:cs="Times New Roman"/>
          <w:sz w:val="24"/>
          <w:szCs w:val="26"/>
        </w:rPr>
        <w:t xml:space="preserve">.g. </w:t>
      </w:r>
      <w:r>
        <w:rPr>
          <w:rFonts w:ascii="Times New Roman" w:hAnsi="Times New Roman" w:cs="Times New Roman"/>
          <w:b/>
          <w:i/>
          <w:sz w:val="24"/>
          <w:szCs w:val="26"/>
        </w:rPr>
        <w:t>Why may an entrepreneur sell goods on credit?</w:t>
      </w:r>
    </w:p>
    <w:p>
      <w:pPr>
        <w:pStyle w:val="8"/>
        <w:numPr>
          <w:ilvl w:val="0"/>
          <w:numId w:val="7"/>
        </w:numPr>
        <w:rPr>
          <w:rFonts w:ascii="Times New Roman" w:hAnsi="Times New Roman" w:cs="Times New Roman"/>
          <w:i/>
          <w:sz w:val="24"/>
          <w:szCs w:val="26"/>
        </w:rPr>
      </w:pPr>
      <w:r>
        <w:rPr>
          <w:rFonts w:ascii="Times New Roman" w:hAnsi="Times New Roman" w:cs="Times New Roman"/>
          <w:i/>
          <w:sz w:val="24"/>
          <w:szCs w:val="26"/>
        </w:rPr>
        <w:t>When he is wants to get rid of stock which is about to expire</w:t>
      </w:r>
    </w:p>
    <w:p>
      <w:pPr>
        <w:pStyle w:val="8"/>
        <w:numPr>
          <w:ilvl w:val="0"/>
          <w:numId w:val="7"/>
        </w:numPr>
        <w:rPr>
          <w:rFonts w:ascii="Times New Roman" w:hAnsi="Times New Roman" w:cs="Times New Roman"/>
          <w:i/>
          <w:sz w:val="24"/>
          <w:szCs w:val="26"/>
        </w:rPr>
      </w:pPr>
      <w:r>
        <w:rPr>
          <w:rFonts w:ascii="Times New Roman" w:hAnsi="Times New Roman" w:cs="Times New Roman"/>
          <w:i/>
          <w:sz w:val="24"/>
          <w:szCs w:val="26"/>
        </w:rPr>
        <w:t>If the quality of the goods is low</w:t>
      </w:r>
    </w:p>
    <w:p>
      <w:pPr>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       Avoid</w:t>
      </w:r>
      <w:r>
        <w:rPr>
          <w:rFonts w:ascii="Times New Roman" w:hAnsi="Times New Roman" w:cs="Times New Roman"/>
          <w:sz w:val="26"/>
          <w:szCs w:val="26"/>
        </w:rPr>
        <w:t xml:space="preserve">: </w:t>
      </w:r>
      <w:r>
        <w:rPr>
          <w:rFonts w:ascii="Times New Roman" w:hAnsi="Times New Roman" w:cs="Times New Roman"/>
          <w:b/>
          <w:i/>
          <w:sz w:val="26"/>
          <w:szCs w:val="26"/>
        </w:rPr>
        <w:t>To know……., To understand</w:t>
      </w:r>
      <w:r>
        <w:rPr>
          <w:rFonts w:ascii="Times New Roman" w:hAnsi="Times New Roman" w:cs="Times New Roman"/>
          <w:i/>
          <w:sz w:val="26"/>
          <w:szCs w:val="26"/>
        </w:rPr>
        <w:t xml:space="preserve">. </w:t>
      </w:r>
    </w:p>
    <w:p>
      <w:pPr>
        <w:rPr>
          <w:rFonts w:ascii="Times New Roman" w:hAnsi="Times New Roman" w:cs="Times New Roman"/>
          <w:i/>
          <w:sz w:val="26"/>
          <w:szCs w:val="26"/>
        </w:rPr>
      </w:pPr>
      <w:r>
        <w:rPr>
          <w:rFonts w:ascii="Times New Roman" w:hAnsi="Times New Roman" w:cs="Times New Roman"/>
          <w:i/>
          <w:sz w:val="26"/>
          <w:szCs w:val="26"/>
        </w:rPr>
        <w:t xml:space="preserve">                              Avoid being stylish, use the simplest language.</w:t>
      </w:r>
    </w:p>
    <w:p>
      <w:pPr>
        <w:pBdr>
          <w:top w:val="single" w:color="auto" w:sz="4" w:space="1"/>
          <w:left w:val="single" w:color="auto" w:sz="4" w:space="4"/>
          <w:bottom w:val="single" w:color="auto" w:sz="4" w:space="1"/>
          <w:right w:val="single" w:color="auto" w:sz="4" w:space="4"/>
        </w:pBdr>
        <w:rPr>
          <w:rFonts w:ascii="Times New Roman" w:hAnsi="Times New Roman" w:cs="Times New Roman"/>
          <w:sz w:val="32"/>
          <w:szCs w:val="26"/>
        </w:rPr>
      </w:pPr>
      <w:r>
        <w:rPr>
          <w:rFonts w:ascii="Times New Roman" w:hAnsi="Times New Roman" w:cs="Times New Roman"/>
          <w:sz w:val="26"/>
          <w:szCs w:val="26"/>
        </w:rPr>
        <w:tab/>
      </w:r>
      <w:r>
        <w:rPr>
          <w:rFonts w:ascii="Times New Roman" w:hAnsi="Times New Roman" w:cs="Times New Roman"/>
          <w:sz w:val="32"/>
          <w:szCs w:val="26"/>
        </w:rPr>
        <w:t xml:space="preserve">When explaining </w:t>
      </w:r>
      <w:r>
        <w:rPr>
          <w:rFonts w:ascii="Times New Roman" w:hAnsi="Times New Roman" w:cs="Times New Roman"/>
          <w:b/>
          <w:sz w:val="32"/>
          <w:szCs w:val="26"/>
        </w:rPr>
        <w:t>REASONS</w:t>
      </w:r>
      <w:r>
        <w:rPr>
          <w:rFonts w:ascii="Times New Roman" w:hAnsi="Times New Roman" w:cs="Times New Roman"/>
          <w:sz w:val="32"/>
          <w:szCs w:val="26"/>
        </w:rPr>
        <w:t xml:space="preserve"> in section </w:t>
      </w:r>
      <w:r>
        <w:rPr>
          <w:rFonts w:ascii="Times New Roman" w:hAnsi="Times New Roman" w:cs="Times New Roman"/>
          <w:b/>
          <w:sz w:val="32"/>
          <w:szCs w:val="26"/>
        </w:rPr>
        <w:t>B</w:t>
      </w:r>
      <w:r>
        <w:rPr>
          <w:rFonts w:ascii="Times New Roman" w:hAnsi="Times New Roman" w:cs="Times New Roman"/>
          <w:sz w:val="32"/>
          <w:szCs w:val="26"/>
        </w:rPr>
        <w:t xml:space="preserve">, give a </w:t>
      </w:r>
      <w:r>
        <w:rPr>
          <w:rFonts w:ascii="Times New Roman" w:hAnsi="Times New Roman" w:cs="Times New Roman"/>
          <w:b/>
          <w:sz w:val="32"/>
          <w:szCs w:val="26"/>
        </w:rPr>
        <w:t>way forward</w:t>
      </w:r>
      <w:r>
        <w:rPr>
          <w:rFonts w:ascii="Times New Roman" w:hAnsi="Times New Roman" w:cs="Times New Roman"/>
          <w:sz w:val="32"/>
          <w:szCs w:val="26"/>
        </w:rPr>
        <w:t xml:space="preserve"> or the </w:t>
      </w:r>
      <w:r>
        <w:rPr>
          <w:rFonts w:ascii="Times New Roman" w:hAnsi="Times New Roman" w:cs="Times New Roman"/>
          <w:b/>
          <w:sz w:val="32"/>
          <w:szCs w:val="26"/>
        </w:rPr>
        <w:t>merit</w:t>
      </w:r>
      <w:r>
        <w:rPr>
          <w:rFonts w:ascii="Times New Roman" w:hAnsi="Times New Roman" w:cs="Times New Roman"/>
          <w:sz w:val="32"/>
          <w:szCs w:val="26"/>
        </w:rPr>
        <w:t xml:space="preserve"> or </w:t>
      </w:r>
      <w:r>
        <w:rPr>
          <w:rFonts w:ascii="Times New Roman" w:hAnsi="Times New Roman" w:cs="Times New Roman"/>
          <w:b/>
          <w:sz w:val="32"/>
          <w:szCs w:val="26"/>
        </w:rPr>
        <w:t>advantage of the reason</w:t>
      </w:r>
      <w:r>
        <w:rPr>
          <w:rFonts w:ascii="Times New Roman" w:hAnsi="Times New Roman" w:cs="Times New Roman"/>
          <w:sz w:val="32"/>
          <w:szCs w:val="26"/>
        </w:rPr>
        <w:t xml:space="preserve"> e.g.:</w:t>
      </w:r>
    </w:p>
    <w:p>
      <w:pPr>
        <w:pStyle w:val="8"/>
        <w:numPr>
          <w:ilvl w:val="0"/>
          <w:numId w:val="8"/>
        </w:numPr>
        <w:spacing w:after="0"/>
        <w:ind w:left="540"/>
        <w:rPr>
          <w:rFonts w:ascii="Times New Roman" w:hAnsi="Times New Roman" w:cs="Times New Roman"/>
          <w:i/>
          <w:sz w:val="24"/>
          <w:szCs w:val="26"/>
        </w:rPr>
      </w:pPr>
      <w:r>
        <w:rPr>
          <w:rFonts w:ascii="Times New Roman" w:hAnsi="Times New Roman" w:cs="Times New Roman"/>
          <w:sz w:val="24"/>
          <w:szCs w:val="26"/>
        </w:rPr>
        <w:t xml:space="preserve">To </w:t>
      </w:r>
      <w:r>
        <w:rPr>
          <w:rFonts w:ascii="Times New Roman" w:hAnsi="Times New Roman" w:cs="Times New Roman"/>
          <w:i/>
          <w:sz w:val="24"/>
          <w:szCs w:val="26"/>
        </w:rPr>
        <w:t xml:space="preserve">increase sales </w:t>
      </w:r>
      <w:r>
        <w:rPr>
          <w:rFonts w:ascii="Times New Roman" w:hAnsi="Times New Roman" w:cs="Times New Roman"/>
          <w:b/>
          <w:i/>
          <w:sz w:val="24"/>
          <w:szCs w:val="26"/>
        </w:rPr>
        <w:t xml:space="preserve">by producing quality products </w:t>
      </w:r>
      <w:r>
        <w:rPr>
          <w:rFonts w:ascii="Times New Roman" w:hAnsi="Times New Roman" w:cs="Times New Roman"/>
          <w:i/>
          <w:sz w:val="24"/>
          <w:szCs w:val="26"/>
        </w:rPr>
        <w:t>(way forward)</w:t>
      </w:r>
    </w:p>
    <w:p>
      <w:pPr>
        <w:pStyle w:val="8"/>
        <w:numPr>
          <w:ilvl w:val="0"/>
          <w:numId w:val="8"/>
        </w:numPr>
        <w:spacing w:after="0"/>
        <w:ind w:left="540"/>
        <w:rPr>
          <w:rFonts w:ascii="Times New Roman" w:hAnsi="Times New Roman" w:cs="Times New Roman"/>
          <w:i/>
          <w:sz w:val="24"/>
          <w:szCs w:val="26"/>
        </w:rPr>
      </w:pPr>
      <w:r>
        <w:rPr>
          <w:rFonts w:ascii="Times New Roman" w:hAnsi="Times New Roman" w:cs="Times New Roman"/>
          <w:i/>
          <w:sz w:val="24"/>
          <w:szCs w:val="26"/>
        </w:rPr>
        <w:t xml:space="preserve">To increase sales </w:t>
      </w:r>
      <w:r>
        <w:rPr>
          <w:rFonts w:ascii="Times New Roman" w:hAnsi="Times New Roman" w:cs="Times New Roman"/>
          <w:b/>
          <w:i/>
          <w:sz w:val="24"/>
          <w:szCs w:val="26"/>
        </w:rPr>
        <w:t>and these increase profits/leads to increase in profits</w:t>
      </w:r>
      <w:r>
        <w:rPr>
          <w:rFonts w:ascii="Times New Roman" w:hAnsi="Times New Roman" w:cs="Times New Roman"/>
          <w:i/>
          <w:sz w:val="24"/>
          <w:szCs w:val="26"/>
        </w:rPr>
        <w:t xml:space="preserve"> (Advantage).</w:t>
      </w:r>
    </w:p>
    <w:p>
      <w:pPr>
        <w:pStyle w:val="8"/>
        <w:numPr>
          <w:ilvl w:val="0"/>
          <w:numId w:val="8"/>
        </w:numPr>
        <w:spacing w:after="0"/>
        <w:ind w:left="540"/>
        <w:rPr>
          <w:rFonts w:ascii="Times New Roman" w:hAnsi="Times New Roman" w:cs="Times New Roman"/>
          <w:i/>
          <w:sz w:val="24"/>
          <w:szCs w:val="26"/>
        </w:rPr>
      </w:pPr>
      <w:r>
        <w:rPr>
          <w:rFonts w:ascii="Times New Roman" w:hAnsi="Times New Roman" w:cs="Times New Roman"/>
          <w:i/>
          <w:sz w:val="24"/>
          <w:szCs w:val="26"/>
        </w:rPr>
        <w:t xml:space="preserve">To increase sales </w:t>
      </w:r>
      <w:r>
        <w:rPr>
          <w:rFonts w:ascii="Times New Roman" w:hAnsi="Times New Roman" w:cs="Times New Roman"/>
          <w:b/>
          <w:i/>
          <w:sz w:val="24"/>
          <w:szCs w:val="26"/>
        </w:rPr>
        <w:t>which leads to increase in profit</w:t>
      </w:r>
      <w:r>
        <w:rPr>
          <w:rFonts w:ascii="Times New Roman" w:hAnsi="Times New Roman" w:cs="Times New Roman"/>
          <w:i/>
          <w:sz w:val="24"/>
          <w:szCs w:val="26"/>
        </w:rPr>
        <w:t xml:space="preserve"> (advantage)</w:t>
      </w:r>
    </w:p>
    <w:p>
      <w:pPr>
        <w:pStyle w:val="8"/>
        <w:spacing w:after="0"/>
        <w:ind w:left="540" w:hanging="360"/>
        <w:rPr>
          <w:rFonts w:ascii="Times New Roman" w:hAnsi="Times New Roman" w:cs="Times New Roman"/>
          <w:i/>
          <w:sz w:val="18"/>
          <w:szCs w:val="26"/>
        </w:rPr>
      </w:pPr>
    </w:p>
    <w:p>
      <w:pPr>
        <w:pStyle w:val="8"/>
        <w:numPr>
          <w:ilvl w:val="0"/>
          <w:numId w:val="2"/>
        </w:numPr>
        <w:spacing w:after="0" w:line="360" w:lineRule="auto"/>
        <w:ind w:left="270" w:hanging="180"/>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b/>
          <w:sz w:val="28"/>
          <w:szCs w:val="26"/>
          <w:highlight w:val="lightGray"/>
        </w:rPr>
        <w:t>WAY FORWARD QUESTIONS</w:t>
      </w:r>
      <w:r>
        <w:rPr>
          <w:rFonts w:ascii="Times New Roman" w:hAnsi="Times New Roman" w:cs="Times New Roman"/>
          <w:b/>
          <w:sz w:val="26"/>
          <w:szCs w:val="26"/>
        </w:rPr>
        <w:t>:</w:t>
      </w:r>
    </w:p>
    <w:p>
      <w:pPr>
        <w:pStyle w:val="8"/>
        <w:numPr>
          <w:ilvl w:val="0"/>
          <w:numId w:val="9"/>
        </w:numPr>
        <w:spacing w:after="0" w:line="240" w:lineRule="auto"/>
        <w:rPr>
          <w:rFonts w:ascii="Times New Roman" w:hAnsi="Times New Roman" w:cs="Times New Roman"/>
          <w:b/>
          <w:i/>
          <w:sz w:val="32"/>
          <w:szCs w:val="26"/>
        </w:rPr>
      </w:pPr>
      <w:r>
        <w:rPr>
          <w:rFonts w:ascii="Times New Roman" w:hAnsi="Times New Roman" w:cs="Times New Roman"/>
          <w:b/>
          <w:i/>
          <w:sz w:val="32"/>
          <w:szCs w:val="26"/>
        </w:rPr>
        <w:t>Ways, Measures, Strategies, Techniques, Controls, Solutions, Remedies, How, Why may.</w:t>
      </w:r>
    </w:p>
    <w:p>
      <w:pPr>
        <w:pStyle w:val="8"/>
        <w:spacing w:after="0" w:line="240" w:lineRule="auto"/>
        <w:rPr>
          <w:rFonts w:ascii="Times New Roman" w:hAnsi="Times New Roman" w:cs="Times New Roman"/>
          <w:b/>
          <w:i/>
          <w:sz w:val="16"/>
          <w:szCs w:val="26"/>
        </w:rPr>
      </w:pPr>
    </w:p>
    <w:p>
      <w:pPr>
        <w:pStyle w:val="8"/>
        <w:numPr>
          <w:ilvl w:val="0"/>
          <w:numId w:val="9"/>
        </w:numPr>
        <w:spacing w:after="0" w:line="240" w:lineRule="auto"/>
        <w:rPr>
          <w:rFonts w:ascii="Times New Roman" w:hAnsi="Times New Roman" w:cs="Times New Roman"/>
          <w:b/>
          <w:i/>
          <w:sz w:val="32"/>
          <w:szCs w:val="26"/>
        </w:rPr>
      </w:pPr>
      <w:r>
        <w:rPr>
          <w:rFonts w:ascii="Times New Roman" w:hAnsi="Times New Roman" w:cs="Times New Roman"/>
          <w:b/>
          <w:i/>
          <w:sz w:val="32"/>
          <w:szCs w:val="26"/>
          <w:u w:val="single"/>
        </w:rPr>
        <w:t>Approach</w:t>
      </w:r>
      <w:r>
        <w:rPr>
          <w:rFonts w:ascii="Times New Roman" w:hAnsi="Times New Roman" w:cs="Times New Roman"/>
          <w:b/>
          <w:i/>
          <w:sz w:val="32"/>
          <w:szCs w:val="26"/>
        </w:rPr>
        <w:t xml:space="preserve">: </w:t>
      </w:r>
    </w:p>
    <w:p>
      <w:pPr>
        <w:pStyle w:val="8"/>
        <w:spacing w:after="0" w:line="240" w:lineRule="auto"/>
        <w:rPr>
          <w:rFonts w:ascii="Times New Roman" w:hAnsi="Times New Roman" w:cs="Times New Roman"/>
          <w:b/>
          <w:i/>
          <w:szCs w:val="26"/>
        </w:rPr>
      </w:pPr>
    </w:p>
    <w:p>
      <w:pPr>
        <w:pStyle w:val="8"/>
        <w:numPr>
          <w:ilvl w:val="0"/>
          <w:numId w:val="9"/>
        </w:numPr>
        <w:pBdr>
          <w:top w:val="single" w:color="auto" w:sz="4" w:space="1"/>
          <w:left w:val="single" w:color="auto" w:sz="4" w:space="4"/>
          <w:bottom w:val="single" w:color="auto" w:sz="4" w:space="1"/>
          <w:right w:val="single" w:color="auto" w:sz="4" w:space="4"/>
        </w:pBdr>
        <w:spacing w:after="0"/>
        <w:rPr>
          <w:rFonts w:ascii="Times New Roman" w:hAnsi="Times New Roman" w:cs="Times New Roman"/>
          <w:i/>
          <w:sz w:val="26"/>
          <w:szCs w:val="26"/>
        </w:rPr>
      </w:pPr>
      <w:r>
        <w:rPr>
          <w:rFonts w:ascii="Times New Roman" w:hAnsi="Times New Roman" w:cs="Times New Roman"/>
          <w:i/>
          <w:sz w:val="26"/>
          <w:szCs w:val="26"/>
        </w:rPr>
        <w:t>Begin responses using   …….</w:t>
      </w:r>
      <w:r>
        <w:rPr>
          <w:rFonts w:ascii="Times New Roman" w:hAnsi="Times New Roman" w:cs="Times New Roman"/>
          <w:b/>
          <w:i/>
          <w:sz w:val="26"/>
          <w:szCs w:val="26"/>
        </w:rPr>
        <w:t>ing   e.g  Providing……….</w:t>
      </w:r>
    </w:p>
    <w:p>
      <w:pPr>
        <w:pBdr>
          <w:top w:val="single" w:color="auto" w:sz="4" w:space="1"/>
          <w:left w:val="single" w:color="auto" w:sz="4" w:space="4"/>
          <w:bottom w:val="single" w:color="auto" w:sz="4" w:space="1"/>
          <w:right w:val="single" w:color="auto" w:sz="4" w:space="4"/>
        </w:pBdr>
        <w:spacing w:after="0"/>
        <w:rPr>
          <w:rFonts w:ascii="Times New Roman" w:hAnsi="Times New Roman" w:cs="Times New Roman"/>
          <w:b/>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b/>
          <w:i/>
          <w:sz w:val="26"/>
          <w:szCs w:val="26"/>
        </w:rPr>
        <w:t>By          ….ing    e.g    By encouraging……..</w:t>
      </w:r>
    </w:p>
    <w:p>
      <w:pPr>
        <w:pBdr>
          <w:top w:val="single" w:color="auto" w:sz="4" w:space="1"/>
          <w:left w:val="single" w:color="auto" w:sz="4" w:space="4"/>
          <w:bottom w:val="single" w:color="auto" w:sz="4" w:space="1"/>
          <w:right w:val="single" w:color="auto" w:sz="4" w:space="4"/>
        </w:pBdr>
        <w:spacing w:after="0"/>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Through   …..ing   e.g  By promoting………</w:t>
      </w:r>
    </w:p>
    <w:p>
      <w:pPr>
        <w:spacing w:after="0"/>
        <w:rPr>
          <w:rFonts w:ascii="Times New Roman" w:hAnsi="Times New Roman" w:cs="Times New Roman"/>
          <w:b/>
          <w:i/>
          <w:sz w:val="18"/>
          <w:szCs w:val="26"/>
        </w:rPr>
      </w:pPr>
    </w:p>
    <w:p>
      <w:pPr>
        <w:pBdr>
          <w:top w:val="single" w:color="auto" w:sz="4" w:space="1"/>
          <w:left w:val="single" w:color="auto" w:sz="4" w:space="4"/>
          <w:bottom w:val="single" w:color="auto" w:sz="4" w:space="1"/>
          <w:right w:val="single" w:color="auto" w:sz="4" w:space="4"/>
        </w:pBdr>
        <w:rPr>
          <w:rFonts w:ascii="Times New Roman" w:hAnsi="Times New Roman" w:cs="Times New Roman"/>
          <w:sz w:val="26"/>
          <w:szCs w:val="26"/>
        </w:rPr>
      </w:pPr>
      <w:r>
        <w:rPr>
          <w:rFonts w:ascii="Times New Roman" w:hAnsi="Times New Roman" w:cs="Times New Roman"/>
          <w:sz w:val="26"/>
          <w:szCs w:val="26"/>
        </w:rPr>
        <w:t xml:space="preserve">When explaining, give the </w:t>
      </w:r>
      <w:r>
        <w:rPr>
          <w:rFonts w:ascii="Times New Roman" w:hAnsi="Times New Roman" w:cs="Times New Roman"/>
          <w:b/>
          <w:i/>
          <w:sz w:val="26"/>
          <w:szCs w:val="26"/>
        </w:rPr>
        <w:t>reason</w:t>
      </w:r>
      <w:r>
        <w:rPr>
          <w:rFonts w:ascii="Times New Roman" w:hAnsi="Times New Roman" w:cs="Times New Roman"/>
          <w:sz w:val="26"/>
          <w:szCs w:val="26"/>
        </w:rPr>
        <w:t xml:space="preserve"> or </w:t>
      </w:r>
      <w:r>
        <w:rPr>
          <w:rFonts w:ascii="Times New Roman" w:hAnsi="Times New Roman" w:cs="Times New Roman"/>
          <w:b/>
          <w:i/>
          <w:sz w:val="26"/>
          <w:szCs w:val="26"/>
        </w:rPr>
        <w:t>advantage</w:t>
      </w:r>
      <w:r>
        <w:rPr>
          <w:rFonts w:ascii="Times New Roman" w:hAnsi="Times New Roman" w:cs="Times New Roman"/>
          <w:i/>
          <w:sz w:val="26"/>
          <w:szCs w:val="26"/>
        </w:rPr>
        <w:t>.</w:t>
      </w:r>
      <w:r>
        <w:rPr>
          <w:rFonts w:ascii="Times New Roman" w:hAnsi="Times New Roman" w:cs="Times New Roman"/>
          <w:sz w:val="26"/>
          <w:szCs w:val="26"/>
        </w:rPr>
        <w:t xml:space="preserve"> e.g </w:t>
      </w:r>
    </w:p>
    <w:p>
      <w:pPr>
        <w:pStyle w:val="8"/>
        <w:numPr>
          <w:ilvl w:val="0"/>
          <w:numId w:val="10"/>
        </w:numPr>
        <w:rPr>
          <w:rFonts w:ascii="Times New Roman" w:hAnsi="Times New Roman" w:cs="Times New Roman"/>
          <w:i/>
          <w:sz w:val="24"/>
          <w:szCs w:val="26"/>
        </w:rPr>
      </w:pPr>
      <w:r>
        <w:rPr>
          <w:rFonts w:ascii="Times New Roman" w:hAnsi="Times New Roman" w:cs="Times New Roman"/>
          <w:i/>
          <w:sz w:val="24"/>
          <w:szCs w:val="26"/>
        </w:rPr>
        <w:t xml:space="preserve">By motivating workers </w:t>
      </w:r>
      <w:r>
        <w:rPr>
          <w:rFonts w:ascii="Times New Roman" w:hAnsi="Times New Roman" w:cs="Times New Roman"/>
          <w:b/>
          <w:i/>
          <w:sz w:val="24"/>
          <w:szCs w:val="26"/>
        </w:rPr>
        <w:t>in order to produce quality products</w:t>
      </w:r>
      <w:r>
        <w:rPr>
          <w:rFonts w:ascii="Times New Roman" w:hAnsi="Times New Roman" w:cs="Times New Roman"/>
          <w:i/>
          <w:sz w:val="24"/>
          <w:szCs w:val="26"/>
        </w:rPr>
        <w:t>. (reason)</w:t>
      </w:r>
    </w:p>
    <w:p>
      <w:pPr>
        <w:pStyle w:val="8"/>
        <w:numPr>
          <w:ilvl w:val="0"/>
          <w:numId w:val="10"/>
        </w:numPr>
        <w:rPr>
          <w:rFonts w:ascii="Times New Roman" w:hAnsi="Times New Roman" w:cs="Times New Roman"/>
          <w:i/>
          <w:sz w:val="24"/>
          <w:szCs w:val="26"/>
        </w:rPr>
      </w:pPr>
      <w:r>
        <w:rPr>
          <w:rFonts w:ascii="Times New Roman" w:hAnsi="Times New Roman" w:cs="Times New Roman"/>
          <w:i/>
          <w:sz w:val="24"/>
          <w:szCs w:val="26"/>
        </w:rPr>
        <w:t xml:space="preserve">By motivating workers </w:t>
      </w:r>
      <w:r>
        <w:rPr>
          <w:rFonts w:ascii="Times New Roman" w:hAnsi="Times New Roman" w:cs="Times New Roman"/>
          <w:b/>
          <w:i/>
          <w:sz w:val="24"/>
          <w:szCs w:val="26"/>
        </w:rPr>
        <w:t>and this leads to production of quality products</w:t>
      </w:r>
      <w:r>
        <w:rPr>
          <w:rFonts w:ascii="Times New Roman" w:hAnsi="Times New Roman" w:cs="Times New Roman"/>
          <w:i/>
          <w:sz w:val="24"/>
          <w:szCs w:val="26"/>
        </w:rPr>
        <w:t xml:space="preserve"> (Advantage)</w:t>
      </w:r>
    </w:p>
    <w:p>
      <w:pPr>
        <w:ind w:left="720"/>
        <w:rPr>
          <w:rFonts w:ascii="Times New Roman" w:hAnsi="Times New Roman" w:cs="Times New Roman"/>
          <w:b/>
          <w:i/>
          <w:sz w:val="26"/>
          <w:szCs w:val="26"/>
        </w:rPr>
      </w:pPr>
      <w:r>
        <w:rPr>
          <w:rFonts w:ascii="Times New Roman" w:hAnsi="Times New Roman" w:cs="Times New Roman"/>
          <w:b/>
          <w:i/>
          <w:sz w:val="26"/>
          <w:szCs w:val="26"/>
        </w:rPr>
        <w:t>Do not speculate; e.g.  may, can, will if might.</w:t>
      </w:r>
    </w:p>
    <w:p>
      <w:pPr>
        <w:pStyle w:val="8"/>
        <w:numPr>
          <w:ilvl w:val="0"/>
          <w:numId w:val="2"/>
        </w:numPr>
        <w:rPr>
          <w:rFonts w:ascii="Times New Roman" w:hAnsi="Times New Roman" w:cs="Times New Roman"/>
          <w:b/>
          <w:sz w:val="26"/>
          <w:szCs w:val="26"/>
          <w:highlight w:val="lightGray"/>
        </w:rPr>
      </w:pPr>
      <w:r>
        <w:rPr>
          <w:rFonts w:ascii="Times New Roman" w:hAnsi="Times New Roman" w:cs="Times New Roman"/>
          <w:b/>
          <w:sz w:val="26"/>
          <w:szCs w:val="26"/>
          <w:highlight w:val="lightGray"/>
        </w:rPr>
        <w:t>IMPORTANCE QUESTIONS: (Are only positive)</w:t>
      </w:r>
    </w:p>
    <w:p>
      <w:pPr>
        <w:pStyle w:val="8"/>
        <w:rPr>
          <w:rFonts w:ascii="Times New Roman" w:hAnsi="Times New Roman" w:cs="Times New Roman"/>
          <w:b/>
          <w:sz w:val="26"/>
          <w:szCs w:val="26"/>
          <w:highlight w:val="lightGray"/>
        </w:rPr>
      </w:pPr>
    </w:p>
    <w:p>
      <w:pPr>
        <w:pStyle w:val="8"/>
        <w:numPr>
          <w:ilvl w:val="0"/>
          <w:numId w:val="11"/>
        </w:numPr>
        <w:spacing w:after="0"/>
        <w:rPr>
          <w:rFonts w:ascii="Times New Roman" w:hAnsi="Times New Roman" w:cs="Times New Roman"/>
          <w:b/>
          <w:i/>
          <w:sz w:val="32"/>
          <w:szCs w:val="26"/>
        </w:rPr>
      </w:pPr>
      <w:r>
        <w:rPr>
          <w:rFonts w:ascii="Times New Roman" w:hAnsi="Times New Roman" w:cs="Times New Roman"/>
          <w:b/>
          <w:i/>
          <w:sz w:val="32"/>
          <w:szCs w:val="26"/>
        </w:rPr>
        <w:t>Importance/Uses/Significance/Advantages/Merits/Rewards</w:t>
      </w:r>
    </w:p>
    <w:p>
      <w:pPr>
        <w:pStyle w:val="8"/>
        <w:numPr>
          <w:ilvl w:val="0"/>
          <w:numId w:val="11"/>
        </w:numPr>
        <w:spacing w:after="0"/>
        <w:rPr>
          <w:rFonts w:ascii="Times New Roman" w:hAnsi="Times New Roman" w:cs="Times New Roman"/>
          <w:b/>
          <w:i/>
          <w:sz w:val="32"/>
          <w:szCs w:val="26"/>
        </w:rPr>
      </w:pPr>
      <w:r>
        <w:rPr>
          <w:rFonts w:ascii="Times New Roman" w:hAnsi="Times New Roman" w:cs="Times New Roman"/>
          <w:b/>
          <w:i/>
          <w:sz w:val="32"/>
          <w:szCs w:val="26"/>
        </w:rPr>
        <w:t>Arguments for/Benefits</w:t>
      </w:r>
    </w:p>
    <w:p>
      <w:pPr>
        <w:pStyle w:val="8"/>
        <w:numPr>
          <w:ilvl w:val="0"/>
          <w:numId w:val="11"/>
        </w:numPr>
        <w:spacing w:after="0"/>
        <w:rPr>
          <w:rFonts w:ascii="Times New Roman" w:hAnsi="Times New Roman" w:cs="Times New Roman"/>
          <w:b/>
          <w:i/>
          <w:sz w:val="32"/>
          <w:szCs w:val="26"/>
        </w:rPr>
      </w:pPr>
      <w:r>
        <w:rPr>
          <w:rFonts w:ascii="Times New Roman" w:hAnsi="Times New Roman" w:cs="Times New Roman"/>
          <w:b/>
          <w:i/>
          <w:sz w:val="32"/>
          <w:szCs w:val="26"/>
        </w:rPr>
        <w:t xml:space="preserve">Positive effects/impacts/ implication/consequences. </w:t>
      </w:r>
    </w:p>
    <w:p>
      <w:pPr>
        <w:spacing w:after="0"/>
        <w:rPr>
          <w:rFonts w:ascii="Times New Roman" w:hAnsi="Times New Roman" w:cs="Times New Roman"/>
          <w:sz w:val="26"/>
          <w:szCs w:val="26"/>
        </w:rPr>
      </w:pPr>
    </w:p>
    <w:p>
      <w:pPr>
        <w:pStyle w:val="8"/>
        <w:numPr>
          <w:ilvl w:val="0"/>
          <w:numId w:val="12"/>
        </w:numPr>
        <w:pBdr>
          <w:top w:val="single" w:color="auto" w:sz="4" w:space="1"/>
          <w:left w:val="single" w:color="auto" w:sz="4" w:space="4"/>
          <w:bottom w:val="single" w:color="auto" w:sz="4" w:space="1"/>
          <w:right w:val="single" w:color="auto" w:sz="4" w:space="4"/>
        </w:pBdr>
        <w:spacing w:after="0"/>
        <w:rPr>
          <w:rFonts w:ascii="Times New Roman" w:hAnsi="Times New Roman" w:cs="Times New Roman"/>
          <w:b/>
          <w:sz w:val="26"/>
          <w:szCs w:val="26"/>
        </w:rPr>
      </w:pPr>
      <w:r>
        <w:rPr>
          <w:rFonts w:ascii="Times New Roman" w:hAnsi="Times New Roman" w:cs="Times New Roman"/>
          <w:i/>
          <w:sz w:val="26"/>
          <w:szCs w:val="26"/>
        </w:rPr>
        <w:t xml:space="preserve">These are presented in simple present tense not </w:t>
      </w:r>
      <w:r>
        <w:rPr>
          <w:rFonts w:ascii="Times New Roman" w:hAnsi="Times New Roman" w:cs="Times New Roman"/>
          <w:b/>
          <w:i/>
          <w:sz w:val="26"/>
          <w:szCs w:val="26"/>
        </w:rPr>
        <w:t>PAST TENSE e</w:t>
      </w:r>
      <w:r>
        <w:rPr>
          <w:rFonts w:ascii="Times New Roman" w:hAnsi="Times New Roman" w:cs="Times New Roman"/>
          <w:i/>
          <w:sz w:val="26"/>
          <w:szCs w:val="26"/>
        </w:rPr>
        <w:t xml:space="preserve">.g. </w:t>
      </w:r>
      <w:r>
        <w:rPr>
          <w:rFonts w:ascii="Times New Roman" w:hAnsi="Times New Roman" w:cs="Times New Roman"/>
          <w:b/>
          <w:i/>
          <w:sz w:val="26"/>
          <w:szCs w:val="26"/>
        </w:rPr>
        <w:t>It leads to, …. They promote……etc</w:t>
      </w:r>
      <w:r>
        <w:rPr>
          <w:rFonts w:ascii="Times New Roman" w:hAnsi="Times New Roman" w:cs="Times New Roman"/>
          <w:b/>
          <w:sz w:val="26"/>
          <w:szCs w:val="26"/>
        </w:rPr>
        <w:t>.</w:t>
      </w:r>
    </w:p>
    <w:p>
      <w:pPr>
        <w:spacing w:after="0"/>
        <w:rPr>
          <w:rFonts w:ascii="Times New Roman" w:hAnsi="Times New Roman" w:cs="Times New Roman"/>
          <w:sz w:val="26"/>
          <w:szCs w:val="26"/>
        </w:rPr>
      </w:pPr>
    </w:p>
    <w:p>
      <w:pPr>
        <w:spacing w:after="0"/>
        <w:rPr>
          <w:rFonts w:ascii="Times New Roman" w:hAnsi="Times New Roman" w:cs="Times New Roman"/>
          <w:b/>
          <w:sz w:val="26"/>
          <w:szCs w:val="26"/>
        </w:rPr>
      </w:pPr>
      <w:r>
        <w:rPr>
          <w:rFonts w:ascii="Times New Roman" w:hAnsi="Times New Roman" w:cs="Times New Roman"/>
          <w:b/>
          <w:sz w:val="26"/>
          <w:szCs w:val="26"/>
        </w:rPr>
        <w:t xml:space="preserve">              Take into account;</w:t>
      </w:r>
    </w:p>
    <w:p>
      <w:pPr>
        <w:spacing w:after="0"/>
        <w:rPr>
          <w:rFonts w:ascii="Times New Roman" w:hAnsi="Times New Roman" w:cs="Times New Roman"/>
          <w:sz w:val="26"/>
          <w:szCs w:val="26"/>
        </w:rPr>
      </w:pPr>
      <w:r>
        <w:rPr>
          <w:rFonts w:ascii="Times New Roman" w:hAnsi="Times New Roman" w:cs="Times New Roman"/>
          <w:sz w:val="26"/>
          <w:szCs w:val="26"/>
        </w:rPr>
        <w:t xml:space="preserve">                                      Singular;</w:t>
      </w:r>
      <w:r>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b/>
          <w:sz w:val="26"/>
          <w:szCs w:val="26"/>
        </w:rPr>
        <w:t>It………………………</w:t>
      </w:r>
    </w:p>
    <w:p>
      <w:pPr>
        <w:spacing w:after="0"/>
        <w:rPr>
          <w:rFonts w:ascii="Times New Roman" w:hAnsi="Times New Roman" w:cs="Times New Roman"/>
          <w:sz w:val="26"/>
          <w:szCs w:val="26"/>
        </w:rPr>
      </w:pPr>
      <w:r>
        <w:rPr>
          <w:rFonts w:ascii="Times New Roman" w:hAnsi="Times New Roman" w:cs="Times New Roman"/>
          <w:sz w:val="26"/>
          <w:szCs w:val="26"/>
        </w:rPr>
        <w:t xml:space="preserve">                                      Plural; </w:t>
      </w:r>
      <w:r>
        <w:rPr>
          <w:rFonts w:ascii="Times New Roman" w:hAnsi="Times New Roman" w:cs="Times New Roman"/>
          <w:sz w:val="26"/>
          <w:szCs w:val="26"/>
        </w:rPr>
        <w:tab/>
      </w:r>
      <w:r>
        <w:rPr>
          <w:rFonts w:ascii="Times New Roman" w:hAnsi="Times New Roman" w:cs="Times New Roman"/>
          <w:b/>
          <w:sz w:val="26"/>
          <w:szCs w:val="26"/>
        </w:rPr>
        <w:t>They……………………….</w:t>
      </w:r>
    </w:p>
    <w:p>
      <w:pPr>
        <w:spacing w:after="0"/>
        <w:rPr>
          <w:rFonts w:ascii="Times New Roman" w:hAnsi="Times New Roman" w:cs="Times New Roman"/>
          <w:sz w:val="26"/>
          <w:szCs w:val="26"/>
        </w:rPr>
      </w:pPr>
    </w:p>
    <w:p>
      <w:pPr>
        <w:pStyle w:val="8"/>
        <w:numPr>
          <w:ilvl w:val="0"/>
          <w:numId w:val="13"/>
        </w:numPr>
        <w:spacing w:after="0"/>
        <w:rPr>
          <w:rFonts w:ascii="Times New Roman" w:hAnsi="Times New Roman" w:cs="Times New Roman"/>
          <w:b/>
          <w:i/>
          <w:sz w:val="26"/>
          <w:szCs w:val="26"/>
        </w:rPr>
      </w:pPr>
      <w:r>
        <w:rPr>
          <w:rFonts w:ascii="Times New Roman" w:hAnsi="Times New Roman" w:cs="Times New Roman"/>
          <w:i/>
          <w:sz w:val="26"/>
          <w:szCs w:val="26"/>
        </w:rPr>
        <w:t>Use positive statements only</w:t>
      </w:r>
      <w:r>
        <w:rPr>
          <w:rFonts w:ascii="Times New Roman" w:hAnsi="Times New Roman" w:cs="Times New Roman"/>
          <w:b/>
          <w:i/>
          <w:sz w:val="26"/>
          <w:szCs w:val="26"/>
        </w:rPr>
        <w:t xml:space="preserve"> e.g.  Increase(s), Promote(s)</w:t>
      </w:r>
    </w:p>
    <w:p>
      <w:pPr>
        <w:pStyle w:val="8"/>
        <w:numPr>
          <w:ilvl w:val="0"/>
          <w:numId w:val="13"/>
        </w:numPr>
        <w:spacing w:after="0"/>
        <w:rPr>
          <w:rFonts w:ascii="Times New Roman" w:hAnsi="Times New Roman" w:cs="Times New Roman"/>
          <w:sz w:val="26"/>
          <w:szCs w:val="26"/>
        </w:rPr>
      </w:pPr>
      <w:r>
        <w:rPr>
          <w:rFonts w:ascii="Times New Roman" w:hAnsi="Times New Roman" w:cs="Times New Roman"/>
          <w:i/>
          <w:sz w:val="26"/>
          <w:szCs w:val="26"/>
        </w:rPr>
        <w:t xml:space="preserve">No speculation </w:t>
      </w:r>
    </w:p>
    <w:p>
      <w:pPr>
        <w:rPr>
          <w:rFonts w:ascii="Times New Roman" w:hAnsi="Times New Roman" w:cs="Times New Roman"/>
          <w:b/>
          <w:sz w:val="6"/>
          <w:szCs w:val="26"/>
        </w:rPr>
      </w:pPr>
    </w:p>
    <w:p>
      <w:pPr>
        <w:spacing w:after="0"/>
        <w:rPr>
          <w:rFonts w:ascii="Times New Roman" w:hAnsi="Times New Roman" w:cs="Times New Roman"/>
          <w:b/>
          <w:sz w:val="26"/>
          <w:szCs w:val="26"/>
        </w:rPr>
      </w:pPr>
      <w:r>
        <w:rPr>
          <w:rFonts w:ascii="Times New Roman" w:hAnsi="Times New Roman" w:cs="Times New Roman"/>
          <w:b/>
          <w:sz w:val="26"/>
          <w:szCs w:val="26"/>
        </w:rPr>
        <w:t>Continue explaining in advantageous form e.g</w:t>
      </w:r>
    </w:p>
    <w:p>
      <w:pPr>
        <w:spacing w:after="0"/>
        <w:rPr>
          <w:rFonts w:ascii="Times New Roman" w:hAnsi="Times New Roman" w:cs="Times New Roman"/>
          <w:sz w:val="26"/>
          <w:szCs w:val="26"/>
        </w:rPr>
      </w:pPr>
      <w:r>
        <w:rPr>
          <w:rFonts w:ascii="Times New Roman" w:hAnsi="Times New Roman" w:cs="Times New Roman"/>
          <w:sz w:val="26"/>
          <w:szCs w:val="26"/>
        </w:rPr>
        <w:t>It leads to creation of employment opportunities which increases people’s income hence improving their standards of living.</w:t>
      </w:r>
    </w:p>
    <w:p>
      <w:pPr>
        <w:rPr>
          <w:rFonts w:ascii="Times New Roman" w:hAnsi="Times New Roman" w:cs="Times New Roman"/>
          <w:b/>
          <w:sz w:val="6"/>
          <w:szCs w:val="26"/>
        </w:rPr>
      </w:pPr>
    </w:p>
    <w:p>
      <w:pPr>
        <w:pStyle w:val="8"/>
        <w:numPr>
          <w:ilvl w:val="0"/>
          <w:numId w:val="2"/>
        </w:numPr>
        <w:rPr>
          <w:rFonts w:ascii="Times New Roman" w:hAnsi="Times New Roman" w:cs="Times New Roman"/>
          <w:b/>
          <w:sz w:val="26"/>
          <w:szCs w:val="26"/>
          <w:highlight w:val="lightGray"/>
        </w:rPr>
      </w:pPr>
      <w:r>
        <w:rPr>
          <w:rFonts w:ascii="Times New Roman" w:hAnsi="Times New Roman" w:cs="Times New Roman"/>
          <w:b/>
          <w:sz w:val="26"/>
          <w:szCs w:val="26"/>
          <w:highlight w:val="lightGray"/>
        </w:rPr>
        <w:t>COSTS/DISADVANTAGES/DEMERITS/ARGUMENTS AGAINST/IRRELEVANCE.</w:t>
      </w:r>
    </w:p>
    <w:p>
      <w:pPr>
        <w:pStyle w:val="8"/>
        <w:rPr>
          <w:rFonts w:ascii="Times New Roman" w:hAnsi="Times New Roman" w:cs="Times New Roman"/>
          <w:b/>
          <w:sz w:val="26"/>
          <w:szCs w:val="26"/>
          <w:highlight w:val="lightGray"/>
        </w:rPr>
      </w:pPr>
    </w:p>
    <w:p>
      <w:pPr>
        <w:pStyle w:val="8"/>
        <w:numPr>
          <w:ilvl w:val="0"/>
          <w:numId w:val="14"/>
        </w:numPr>
        <w:pBdr>
          <w:top w:val="single" w:color="auto" w:sz="4" w:space="1"/>
          <w:left w:val="single" w:color="auto" w:sz="4" w:space="4"/>
          <w:bottom w:val="single" w:color="auto" w:sz="4" w:space="1"/>
          <w:right w:val="single" w:color="auto" w:sz="4" w:space="4"/>
        </w:pBdr>
        <w:rPr>
          <w:rFonts w:ascii="Times New Roman" w:hAnsi="Times New Roman" w:cs="Times New Roman"/>
          <w:sz w:val="26"/>
          <w:szCs w:val="26"/>
        </w:rPr>
      </w:pPr>
      <w:r>
        <w:rPr>
          <w:rFonts w:ascii="Times New Roman" w:hAnsi="Times New Roman" w:cs="Times New Roman"/>
          <w:sz w:val="26"/>
          <w:szCs w:val="26"/>
        </w:rPr>
        <w:t>Use simple present tense.</w:t>
      </w:r>
    </w:p>
    <w:p>
      <w:pPr>
        <w:pStyle w:val="8"/>
        <w:numPr>
          <w:ilvl w:val="0"/>
          <w:numId w:val="14"/>
        </w:numPr>
        <w:pBdr>
          <w:top w:val="single" w:color="auto" w:sz="4" w:space="1"/>
          <w:left w:val="single" w:color="auto" w:sz="4" w:space="4"/>
          <w:bottom w:val="single" w:color="auto" w:sz="4" w:space="1"/>
          <w:right w:val="single" w:color="auto" w:sz="4" w:space="4"/>
        </w:pBdr>
        <w:rPr>
          <w:rFonts w:ascii="Times New Roman" w:hAnsi="Times New Roman" w:cs="Times New Roman"/>
          <w:sz w:val="26"/>
          <w:szCs w:val="26"/>
        </w:rPr>
      </w:pPr>
      <w:r>
        <w:rPr>
          <w:rFonts w:ascii="Times New Roman" w:hAnsi="Times New Roman" w:cs="Times New Roman"/>
          <w:sz w:val="26"/>
          <w:szCs w:val="26"/>
        </w:rPr>
        <w:t>Use  negative statements only</w:t>
      </w:r>
    </w:p>
    <w:p>
      <w:pPr>
        <w:pStyle w:val="8"/>
        <w:numPr>
          <w:ilvl w:val="0"/>
          <w:numId w:val="15"/>
        </w:numPr>
        <w:pBdr>
          <w:top w:val="single" w:color="auto" w:sz="4" w:space="1"/>
          <w:left w:val="single" w:color="auto" w:sz="4" w:space="4"/>
          <w:bottom w:val="single" w:color="auto" w:sz="4" w:space="1"/>
          <w:right w:val="single" w:color="auto" w:sz="4" w:space="4"/>
        </w:pBdr>
        <w:rPr>
          <w:rFonts w:ascii="Times New Roman" w:hAnsi="Times New Roman" w:cs="Times New Roman"/>
          <w:i/>
          <w:sz w:val="26"/>
          <w:szCs w:val="26"/>
        </w:rPr>
      </w:pPr>
      <w:r>
        <w:rPr>
          <w:rFonts w:ascii="Times New Roman" w:hAnsi="Times New Roman" w:cs="Times New Roman"/>
          <w:i/>
          <w:sz w:val="26"/>
          <w:szCs w:val="26"/>
        </w:rPr>
        <w:t xml:space="preserve">Consider whether </w:t>
      </w:r>
      <w:r>
        <w:rPr>
          <w:rFonts w:ascii="Times New Roman" w:hAnsi="Times New Roman" w:cs="Times New Roman"/>
          <w:b/>
          <w:i/>
          <w:sz w:val="26"/>
          <w:szCs w:val="26"/>
        </w:rPr>
        <w:t xml:space="preserve">singular </w:t>
      </w:r>
      <w:r>
        <w:rPr>
          <w:rFonts w:ascii="Times New Roman" w:hAnsi="Times New Roman" w:cs="Times New Roman"/>
          <w:i/>
          <w:sz w:val="26"/>
          <w:szCs w:val="26"/>
        </w:rPr>
        <w:t xml:space="preserve">(It………..) or </w:t>
      </w:r>
      <w:r>
        <w:rPr>
          <w:rFonts w:ascii="Times New Roman" w:hAnsi="Times New Roman" w:cs="Times New Roman"/>
          <w:b/>
          <w:i/>
          <w:sz w:val="26"/>
          <w:szCs w:val="26"/>
        </w:rPr>
        <w:t>plural</w:t>
      </w:r>
      <w:r>
        <w:rPr>
          <w:rFonts w:ascii="Times New Roman" w:hAnsi="Times New Roman" w:cs="Times New Roman"/>
          <w:i/>
          <w:sz w:val="26"/>
          <w:szCs w:val="26"/>
        </w:rPr>
        <w:t xml:space="preserve"> (They………………….)</w:t>
      </w:r>
    </w:p>
    <w:p>
      <w:pPr>
        <w:pStyle w:val="8"/>
        <w:numPr>
          <w:ilvl w:val="0"/>
          <w:numId w:val="15"/>
        </w:numPr>
        <w:pBdr>
          <w:top w:val="single" w:color="auto" w:sz="4" w:space="1"/>
          <w:left w:val="single" w:color="auto" w:sz="4" w:space="4"/>
          <w:bottom w:val="single" w:color="auto" w:sz="4" w:space="1"/>
          <w:right w:val="single" w:color="auto" w:sz="4" w:space="4"/>
        </w:pBdr>
        <w:rPr>
          <w:rFonts w:ascii="Times New Roman" w:hAnsi="Times New Roman" w:cs="Times New Roman"/>
          <w:b/>
          <w:i/>
          <w:sz w:val="26"/>
          <w:szCs w:val="26"/>
        </w:rPr>
      </w:pPr>
      <w:r>
        <w:rPr>
          <w:rFonts w:ascii="Times New Roman" w:hAnsi="Times New Roman" w:cs="Times New Roman"/>
          <w:b/>
          <w:i/>
          <w:sz w:val="26"/>
          <w:szCs w:val="26"/>
        </w:rPr>
        <w:t xml:space="preserve">Continue explaining in the negative side; </w:t>
      </w:r>
    </w:p>
    <w:p>
      <w:pPr>
        <w:spacing w:after="0"/>
        <w:rPr>
          <w:rFonts w:ascii="Times New Roman" w:hAnsi="Times New Roman" w:cs="Times New Roman"/>
          <w:b/>
          <w:i/>
          <w:sz w:val="26"/>
          <w:szCs w:val="26"/>
        </w:rPr>
      </w:pPr>
      <w:r>
        <w:rPr>
          <w:rFonts w:ascii="Times New Roman" w:hAnsi="Times New Roman" w:cs="Times New Roman"/>
          <w:sz w:val="26"/>
          <w:szCs w:val="26"/>
        </w:rPr>
        <w:t xml:space="preserve">e.g: </w:t>
      </w:r>
      <w:r>
        <w:rPr>
          <w:rFonts w:ascii="Times New Roman" w:hAnsi="Times New Roman" w:cs="Times New Roman"/>
          <w:sz w:val="26"/>
          <w:szCs w:val="26"/>
        </w:rPr>
        <w:tab/>
      </w:r>
      <w:r>
        <w:rPr>
          <w:rFonts w:ascii="Times New Roman" w:hAnsi="Times New Roman" w:cs="Times New Roman"/>
          <w:b/>
          <w:i/>
          <w:sz w:val="26"/>
          <w:szCs w:val="26"/>
        </w:rPr>
        <w:t>They discourage………………………………………</w:t>
      </w:r>
    </w:p>
    <w:p>
      <w:pPr>
        <w:spacing w:after="0"/>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It discourages………………………………………….</w:t>
      </w:r>
    </w:p>
    <w:p>
      <w:pPr>
        <w:spacing w:after="0"/>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It pollutes………………………………………………</w:t>
      </w:r>
    </w:p>
    <w:p>
      <w:pPr>
        <w:spacing w:after="0"/>
        <w:rPr>
          <w:rFonts w:ascii="Times New Roman" w:hAnsi="Times New Roman" w:cs="Times New Roman"/>
          <w:b/>
          <w:sz w:val="26"/>
          <w:szCs w:val="26"/>
        </w:rPr>
      </w:pPr>
      <w:r>
        <w:rPr>
          <w:rFonts w:ascii="Times New Roman" w:hAnsi="Times New Roman" w:cs="Times New Roman"/>
          <w:b/>
          <w:i/>
          <w:sz w:val="26"/>
          <w:szCs w:val="26"/>
        </w:rPr>
        <w:tab/>
      </w:r>
      <w:r>
        <w:rPr>
          <w:rFonts w:ascii="Times New Roman" w:hAnsi="Times New Roman" w:cs="Times New Roman"/>
          <w:b/>
          <w:i/>
          <w:sz w:val="26"/>
          <w:szCs w:val="26"/>
        </w:rPr>
        <w:t>They limit…</w:t>
      </w:r>
      <w:r>
        <w:rPr>
          <w:rFonts w:ascii="Times New Roman" w:hAnsi="Times New Roman" w:cs="Times New Roman"/>
          <w:b/>
          <w:sz w:val="26"/>
          <w:szCs w:val="26"/>
        </w:rPr>
        <w:t>……………………………………………</w:t>
      </w:r>
    </w:p>
    <w:p>
      <w:pPr>
        <w:spacing w:after="0"/>
        <w:rPr>
          <w:rFonts w:ascii="Times New Roman" w:hAnsi="Times New Roman" w:cs="Times New Roman"/>
          <w:b/>
          <w:sz w:val="26"/>
          <w:szCs w:val="26"/>
        </w:rPr>
      </w:pPr>
    </w:p>
    <w:p>
      <w:pPr>
        <w:spacing w:after="0"/>
        <w:rPr>
          <w:rFonts w:ascii="Times New Roman" w:hAnsi="Times New Roman" w:cs="Times New Roman"/>
          <w:b/>
          <w:sz w:val="26"/>
          <w:szCs w:val="26"/>
        </w:rPr>
      </w:pPr>
    </w:p>
    <w:p>
      <w:pPr>
        <w:spacing w:after="0"/>
        <w:rPr>
          <w:rFonts w:ascii="Times New Roman" w:hAnsi="Times New Roman" w:cs="Times New Roman"/>
          <w:b/>
          <w:sz w:val="26"/>
          <w:szCs w:val="26"/>
        </w:rPr>
      </w:pPr>
    </w:p>
    <w:p>
      <w:pPr>
        <w:spacing w:after="0"/>
        <w:rPr>
          <w:rFonts w:ascii="Times New Roman" w:hAnsi="Times New Roman" w:cs="Times New Roman"/>
          <w:sz w:val="10"/>
          <w:szCs w:val="26"/>
        </w:rPr>
      </w:pPr>
    </w:p>
    <w:p>
      <w:pPr>
        <w:pStyle w:val="8"/>
        <w:numPr>
          <w:ilvl w:val="0"/>
          <w:numId w:val="2"/>
        </w:numPr>
        <w:rPr>
          <w:rFonts w:ascii="Times New Roman" w:hAnsi="Times New Roman" w:cs="Times New Roman"/>
          <w:b/>
          <w:i/>
          <w:sz w:val="26"/>
          <w:szCs w:val="26"/>
          <w:highlight w:val="lightGray"/>
        </w:rPr>
      </w:pPr>
      <w:r>
        <w:rPr>
          <w:rFonts w:ascii="Times New Roman" w:hAnsi="Times New Roman" w:cs="Times New Roman"/>
          <w:b/>
          <w:sz w:val="26"/>
          <w:szCs w:val="26"/>
          <w:highlight w:val="lightGray"/>
        </w:rPr>
        <w:t>TWO IN ONE QUESTIONS</w:t>
      </w:r>
    </w:p>
    <w:p>
      <w:pPr>
        <w:pStyle w:val="8"/>
        <w:rPr>
          <w:rFonts w:ascii="Times New Roman" w:hAnsi="Times New Roman" w:cs="Times New Roman"/>
          <w:b/>
          <w:i/>
          <w:sz w:val="26"/>
          <w:szCs w:val="26"/>
        </w:rPr>
      </w:pPr>
    </w:p>
    <w:p>
      <w:pPr>
        <w:pStyle w:val="8"/>
        <w:numPr>
          <w:ilvl w:val="0"/>
          <w:numId w:val="16"/>
        </w:numPr>
        <w:rPr>
          <w:rFonts w:ascii="Times New Roman" w:hAnsi="Times New Roman" w:cs="Times New Roman"/>
          <w:b/>
          <w:i/>
          <w:sz w:val="32"/>
          <w:szCs w:val="26"/>
        </w:rPr>
      </w:pPr>
      <w:r>
        <w:rPr>
          <w:rFonts w:ascii="Times New Roman" w:hAnsi="Times New Roman" w:cs="Times New Roman"/>
          <w:b/>
          <w:i/>
          <w:sz w:val="32"/>
          <w:szCs w:val="26"/>
        </w:rPr>
        <w:t xml:space="preserve">Effects,  Consequences,  Impacts,  Implications </w:t>
      </w:r>
    </w:p>
    <w:p>
      <w:pPr>
        <w:pStyle w:val="8"/>
        <w:numPr>
          <w:ilvl w:val="0"/>
          <w:numId w:val="16"/>
        </w:numPr>
        <w:rPr>
          <w:rFonts w:ascii="Times New Roman" w:hAnsi="Times New Roman" w:cs="Times New Roman"/>
          <w:b/>
          <w:i/>
          <w:sz w:val="32"/>
          <w:szCs w:val="26"/>
        </w:rPr>
      </w:pPr>
      <w:r>
        <w:rPr>
          <w:rFonts w:ascii="Times New Roman" w:hAnsi="Times New Roman" w:cs="Times New Roman"/>
          <w:b/>
          <w:i/>
          <w:sz w:val="32"/>
          <w:szCs w:val="26"/>
        </w:rPr>
        <w:t>Advantages and disadvantages, contributions, outcomes</w:t>
      </w:r>
    </w:p>
    <w:p>
      <w:pPr>
        <w:pStyle w:val="8"/>
        <w:rPr>
          <w:rFonts w:ascii="Times New Roman" w:hAnsi="Times New Roman" w:cs="Times New Roman"/>
          <w:sz w:val="26"/>
          <w:szCs w:val="26"/>
        </w:rPr>
      </w:pPr>
    </w:p>
    <w:p>
      <w:pPr>
        <w:pStyle w:val="8"/>
        <w:numPr>
          <w:ilvl w:val="0"/>
          <w:numId w:val="17"/>
        </w:numPr>
        <w:pBdr>
          <w:top w:val="single" w:color="auto" w:sz="4" w:space="1"/>
          <w:left w:val="single" w:color="auto" w:sz="4" w:space="4"/>
          <w:bottom w:val="single" w:color="auto" w:sz="4" w:space="1"/>
          <w:right w:val="single" w:color="auto" w:sz="4" w:space="4"/>
        </w:pBdr>
        <w:rPr>
          <w:rFonts w:ascii="Times New Roman" w:hAnsi="Times New Roman" w:cs="Times New Roman"/>
          <w:b/>
          <w:i/>
          <w:sz w:val="26"/>
          <w:szCs w:val="26"/>
        </w:rPr>
      </w:pPr>
      <w:r>
        <w:rPr>
          <w:rFonts w:ascii="Times New Roman" w:hAnsi="Times New Roman" w:cs="Times New Roman"/>
          <w:b/>
          <w:i/>
          <w:sz w:val="26"/>
          <w:szCs w:val="26"/>
        </w:rPr>
        <w:t xml:space="preserve">Are two sided questions i.e </w:t>
      </w:r>
      <w:r>
        <w:rPr>
          <w:rFonts w:ascii="Times New Roman" w:hAnsi="Times New Roman" w:cs="Times New Roman"/>
          <w:i/>
          <w:sz w:val="26"/>
          <w:szCs w:val="26"/>
        </w:rPr>
        <w:t>Positive side and Negative side</w:t>
      </w:r>
      <w:r>
        <w:rPr>
          <w:rFonts w:ascii="Times New Roman" w:hAnsi="Times New Roman" w:cs="Times New Roman"/>
          <w:b/>
          <w:i/>
          <w:sz w:val="26"/>
          <w:szCs w:val="26"/>
        </w:rPr>
        <w:t>.</w:t>
      </w:r>
    </w:p>
    <w:p>
      <w:pPr>
        <w:pStyle w:val="8"/>
        <w:numPr>
          <w:ilvl w:val="0"/>
          <w:numId w:val="17"/>
        </w:numPr>
        <w:pBdr>
          <w:top w:val="single" w:color="auto" w:sz="4" w:space="1"/>
          <w:left w:val="single" w:color="auto" w:sz="4" w:space="4"/>
          <w:bottom w:val="single" w:color="auto" w:sz="4" w:space="1"/>
          <w:right w:val="single" w:color="auto" w:sz="4" w:space="4"/>
        </w:pBdr>
        <w:rPr>
          <w:rFonts w:ascii="Times New Roman" w:hAnsi="Times New Roman" w:cs="Times New Roman"/>
          <w:b/>
          <w:i/>
          <w:sz w:val="26"/>
          <w:szCs w:val="26"/>
        </w:rPr>
      </w:pPr>
      <w:r>
        <w:rPr>
          <w:rFonts w:ascii="Times New Roman" w:hAnsi="Times New Roman" w:cs="Times New Roman"/>
          <w:b/>
          <w:i/>
          <w:sz w:val="26"/>
          <w:szCs w:val="26"/>
        </w:rPr>
        <w:t>Answers are given separately; e.g.</w:t>
      </w:r>
    </w:p>
    <w:p>
      <w:pPr>
        <w:rPr>
          <w:rFonts w:ascii="Times New Roman" w:hAnsi="Times New Roman" w:cs="Times New Roman"/>
          <w:i/>
          <w:sz w:val="26"/>
          <w:szCs w:val="26"/>
        </w:rPr>
      </w:pPr>
      <w:r>
        <w:rPr>
          <w:rFonts w:ascii="Times New Roman" w:hAnsi="Times New Roman" w:cs="Times New Roman"/>
          <w:i/>
          <w:sz w:val="26"/>
          <w:szCs w:val="26"/>
        </w:rPr>
        <w:t xml:space="preserve">                     The following are the positive effects /advantages of……………………</w:t>
      </w:r>
    </w:p>
    <w:p>
      <w:pPr>
        <w:rPr>
          <w:rFonts w:ascii="Times New Roman" w:hAnsi="Times New Roman" w:cs="Times New Roman"/>
          <w:b/>
          <w:i/>
          <w:sz w:val="26"/>
          <w:szCs w:val="26"/>
        </w:rPr>
      </w:pPr>
      <w:r>
        <w:rPr>
          <w:rFonts w:ascii="Times New Roman" w:hAnsi="Times New Roman" w:cs="Times New Roman"/>
          <w:b/>
          <w:i/>
          <w:sz w:val="26"/>
          <w:szCs w:val="26"/>
        </w:rPr>
        <w:t xml:space="preserve">                        (THEN LATER);</w:t>
      </w:r>
    </w:p>
    <w:p>
      <w:pPr>
        <w:rPr>
          <w:rFonts w:ascii="Times New Roman" w:hAnsi="Times New Roman" w:cs="Times New Roman"/>
          <w:i/>
          <w:sz w:val="26"/>
          <w:szCs w:val="26"/>
        </w:rPr>
      </w:pPr>
      <w:r>
        <w:rPr>
          <w:rFonts w:ascii="Times New Roman" w:hAnsi="Times New Roman" w:cs="Times New Roman"/>
          <w:i/>
          <w:sz w:val="26"/>
          <w:szCs w:val="26"/>
        </w:rPr>
        <w:t xml:space="preserve">                      The following are the negative effects/disadvantages of…………………….</w:t>
      </w:r>
    </w:p>
    <w:p>
      <w:pPr>
        <w:pBdr>
          <w:top w:val="single" w:color="auto" w:sz="4" w:space="1"/>
          <w:left w:val="single" w:color="auto" w:sz="4" w:space="4"/>
          <w:bottom w:val="single" w:color="auto" w:sz="4" w:space="1"/>
          <w:right w:val="single" w:color="auto" w:sz="4" w:space="4"/>
        </w:pBdr>
        <w:rPr>
          <w:rFonts w:ascii="Times New Roman" w:hAnsi="Times New Roman" w:cs="Times New Roman"/>
          <w:sz w:val="26"/>
          <w:szCs w:val="26"/>
        </w:rPr>
      </w:pPr>
      <w:r>
        <w:rPr>
          <w:rFonts w:ascii="Times New Roman" w:hAnsi="Times New Roman" w:cs="Times New Roman"/>
          <w:b/>
          <w:sz w:val="26"/>
          <w:szCs w:val="26"/>
        </w:rPr>
        <w:t>NB</w:t>
      </w:r>
      <w:r>
        <w:rPr>
          <w:rFonts w:ascii="Times New Roman" w:hAnsi="Times New Roman" w:cs="Times New Roman"/>
          <w:sz w:val="26"/>
          <w:szCs w:val="26"/>
        </w:rPr>
        <w:t xml:space="preserve">: </w:t>
      </w:r>
      <w:r>
        <w:rPr>
          <w:rFonts w:ascii="Times New Roman" w:hAnsi="Times New Roman" w:cs="Times New Roman"/>
          <w:b/>
          <w:sz w:val="28"/>
          <w:szCs w:val="26"/>
        </w:rPr>
        <w:t>Such question should never be left out</w:t>
      </w:r>
      <w:r>
        <w:rPr>
          <w:rFonts w:ascii="Times New Roman" w:hAnsi="Times New Roman" w:cs="Times New Roman"/>
          <w:sz w:val="26"/>
          <w:szCs w:val="26"/>
        </w:rPr>
        <w:t>. “</w:t>
      </w:r>
      <w:r>
        <w:rPr>
          <w:rFonts w:ascii="Times New Roman" w:hAnsi="Times New Roman" w:cs="Times New Roman"/>
          <w:b/>
          <w:i/>
          <w:sz w:val="26"/>
          <w:szCs w:val="26"/>
        </w:rPr>
        <w:t>Use simple present tense”</w:t>
      </w:r>
    </w:p>
    <w:p>
      <w:pPr>
        <w:pBdr>
          <w:top w:val="single" w:color="auto" w:sz="4" w:space="1"/>
          <w:left w:val="single" w:color="auto" w:sz="4" w:space="4"/>
          <w:bottom w:val="single" w:color="auto" w:sz="4" w:space="1"/>
          <w:right w:val="single" w:color="auto" w:sz="4" w:space="4"/>
        </w:pBdr>
        <w:rPr>
          <w:rFonts w:ascii="Times New Roman" w:hAnsi="Times New Roman" w:cs="Times New Roman"/>
          <w:b/>
          <w:i/>
          <w:sz w:val="26"/>
          <w:szCs w:val="26"/>
        </w:rPr>
      </w:pPr>
      <w:r>
        <w:rPr>
          <w:rFonts w:ascii="Times New Roman" w:hAnsi="Times New Roman" w:cs="Times New Roman"/>
          <w:b/>
          <w:i/>
          <w:sz w:val="26"/>
          <w:szCs w:val="26"/>
        </w:rPr>
        <w:t>When presenting/giving responses. E.g.  It/They Leads/Lead, promotes/promote</w:t>
      </w:r>
    </w:p>
    <w:p>
      <w:pPr>
        <w:pStyle w:val="8"/>
        <w:numPr>
          <w:ilvl w:val="0"/>
          <w:numId w:val="2"/>
        </w:numPr>
        <w:ind w:left="450"/>
        <w:rPr>
          <w:rFonts w:ascii="Times New Roman" w:hAnsi="Times New Roman" w:cs="Times New Roman"/>
          <w:b/>
          <w:sz w:val="26"/>
          <w:szCs w:val="26"/>
        </w:rPr>
      </w:pPr>
      <w:r>
        <w:rPr>
          <w:rFonts w:ascii="Times New Roman" w:hAnsi="Times New Roman" w:cs="Times New Roman"/>
          <w:b/>
          <w:sz w:val="26"/>
          <w:szCs w:val="26"/>
          <w:highlight w:val="lightGray"/>
        </w:rPr>
        <w:t>CHRONOLOGICAL QUESTIONS.</w:t>
      </w:r>
    </w:p>
    <w:p>
      <w:pPr>
        <w:pStyle w:val="8"/>
        <w:ind w:left="450"/>
        <w:rPr>
          <w:rFonts w:ascii="Times New Roman" w:hAnsi="Times New Roman" w:cs="Times New Roman"/>
          <w:b/>
          <w:sz w:val="26"/>
          <w:szCs w:val="26"/>
        </w:rPr>
      </w:pPr>
    </w:p>
    <w:p>
      <w:pPr>
        <w:pStyle w:val="8"/>
        <w:numPr>
          <w:ilvl w:val="0"/>
          <w:numId w:val="18"/>
        </w:numPr>
        <w:rPr>
          <w:rFonts w:ascii="Times New Roman" w:hAnsi="Times New Roman" w:cs="Times New Roman"/>
          <w:b/>
          <w:i/>
          <w:sz w:val="32"/>
          <w:szCs w:val="26"/>
        </w:rPr>
      </w:pPr>
      <w:r>
        <w:rPr>
          <w:rFonts w:ascii="Times New Roman" w:hAnsi="Times New Roman" w:cs="Times New Roman"/>
          <w:b/>
          <w:i/>
          <w:sz w:val="32"/>
          <w:szCs w:val="26"/>
        </w:rPr>
        <w:t>Steps/process Procedures/Strategies/Cycle/Activities to be followed/Programme.</w:t>
      </w:r>
    </w:p>
    <w:p>
      <w:pPr>
        <w:pStyle w:val="8"/>
        <w:rPr>
          <w:rFonts w:ascii="Times New Roman" w:hAnsi="Times New Roman" w:cs="Times New Roman"/>
          <w:b/>
          <w:i/>
          <w:sz w:val="32"/>
          <w:szCs w:val="26"/>
        </w:rPr>
      </w:pPr>
    </w:p>
    <w:p>
      <w:pPr>
        <w:pStyle w:val="8"/>
        <w:numPr>
          <w:ilvl w:val="0"/>
          <w:numId w:val="18"/>
        </w:numPr>
        <w:pBdr>
          <w:top w:val="single" w:color="auto" w:sz="4" w:space="1"/>
          <w:left w:val="single" w:color="auto" w:sz="4" w:space="4"/>
          <w:bottom w:val="single" w:color="auto" w:sz="4" w:space="1"/>
          <w:right w:val="single" w:color="auto" w:sz="4" w:space="4"/>
        </w:pBdr>
        <w:rPr>
          <w:rFonts w:ascii="Times New Roman" w:hAnsi="Times New Roman" w:cs="Times New Roman"/>
          <w:i/>
          <w:sz w:val="26"/>
          <w:szCs w:val="26"/>
        </w:rPr>
      </w:pPr>
      <w:r>
        <w:rPr>
          <w:rFonts w:ascii="Times New Roman" w:hAnsi="Times New Roman" w:cs="Times New Roman"/>
          <w:i/>
          <w:sz w:val="26"/>
          <w:szCs w:val="26"/>
        </w:rPr>
        <w:t xml:space="preserve">Present points in </w:t>
      </w:r>
      <w:r>
        <w:rPr>
          <w:rFonts w:ascii="Times New Roman" w:hAnsi="Times New Roman" w:cs="Times New Roman"/>
          <w:b/>
          <w:i/>
          <w:sz w:val="26"/>
          <w:szCs w:val="26"/>
        </w:rPr>
        <w:t>present continuous tense or actions verb i.e.</w:t>
      </w:r>
    </w:p>
    <w:p>
      <w:pPr>
        <w:pStyle w:val="8"/>
        <w:pBdr>
          <w:top w:val="single" w:color="auto" w:sz="4" w:space="1"/>
          <w:left w:val="single" w:color="auto" w:sz="4" w:space="4"/>
          <w:bottom w:val="single" w:color="auto" w:sz="4" w:space="1"/>
          <w:right w:val="single" w:color="auto" w:sz="4" w:space="4"/>
        </w:pBdr>
        <w:ind w:left="2160"/>
        <w:rPr>
          <w:rFonts w:ascii="Times New Roman" w:hAnsi="Times New Roman" w:cs="Times New Roman"/>
          <w:b/>
          <w:i/>
          <w:sz w:val="26"/>
          <w:szCs w:val="26"/>
        </w:rPr>
      </w:pPr>
      <w:r>
        <w:rPr>
          <w:rFonts w:ascii="Times New Roman" w:hAnsi="Times New Roman" w:cs="Times New Roman"/>
          <w:b/>
          <w:i/>
          <w:sz w:val="26"/>
          <w:szCs w:val="26"/>
        </w:rPr>
        <w:t>…………..ing</w:t>
      </w:r>
    </w:p>
    <w:p>
      <w:pPr>
        <w:pStyle w:val="8"/>
        <w:pBdr>
          <w:top w:val="single" w:color="auto" w:sz="4" w:space="1"/>
          <w:left w:val="single" w:color="auto" w:sz="4" w:space="4"/>
          <w:bottom w:val="single" w:color="auto" w:sz="4" w:space="1"/>
          <w:right w:val="single" w:color="auto" w:sz="4" w:space="4"/>
        </w:pBdr>
        <w:ind w:left="2160"/>
        <w:rPr>
          <w:rFonts w:ascii="Times New Roman" w:hAnsi="Times New Roman" w:cs="Times New Roman"/>
          <w:b/>
          <w:i/>
          <w:sz w:val="26"/>
          <w:szCs w:val="26"/>
        </w:rPr>
      </w:pPr>
      <w:r>
        <w:rPr>
          <w:rFonts w:ascii="Times New Roman" w:hAnsi="Times New Roman" w:cs="Times New Roman"/>
          <w:b/>
          <w:i/>
          <w:sz w:val="26"/>
          <w:szCs w:val="26"/>
        </w:rPr>
        <w:t xml:space="preserve">…………..ion </w:t>
      </w:r>
    </w:p>
    <w:p>
      <w:pPr>
        <w:pStyle w:val="8"/>
        <w:ind w:left="90"/>
        <w:jc w:val="both"/>
        <w:rPr>
          <w:rFonts w:ascii="Times New Roman" w:hAnsi="Times New Roman" w:cs="Times New Roman"/>
          <w:b/>
          <w:sz w:val="26"/>
          <w:szCs w:val="26"/>
        </w:rPr>
      </w:pPr>
    </w:p>
    <w:p>
      <w:pPr>
        <w:pStyle w:val="8"/>
        <w:ind w:left="90"/>
        <w:jc w:val="both"/>
        <w:rPr>
          <w:rFonts w:ascii="Times New Roman" w:hAnsi="Times New Roman" w:cs="Times New Roman"/>
          <w:i/>
          <w:sz w:val="26"/>
          <w:szCs w:val="26"/>
        </w:rPr>
      </w:pPr>
      <w:r>
        <w:rPr>
          <w:rFonts w:ascii="Times New Roman" w:hAnsi="Times New Roman" w:cs="Times New Roman"/>
          <w:b/>
          <w:sz w:val="26"/>
          <w:szCs w:val="26"/>
        </w:rPr>
        <w:t xml:space="preserve">NB: </w:t>
      </w:r>
      <w:r>
        <w:rPr>
          <w:rFonts w:ascii="Times New Roman" w:hAnsi="Times New Roman" w:cs="Times New Roman"/>
          <w:i/>
          <w:sz w:val="26"/>
          <w:szCs w:val="26"/>
        </w:rPr>
        <w:t>They should be numbered such that the step a candidate has forgotten is left out numbered and if remembered can be filled in later but helps one to get all the marks for the orders steps instead of mixing up steps  and loos marks.</w:t>
      </w:r>
    </w:p>
    <w:p>
      <w:pPr>
        <w:pStyle w:val="8"/>
        <w:ind w:left="90"/>
        <w:jc w:val="both"/>
        <w:rPr>
          <w:rFonts w:ascii="Times New Roman" w:hAnsi="Times New Roman" w:cs="Times New Roman"/>
          <w:sz w:val="26"/>
          <w:szCs w:val="26"/>
        </w:rPr>
      </w:pPr>
    </w:p>
    <w:p>
      <w:pPr>
        <w:pStyle w:val="8"/>
        <w:numPr>
          <w:ilvl w:val="0"/>
          <w:numId w:val="2"/>
        </w:numPr>
        <w:ind w:left="450"/>
        <w:rPr>
          <w:rFonts w:ascii="Times New Roman" w:hAnsi="Times New Roman" w:cs="Times New Roman"/>
          <w:sz w:val="26"/>
          <w:szCs w:val="26"/>
          <w:highlight w:val="lightGray"/>
        </w:rPr>
      </w:pPr>
      <w:r>
        <w:rPr>
          <w:rFonts w:ascii="Times New Roman" w:hAnsi="Times New Roman" w:cs="Times New Roman"/>
          <w:b/>
          <w:sz w:val="26"/>
          <w:szCs w:val="26"/>
          <w:highlight w:val="lightGray"/>
        </w:rPr>
        <w:t>RESPONSIBILITIES/ CONTRIBUTIONS/ ROLE/ROLES/ DUTIES AND RESPONSIBILITIES/TASKS</w:t>
      </w:r>
      <w:r>
        <w:rPr>
          <w:rFonts w:ascii="Times New Roman" w:hAnsi="Times New Roman" w:cs="Times New Roman"/>
          <w:sz w:val="26"/>
          <w:szCs w:val="26"/>
          <w:highlight w:val="lightGray"/>
        </w:rPr>
        <w:t>.</w:t>
      </w:r>
    </w:p>
    <w:p>
      <w:pPr>
        <w:pStyle w:val="8"/>
        <w:ind w:left="450"/>
        <w:rPr>
          <w:rFonts w:ascii="Times New Roman" w:hAnsi="Times New Roman" w:cs="Times New Roman"/>
          <w:sz w:val="26"/>
          <w:szCs w:val="26"/>
        </w:rPr>
      </w:pPr>
    </w:p>
    <w:p>
      <w:pPr>
        <w:pStyle w:val="8"/>
        <w:pBdr>
          <w:top w:val="single" w:color="auto" w:sz="4" w:space="1"/>
          <w:left w:val="single" w:color="auto" w:sz="4" w:space="4"/>
          <w:bottom w:val="single" w:color="auto" w:sz="4" w:space="1"/>
          <w:right w:val="single" w:color="auto" w:sz="4" w:space="4"/>
        </w:pBdr>
        <w:ind w:left="450"/>
        <w:rPr>
          <w:rFonts w:ascii="Times New Roman" w:hAnsi="Times New Roman" w:cs="Times New Roman"/>
          <w:b/>
          <w:sz w:val="26"/>
          <w:szCs w:val="26"/>
        </w:rPr>
      </w:pPr>
      <w:r>
        <w:rPr>
          <w:rFonts w:ascii="Times New Roman" w:hAnsi="Times New Roman" w:cs="Times New Roman"/>
          <w:b/>
          <w:sz w:val="26"/>
          <w:szCs w:val="26"/>
        </w:rPr>
        <w:t>Use;</w:t>
      </w:r>
      <w:r>
        <w:rPr>
          <w:rFonts w:ascii="Times New Roman" w:hAnsi="Times New Roman" w:cs="Times New Roman"/>
          <w:b/>
          <w:sz w:val="26"/>
          <w:szCs w:val="26"/>
        </w:rPr>
        <w:tab/>
      </w:r>
      <w:r>
        <w:rPr>
          <w:rFonts w:ascii="Times New Roman" w:hAnsi="Times New Roman" w:cs="Times New Roman"/>
          <w:b/>
          <w:sz w:val="26"/>
          <w:szCs w:val="26"/>
        </w:rPr>
        <w:t>………..ing</w:t>
      </w:r>
    </w:p>
    <w:p>
      <w:pPr>
        <w:pStyle w:val="8"/>
        <w:pBdr>
          <w:top w:val="single" w:color="auto" w:sz="4" w:space="1"/>
          <w:left w:val="single" w:color="auto" w:sz="4" w:space="4"/>
          <w:bottom w:val="single" w:color="auto" w:sz="4" w:space="1"/>
          <w:right w:val="single" w:color="auto" w:sz="4" w:space="4"/>
        </w:pBdr>
        <w:ind w:left="45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………..ion</w:t>
      </w:r>
    </w:p>
    <w:p>
      <w:pPr>
        <w:pStyle w:val="8"/>
        <w:numPr>
          <w:ilvl w:val="0"/>
          <w:numId w:val="19"/>
        </w:numPr>
        <w:rPr>
          <w:rFonts w:ascii="Times New Roman" w:hAnsi="Times New Roman" w:cs="Times New Roman"/>
          <w:i/>
          <w:sz w:val="26"/>
          <w:szCs w:val="26"/>
        </w:rPr>
      </w:pPr>
      <w:r>
        <w:rPr>
          <w:rFonts w:ascii="Times New Roman" w:hAnsi="Times New Roman" w:cs="Times New Roman"/>
          <w:i/>
          <w:sz w:val="26"/>
          <w:szCs w:val="26"/>
        </w:rPr>
        <w:t>For development of roles, give only positive roles e.g role of URA………</w:t>
      </w:r>
    </w:p>
    <w:p>
      <w:pPr>
        <w:pStyle w:val="8"/>
        <w:numPr>
          <w:ilvl w:val="0"/>
          <w:numId w:val="19"/>
        </w:numPr>
        <w:rPr>
          <w:rFonts w:ascii="Times New Roman" w:hAnsi="Times New Roman" w:cs="Times New Roman"/>
          <w:i/>
          <w:sz w:val="26"/>
          <w:szCs w:val="26"/>
        </w:rPr>
      </w:pPr>
      <w:r>
        <w:rPr>
          <w:rFonts w:ascii="Times New Roman" w:hAnsi="Times New Roman" w:cs="Times New Roman"/>
          <w:i/>
          <w:sz w:val="26"/>
          <w:szCs w:val="26"/>
        </w:rPr>
        <w:t>Other roles give both positive and negative e.g role of taxation………….</w:t>
      </w:r>
    </w:p>
    <w:p>
      <w:pPr>
        <w:pStyle w:val="8"/>
        <w:ind w:left="90"/>
        <w:rPr>
          <w:rFonts w:ascii="Times New Roman" w:hAnsi="Times New Roman" w:cs="Times New Roman"/>
          <w:sz w:val="26"/>
          <w:szCs w:val="26"/>
        </w:rPr>
      </w:pPr>
    </w:p>
    <w:p>
      <w:pPr>
        <w:pStyle w:val="8"/>
        <w:ind w:left="90"/>
        <w:rPr>
          <w:rFonts w:ascii="Times New Roman" w:hAnsi="Times New Roman" w:cs="Times New Roman"/>
          <w:b/>
          <w:sz w:val="26"/>
          <w:szCs w:val="26"/>
        </w:rPr>
      </w:pPr>
      <w:r>
        <w:rPr>
          <w:rFonts w:ascii="Times New Roman" w:hAnsi="Times New Roman" w:cs="Times New Roman"/>
          <w:b/>
          <w:sz w:val="26"/>
          <w:szCs w:val="26"/>
        </w:rPr>
        <w:t>Note:</w:t>
      </w:r>
    </w:p>
    <w:p>
      <w:pPr>
        <w:pStyle w:val="8"/>
        <w:ind w:left="90"/>
        <w:rPr>
          <w:rFonts w:ascii="Times New Roman" w:hAnsi="Times New Roman" w:cs="Times New Roman"/>
          <w:b/>
          <w:sz w:val="26"/>
          <w:szCs w:val="26"/>
        </w:rPr>
      </w:pPr>
      <w:r>
        <w:rPr>
          <w:rFonts w:ascii="Times New Roman" w:hAnsi="Times New Roman" w:cs="Times New Roman"/>
          <w:b/>
          <w:sz w:val="26"/>
          <w:szCs w:val="26"/>
          <w:highlight w:val="lightGray"/>
        </w:rPr>
        <w:t>HOW TO DERIVE POINTS FOR A QEUSTION FROM OTHER POINTS.</w:t>
      </w:r>
    </w:p>
    <w:p>
      <w:pPr>
        <w:pStyle w:val="8"/>
        <w:ind w:left="90"/>
        <w:rPr>
          <w:rFonts w:ascii="Times New Roman" w:hAnsi="Times New Roman" w:cs="Times New Roman"/>
          <w:b/>
          <w:sz w:val="26"/>
          <w:szCs w:val="26"/>
        </w:rPr>
      </w:pPr>
    </w:p>
    <w:p>
      <w:pPr>
        <w:pStyle w:val="8"/>
        <w:ind w:left="90"/>
        <w:rPr>
          <w:rFonts w:ascii="Times New Roman" w:hAnsi="Times New Roman" w:cs="Times New Roman"/>
          <w:sz w:val="26"/>
          <w:szCs w:val="26"/>
        </w:rPr>
      </w:pPr>
      <w:r>
        <w:rPr>
          <w:rFonts w:ascii="Times New Roman" w:hAnsi="Times New Roman" w:cs="Times New Roman"/>
          <w:i/>
          <w:sz w:val="32"/>
          <w:szCs w:val="26"/>
        </w:rPr>
        <w:t>Taxation, social entrepreneurship, Business enterprises, insurance</w:t>
      </w:r>
      <w:r>
        <w:rPr>
          <w:rFonts w:ascii="Times New Roman" w:hAnsi="Times New Roman" w:cs="Times New Roman"/>
          <w:sz w:val="26"/>
          <w:szCs w:val="26"/>
        </w:rPr>
        <w:t xml:space="preserve"> etc.</w:t>
      </w:r>
    </w:p>
    <w:p>
      <w:pPr>
        <w:pStyle w:val="8"/>
        <w:ind w:left="90"/>
        <w:rPr>
          <w:rFonts w:ascii="Times New Roman" w:hAnsi="Times New Roman" w:cs="Times New Roman"/>
          <w:sz w:val="12"/>
          <w:szCs w:val="26"/>
        </w:rPr>
      </w:pPr>
    </w:p>
    <w:tbl>
      <w:tblPr>
        <w:tblStyle w:val="7"/>
        <w:tblW w:w="0" w:type="auto"/>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3"/>
        <w:gridCol w:w="3143"/>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Role (……..ing,  …ion)</w:t>
            </w:r>
          </w:p>
        </w:tc>
        <w:tc>
          <w:tcPr>
            <w:tcW w:w="3192" w:type="dxa"/>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Reason (To…….)</w:t>
            </w:r>
          </w:p>
        </w:tc>
        <w:tc>
          <w:tcPr>
            <w:tcW w:w="3192" w:type="dxa"/>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Advantage/importance</w:t>
            </w:r>
          </w:p>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(It/They /eg Taxation.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Generating government revenue</w:t>
            </w:r>
          </w:p>
        </w:tc>
        <w:tc>
          <w:tcPr>
            <w:tcW w:w="3192"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To generate government revenue</w:t>
            </w:r>
          </w:p>
        </w:tc>
        <w:tc>
          <w:tcPr>
            <w:tcW w:w="3192"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It helps to generate government revenue.</w:t>
            </w:r>
          </w:p>
        </w:tc>
      </w:tr>
    </w:tbl>
    <w:p>
      <w:pPr>
        <w:pStyle w:val="8"/>
        <w:ind w:left="90"/>
        <w:rPr>
          <w:rFonts w:ascii="Times New Roman" w:hAnsi="Times New Roman" w:cs="Times New Roman"/>
          <w:sz w:val="26"/>
          <w:szCs w:val="26"/>
        </w:rPr>
      </w:pPr>
    </w:p>
    <w:p>
      <w:pPr>
        <w:pStyle w:val="8"/>
        <w:ind w:left="90"/>
        <w:rPr>
          <w:rFonts w:ascii="Times New Roman" w:hAnsi="Times New Roman" w:cs="Times New Roman"/>
          <w:b/>
          <w:sz w:val="26"/>
          <w:szCs w:val="26"/>
        </w:rPr>
      </w:pPr>
      <w:r>
        <w:rPr>
          <w:rFonts w:ascii="Times New Roman" w:hAnsi="Times New Roman" w:cs="Times New Roman"/>
          <w:b/>
          <w:sz w:val="26"/>
          <w:szCs w:val="26"/>
        </w:rPr>
        <w:t>NB:</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b/>
          <w:sz w:val="26"/>
          <w:szCs w:val="26"/>
        </w:rPr>
        <w:t xml:space="preserve">Same point (Government revenue) but different statements of the point </w:t>
      </w:r>
      <w:r>
        <w:rPr>
          <w:rFonts w:ascii="Times New Roman" w:hAnsi="Times New Roman" w:cs="Times New Roman"/>
          <w:b/>
          <w:sz w:val="26"/>
          <w:szCs w:val="26"/>
        </w:rPr>
        <w:tab/>
      </w:r>
      <w:r>
        <w:rPr>
          <w:rFonts w:ascii="Times New Roman" w:hAnsi="Times New Roman" w:cs="Times New Roman"/>
          <w:b/>
          <w:sz w:val="26"/>
          <w:szCs w:val="26"/>
        </w:rPr>
        <w:t>(Generating) (To generate) (It generates)</w:t>
      </w:r>
    </w:p>
    <w:p>
      <w:pPr>
        <w:pStyle w:val="8"/>
        <w:ind w:left="90"/>
        <w:rPr>
          <w:rFonts w:ascii="Times New Roman" w:hAnsi="Times New Roman" w:cs="Times New Roman"/>
          <w:b/>
          <w:sz w:val="26"/>
          <w:szCs w:val="26"/>
        </w:rPr>
      </w:pP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i/>
          <w:sz w:val="26"/>
          <w:szCs w:val="26"/>
        </w:rPr>
        <w:t xml:space="preserve">When not sure of what they need e.g. reasons or importance in a question give </w:t>
      </w:r>
      <w:r>
        <w:rPr>
          <w:rFonts w:ascii="Times New Roman" w:hAnsi="Times New Roman" w:cs="Times New Roman"/>
          <w:i/>
          <w:sz w:val="26"/>
          <w:szCs w:val="26"/>
        </w:rPr>
        <w:tab/>
      </w:r>
      <w:r>
        <w:rPr>
          <w:rFonts w:ascii="Times New Roman" w:hAnsi="Times New Roman" w:cs="Times New Roman"/>
          <w:i/>
          <w:sz w:val="26"/>
          <w:szCs w:val="26"/>
        </w:rPr>
        <w:t xml:space="preserve">both e.g. </w:t>
      </w:r>
      <w:r>
        <w:rPr>
          <w:rFonts w:ascii="Times New Roman" w:hAnsi="Times New Roman" w:cs="Times New Roman"/>
          <w:b/>
          <w:i/>
          <w:sz w:val="26"/>
          <w:szCs w:val="26"/>
        </w:rPr>
        <w:t>10 reasons, then 10 importances.</w:t>
      </w: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b/>
          <w:sz w:val="26"/>
          <w:szCs w:val="26"/>
        </w:rPr>
      </w:pPr>
    </w:p>
    <w:p>
      <w:pPr>
        <w:pStyle w:val="8"/>
        <w:pBdr>
          <w:top w:val="single" w:color="auto" w:sz="4" w:space="1"/>
          <w:left w:val="single" w:color="auto" w:sz="4" w:space="4"/>
          <w:bottom w:val="single" w:color="auto" w:sz="4" w:space="1"/>
          <w:right w:val="single" w:color="auto" w:sz="4" w:space="4"/>
        </w:pBdr>
        <w:ind w:left="1440"/>
        <w:rPr>
          <w:rFonts w:ascii="Times New Roman" w:hAnsi="Times New Roman" w:cs="Times New Roman"/>
          <w:b/>
          <w:sz w:val="26"/>
          <w:szCs w:val="26"/>
        </w:rPr>
      </w:pPr>
      <w:r>
        <w:rPr>
          <w:rFonts w:ascii="Times New Roman" w:hAnsi="Times New Roman" w:cs="Times New Roman"/>
          <w:b/>
          <w:sz w:val="26"/>
          <w:szCs w:val="26"/>
        </w:rPr>
        <w:t xml:space="preserve">E.g </w:t>
      </w:r>
      <w:r>
        <w:rPr>
          <w:rFonts w:ascii="Times New Roman" w:hAnsi="Times New Roman" w:cs="Times New Roman"/>
          <w:b/>
          <w:sz w:val="26"/>
          <w:szCs w:val="26"/>
        </w:rPr>
        <w:tab/>
      </w:r>
      <w:r>
        <w:rPr>
          <w:rFonts w:ascii="Times New Roman" w:hAnsi="Times New Roman" w:cs="Times New Roman"/>
          <w:sz w:val="26"/>
          <w:szCs w:val="26"/>
        </w:rPr>
        <w:t>To……………… (</w:t>
      </w:r>
      <w:r>
        <w:rPr>
          <w:rFonts w:ascii="Times New Roman" w:hAnsi="Times New Roman" w:cs="Times New Roman"/>
          <w:b/>
          <w:sz w:val="26"/>
          <w:szCs w:val="26"/>
        </w:rPr>
        <w:t>10+  of them)</w:t>
      </w:r>
    </w:p>
    <w:p>
      <w:pPr>
        <w:pStyle w:val="8"/>
        <w:pBdr>
          <w:top w:val="single" w:color="auto" w:sz="4" w:space="1"/>
          <w:left w:val="single" w:color="auto" w:sz="4" w:space="4"/>
          <w:bottom w:val="single" w:color="auto" w:sz="4" w:space="1"/>
          <w:right w:val="single" w:color="auto" w:sz="4" w:space="4"/>
        </w:pBdr>
        <w:ind w:left="144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 </w:t>
      </w:r>
      <w:r>
        <w:rPr>
          <w:rFonts w:ascii="Times New Roman" w:hAnsi="Times New Roman" w:cs="Times New Roman"/>
          <w:sz w:val="26"/>
          <w:szCs w:val="26"/>
        </w:rPr>
        <w:t>It………………  (</w:t>
      </w:r>
      <w:r>
        <w:rPr>
          <w:rFonts w:ascii="Times New Roman" w:hAnsi="Times New Roman" w:cs="Times New Roman"/>
          <w:b/>
          <w:sz w:val="26"/>
          <w:szCs w:val="26"/>
        </w:rPr>
        <w:t>10+   of them)</w:t>
      </w:r>
    </w:p>
    <w:p>
      <w:pPr>
        <w:pStyle w:val="8"/>
        <w:ind w:left="1440"/>
        <w:rPr>
          <w:rFonts w:ascii="Times New Roman" w:hAnsi="Times New Roman" w:cs="Times New Roman"/>
          <w:b/>
          <w:sz w:val="26"/>
          <w:szCs w:val="26"/>
        </w:rPr>
      </w:pPr>
    </w:p>
    <w:p>
      <w:pPr>
        <w:pStyle w:val="8"/>
        <w:numPr>
          <w:ilvl w:val="0"/>
          <w:numId w:val="2"/>
        </w:numPr>
        <w:rPr>
          <w:rFonts w:ascii="Times New Roman" w:hAnsi="Times New Roman" w:cs="Times New Roman"/>
          <w:b/>
          <w:sz w:val="28"/>
          <w:szCs w:val="26"/>
          <w:highlight w:val="lightGray"/>
        </w:rPr>
      </w:pPr>
      <w:r>
        <w:rPr>
          <w:rFonts w:ascii="Times New Roman" w:hAnsi="Times New Roman" w:cs="Times New Roman"/>
          <w:b/>
          <w:sz w:val="28"/>
          <w:szCs w:val="26"/>
          <w:highlight w:val="lightGray"/>
        </w:rPr>
        <w:t>FACTORS</w:t>
      </w:r>
    </w:p>
    <w:p>
      <w:pPr>
        <w:pStyle w:val="8"/>
        <w:ind w:left="360"/>
        <w:rPr>
          <w:rFonts w:ascii="Times New Roman" w:hAnsi="Times New Roman" w:cs="Times New Roman"/>
          <w:b/>
          <w:sz w:val="28"/>
          <w:szCs w:val="26"/>
          <w:highlight w:val="lightGray"/>
        </w:rPr>
      </w:pPr>
    </w:p>
    <w:p>
      <w:pPr>
        <w:pStyle w:val="8"/>
        <w:ind w:left="90"/>
        <w:rPr>
          <w:rFonts w:ascii="Times New Roman" w:hAnsi="Times New Roman" w:cs="Times New Roman"/>
          <w:b/>
          <w:i/>
          <w:sz w:val="28"/>
          <w:szCs w:val="26"/>
        </w:rPr>
      </w:pPr>
      <w:r>
        <w:rPr>
          <w:rFonts w:ascii="Times New Roman" w:hAnsi="Times New Roman" w:cs="Times New Roman"/>
          <w:i/>
          <w:sz w:val="28"/>
          <w:szCs w:val="26"/>
        </w:rPr>
        <w:t>[</w:t>
      </w:r>
      <w:r>
        <w:rPr>
          <w:rFonts w:ascii="Times New Roman" w:hAnsi="Times New Roman" w:cs="Times New Roman"/>
          <w:b/>
          <w:i/>
          <w:sz w:val="28"/>
          <w:szCs w:val="26"/>
        </w:rPr>
        <w:t>Each caries 2 marks i.e. stating the point 1mark and explaining 1 mark (especially Neutral factors)but give many to cater for the wrongs].</w:t>
      </w:r>
    </w:p>
    <w:p>
      <w:pPr>
        <w:pStyle w:val="8"/>
        <w:ind w:left="90"/>
        <w:rPr>
          <w:rFonts w:ascii="Times New Roman" w:hAnsi="Times New Roman" w:cs="Times New Roman"/>
          <w:sz w:val="26"/>
          <w:szCs w:val="26"/>
        </w:rPr>
      </w:pPr>
    </w:p>
    <w:p>
      <w:pPr>
        <w:pStyle w:val="8"/>
        <w:ind w:left="90"/>
        <w:rPr>
          <w:rFonts w:ascii="Times New Roman" w:hAnsi="Times New Roman" w:cs="Times New Roman"/>
          <w:b/>
          <w:sz w:val="26"/>
          <w:szCs w:val="26"/>
          <w:u w:val="single"/>
        </w:rPr>
      </w:pPr>
      <w:r>
        <w:rPr>
          <w:rFonts w:ascii="Times New Roman" w:hAnsi="Times New Roman" w:cs="Times New Roman"/>
          <w:b/>
          <w:sz w:val="26"/>
          <w:szCs w:val="26"/>
          <w:u w:val="single"/>
        </w:rPr>
        <w:t>Neutral factors:</w:t>
      </w:r>
    </w:p>
    <w:p>
      <w:pPr>
        <w:pStyle w:val="8"/>
        <w:ind w:left="90"/>
        <w:rPr>
          <w:rFonts w:ascii="Times New Roman" w:hAnsi="Times New Roman" w:cs="Times New Roman"/>
          <w:b/>
          <w:sz w:val="26"/>
          <w:szCs w:val="26"/>
          <w:u w:val="single"/>
        </w:rPr>
      </w:pPr>
    </w:p>
    <w:p>
      <w:pPr>
        <w:pStyle w:val="8"/>
        <w:numPr>
          <w:ilvl w:val="0"/>
          <w:numId w:val="20"/>
        </w:numPr>
        <w:rPr>
          <w:rFonts w:ascii="Times New Roman" w:hAnsi="Times New Roman" w:cs="Times New Roman"/>
          <w:b/>
          <w:i/>
          <w:sz w:val="26"/>
          <w:szCs w:val="26"/>
        </w:rPr>
      </w:pPr>
      <w:r>
        <w:rPr>
          <w:rFonts w:ascii="Times New Roman" w:hAnsi="Times New Roman" w:cs="Times New Roman"/>
          <w:b/>
          <w:i/>
          <w:sz w:val="26"/>
          <w:szCs w:val="26"/>
        </w:rPr>
        <w:t>Factors that affect/ affecting</w:t>
      </w:r>
    </w:p>
    <w:p>
      <w:pPr>
        <w:pStyle w:val="8"/>
        <w:numPr>
          <w:ilvl w:val="0"/>
          <w:numId w:val="20"/>
        </w:numPr>
        <w:rPr>
          <w:rFonts w:ascii="Times New Roman" w:hAnsi="Times New Roman" w:cs="Times New Roman"/>
          <w:b/>
          <w:i/>
          <w:sz w:val="26"/>
          <w:szCs w:val="26"/>
        </w:rPr>
      </w:pPr>
      <w:r>
        <w:rPr>
          <w:rFonts w:ascii="Times New Roman" w:hAnsi="Times New Roman" w:cs="Times New Roman"/>
          <w:b/>
          <w:i/>
          <w:sz w:val="26"/>
          <w:szCs w:val="26"/>
        </w:rPr>
        <w:t>Factors that determine/determining</w:t>
      </w:r>
    </w:p>
    <w:p>
      <w:pPr>
        <w:pStyle w:val="8"/>
        <w:numPr>
          <w:ilvl w:val="0"/>
          <w:numId w:val="20"/>
        </w:numPr>
        <w:rPr>
          <w:rFonts w:ascii="Times New Roman" w:hAnsi="Times New Roman" w:cs="Times New Roman"/>
          <w:b/>
          <w:i/>
          <w:sz w:val="26"/>
          <w:szCs w:val="26"/>
        </w:rPr>
      </w:pPr>
      <w:r>
        <w:rPr>
          <w:rFonts w:ascii="Times New Roman" w:hAnsi="Times New Roman" w:cs="Times New Roman"/>
          <w:b/>
          <w:i/>
          <w:sz w:val="26"/>
          <w:szCs w:val="26"/>
        </w:rPr>
        <w:t xml:space="preserve">Factors influencing </w:t>
      </w:r>
    </w:p>
    <w:p>
      <w:pPr>
        <w:pStyle w:val="8"/>
        <w:numPr>
          <w:ilvl w:val="0"/>
          <w:numId w:val="20"/>
        </w:numPr>
        <w:rPr>
          <w:rFonts w:ascii="Times New Roman" w:hAnsi="Times New Roman" w:cs="Times New Roman"/>
          <w:b/>
          <w:i/>
          <w:sz w:val="26"/>
          <w:szCs w:val="26"/>
        </w:rPr>
      </w:pPr>
      <w:r>
        <w:rPr>
          <w:rFonts w:ascii="Times New Roman" w:hAnsi="Times New Roman" w:cs="Times New Roman"/>
          <w:b/>
          <w:i/>
          <w:sz w:val="26"/>
          <w:szCs w:val="26"/>
        </w:rPr>
        <w:t>Factors that determine the choice</w:t>
      </w:r>
    </w:p>
    <w:p>
      <w:pPr>
        <w:pStyle w:val="8"/>
        <w:numPr>
          <w:ilvl w:val="0"/>
          <w:numId w:val="20"/>
        </w:numPr>
        <w:rPr>
          <w:rFonts w:ascii="Times New Roman" w:hAnsi="Times New Roman" w:cs="Times New Roman"/>
          <w:b/>
          <w:i/>
          <w:sz w:val="26"/>
          <w:szCs w:val="26"/>
        </w:rPr>
      </w:pPr>
      <w:r>
        <w:rPr>
          <w:rFonts w:ascii="Times New Roman" w:hAnsi="Times New Roman" w:cs="Times New Roman"/>
          <w:b/>
          <w:i/>
          <w:sz w:val="26"/>
          <w:szCs w:val="26"/>
        </w:rPr>
        <w:t xml:space="preserve">Factors considered </w:t>
      </w:r>
    </w:p>
    <w:p>
      <w:pPr>
        <w:pStyle w:val="8"/>
        <w:ind w:left="810"/>
        <w:rPr>
          <w:rFonts w:ascii="Times New Roman" w:hAnsi="Times New Roman" w:cs="Times New Roman"/>
          <w:sz w:val="26"/>
          <w:szCs w:val="26"/>
        </w:rPr>
      </w:pP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i/>
          <w:sz w:val="26"/>
          <w:szCs w:val="26"/>
        </w:rPr>
      </w:pPr>
      <w:r>
        <w:rPr>
          <w:rFonts w:ascii="Times New Roman" w:hAnsi="Times New Roman" w:cs="Times New Roman"/>
          <w:b/>
          <w:sz w:val="26"/>
          <w:szCs w:val="26"/>
        </w:rPr>
        <w:t>State neutral factors with the preposition “of” i.</w:t>
      </w:r>
      <w:r>
        <w:rPr>
          <w:rFonts w:ascii="Times New Roman" w:hAnsi="Times New Roman" w:cs="Times New Roman"/>
          <w:i/>
          <w:sz w:val="26"/>
          <w:szCs w:val="26"/>
        </w:rPr>
        <w:t>e level of, Nature of, size of</w:t>
      </w:r>
      <w:r>
        <w:rPr>
          <w:rFonts w:ascii="Times New Roman" w:hAnsi="Times New Roman" w:cs="Times New Roman"/>
          <w:sz w:val="26"/>
          <w:szCs w:val="26"/>
        </w:rPr>
        <w:t>……</w:t>
      </w:r>
      <w:r>
        <w:rPr>
          <w:rFonts w:ascii="Times New Roman" w:hAnsi="Times New Roman" w:cs="Times New Roman"/>
          <w:b/>
          <w:i/>
          <w:sz w:val="26"/>
          <w:szCs w:val="26"/>
        </w:rPr>
        <w:t xml:space="preserve">put a full stop, then explain 2 sides </w:t>
      </w:r>
      <w:r>
        <w:rPr>
          <w:rFonts w:ascii="Times New Roman" w:hAnsi="Times New Roman" w:cs="Times New Roman"/>
          <w:i/>
          <w:sz w:val="26"/>
          <w:szCs w:val="26"/>
        </w:rPr>
        <w:t>i.e  +ve  Vs –ve,  High Vs low,  favorable Vs  unfavorable.</w:t>
      </w: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i/>
          <w:sz w:val="26"/>
          <w:szCs w:val="26"/>
        </w:rPr>
      </w:pPr>
    </w:p>
    <w:p>
      <w:pPr>
        <w:pStyle w:val="8"/>
        <w:ind w:left="90"/>
        <w:rPr>
          <w:rFonts w:ascii="Times New Roman" w:hAnsi="Times New Roman" w:cs="Times New Roman"/>
          <w:i/>
          <w:sz w:val="26"/>
          <w:szCs w:val="26"/>
        </w:rPr>
      </w:pPr>
    </w:p>
    <w:p>
      <w:pPr>
        <w:pStyle w:val="8"/>
        <w:ind w:left="90"/>
        <w:rPr>
          <w:rFonts w:ascii="Times New Roman" w:hAnsi="Times New Roman" w:cs="Times New Roman"/>
          <w:b/>
          <w:sz w:val="26"/>
          <w:szCs w:val="26"/>
        </w:rPr>
      </w:pPr>
    </w:p>
    <w:p>
      <w:pPr>
        <w:pStyle w:val="8"/>
        <w:ind w:left="90"/>
        <w:rPr>
          <w:rFonts w:ascii="Times New Roman" w:hAnsi="Times New Roman" w:cs="Times New Roman"/>
          <w:b/>
          <w:sz w:val="26"/>
          <w:szCs w:val="26"/>
        </w:rPr>
      </w:pPr>
      <w:r>
        <w:rPr>
          <w:rFonts w:ascii="Times New Roman" w:hAnsi="Times New Roman" w:cs="Times New Roman"/>
          <w:b/>
          <w:sz w:val="26"/>
          <w:szCs w:val="26"/>
        </w:rPr>
        <w:t>E.g;  Entrepreneurship environment:</w:t>
      </w:r>
    </w:p>
    <w:tbl>
      <w:tblPr>
        <w:tblStyle w:val="7"/>
        <w:tblW w:w="11407"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90"/>
        <w:gridCol w:w="3870"/>
        <w:gridCol w:w="2610"/>
        <w:gridCol w:w="3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710" w:type="dxa"/>
          </w:tcPr>
          <w:p>
            <w:pPr>
              <w:pStyle w:val="8"/>
              <w:spacing w:after="0" w:line="240" w:lineRule="auto"/>
              <w:ind w:left="0"/>
              <w:rPr>
                <w:rFonts w:ascii="Times New Roman" w:hAnsi="Times New Roman" w:cs="Times New Roman"/>
                <w:sz w:val="26"/>
                <w:szCs w:val="26"/>
              </w:rPr>
            </w:pPr>
          </w:p>
        </w:tc>
        <w:tc>
          <w:tcPr>
            <w:tcW w:w="3960" w:type="dxa"/>
            <w:gridSpan w:val="2"/>
          </w:tcPr>
          <w:p>
            <w:pPr>
              <w:pStyle w:val="8"/>
              <w:spacing w:after="0" w:line="240" w:lineRule="auto"/>
              <w:ind w:left="0"/>
              <w:rPr>
                <w:rFonts w:ascii="Times New Roman" w:hAnsi="Times New Roman" w:cs="Times New Roman"/>
                <w:b/>
                <w:sz w:val="32"/>
                <w:szCs w:val="26"/>
              </w:rPr>
            </w:pPr>
            <w:r>
              <w:rPr>
                <w:rFonts w:ascii="Times New Roman" w:hAnsi="Times New Roman" w:cs="Times New Roman"/>
                <w:b/>
                <w:sz w:val="32"/>
                <w:szCs w:val="26"/>
              </w:rPr>
              <w:t>Positive factors/side</w:t>
            </w:r>
          </w:p>
        </w:tc>
        <w:tc>
          <w:tcPr>
            <w:tcW w:w="2610" w:type="dxa"/>
          </w:tcPr>
          <w:p>
            <w:pPr>
              <w:pStyle w:val="8"/>
              <w:spacing w:after="0" w:line="240" w:lineRule="auto"/>
              <w:ind w:left="0"/>
              <w:rPr>
                <w:rFonts w:ascii="Times New Roman" w:hAnsi="Times New Roman" w:cs="Times New Roman"/>
                <w:b/>
                <w:sz w:val="32"/>
                <w:szCs w:val="26"/>
              </w:rPr>
            </w:pPr>
            <w:r>
              <w:rPr>
                <w:rFonts w:ascii="Times New Roman" w:hAnsi="Times New Roman" w:cs="Times New Roman"/>
                <w:b/>
                <w:sz w:val="32"/>
                <w:szCs w:val="26"/>
              </w:rPr>
              <w:t>Neutral factors</w:t>
            </w:r>
          </w:p>
        </w:tc>
        <w:tc>
          <w:tcPr>
            <w:tcW w:w="3127" w:type="dxa"/>
          </w:tcPr>
          <w:p>
            <w:pPr>
              <w:pStyle w:val="8"/>
              <w:spacing w:after="0" w:line="240" w:lineRule="auto"/>
              <w:ind w:left="0"/>
              <w:rPr>
                <w:rFonts w:ascii="Times New Roman" w:hAnsi="Times New Roman" w:cs="Times New Roman"/>
                <w:b/>
                <w:sz w:val="32"/>
                <w:szCs w:val="26"/>
              </w:rPr>
            </w:pPr>
            <w:r>
              <w:rPr>
                <w:rFonts w:ascii="Times New Roman" w:hAnsi="Times New Roman" w:cs="Times New Roman"/>
                <w:b/>
                <w:sz w:val="32"/>
                <w:szCs w:val="26"/>
              </w:rPr>
              <w:t>Negative factors/side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pStyle w:val="8"/>
              <w:spacing w:after="0" w:line="240" w:lineRule="auto"/>
              <w:ind w:left="0"/>
              <w:rPr>
                <w:rFonts w:ascii="Times New Roman" w:hAnsi="Times New Roman" w:cs="Times New Roman"/>
                <w:sz w:val="26"/>
                <w:szCs w:val="26"/>
              </w:rPr>
            </w:pPr>
          </w:p>
        </w:tc>
        <w:tc>
          <w:tcPr>
            <w:tcW w:w="3960" w:type="dxa"/>
            <w:gridSpan w:val="2"/>
          </w:tcPr>
          <w:p>
            <w:pPr>
              <w:pStyle w:val="8"/>
              <w:spacing w:after="0" w:line="240" w:lineRule="auto"/>
              <w:ind w:left="0"/>
              <w:rPr>
                <w:rFonts w:ascii="Times New Roman" w:hAnsi="Times New Roman" w:cs="Times New Roman"/>
                <w:b/>
                <w:i/>
                <w:sz w:val="28"/>
                <w:szCs w:val="26"/>
              </w:rPr>
            </w:pPr>
            <w:r>
              <w:rPr>
                <w:rFonts w:ascii="Times New Roman" w:hAnsi="Times New Roman" w:cs="Times New Roman"/>
                <w:b/>
                <w:i/>
                <w:sz w:val="28"/>
                <w:szCs w:val="26"/>
              </w:rPr>
              <w:t>Factors that promote/ encourage/encouraging….</w:t>
            </w:r>
          </w:p>
          <w:p>
            <w:pPr>
              <w:pStyle w:val="8"/>
              <w:spacing w:after="0" w:line="240" w:lineRule="auto"/>
              <w:ind w:left="0"/>
              <w:rPr>
                <w:rFonts w:ascii="Times New Roman" w:hAnsi="Times New Roman" w:cs="Times New Roman"/>
                <w:b/>
                <w:i/>
                <w:sz w:val="28"/>
                <w:szCs w:val="26"/>
              </w:rPr>
            </w:pPr>
          </w:p>
          <w:p>
            <w:pPr>
              <w:pStyle w:val="8"/>
              <w:spacing w:after="0" w:line="240" w:lineRule="auto"/>
              <w:ind w:left="0"/>
              <w:rPr>
                <w:rFonts w:ascii="Times New Roman" w:hAnsi="Times New Roman" w:cs="Times New Roman"/>
                <w:b/>
                <w:i/>
                <w:sz w:val="28"/>
                <w:szCs w:val="26"/>
              </w:rPr>
            </w:pPr>
            <w:r>
              <w:rPr>
                <w:rFonts w:ascii="Times New Roman" w:hAnsi="Times New Roman" w:cs="Times New Roman"/>
                <w:b/>
                <w:i/>
                <w:sz w:val="28"/>
                <w:szCs w:val="26"/>
              </w:rPr>
              <w:t xml:space="preserve"> (continue  explaining in the positive side)</w:t>
            </w:r>
          </w:p>
        </w:tc>
        <w:tc>
          <w:tcPr>
            <w:tcW w:w="2610" w:type="dxa"/>
          </w:tcPr>
          <w:p>
            <w:pPr>
              <w:pStyle w:val="8"/>
              <w:spacing w:after="0" w:line="240" w:lineRule="auto"/>
              <w:ind w:left="0"/>
              <w:rPr>
                <w:rFonts w:ascii="Times New Roman" w:hAnsi="Times New Roman" w:cs="Times New Roman"/>
                <w:b/>
                <w:i/>
                <w:sz w:val="28"/>
                <w:szCs w:val="26"/>
              </w:rPr>
            </w:pPr>
            <w:r>
              <w:rPr>
                <w:rFonts w:ascii="Times New Roman" w:hAnsi="Times New Roman" w:cs="Times New Roman"/>
                <w:b/>
                <w:i/>
                <w:sz w:val="28"/>
                <w:szCs w:val="26"/>
              </w:rPr>
              <w:t>(Factors affecting /influencing/that affect/considered… etc)</w:t>
            </w:r>
          </w:p>
          <w:p>
            <w:pPr>
              <w:pStyle w:val="8"/>
              <w:spacing w:after="0" w:line="240" w:lineRule="auto"/>
              <w:ind w:left="0"/>
              <w:rPr>
                <w:rFonts w:ascii="Times New Roman" w:hAnsi="Times New Roman" w:cs="Times New Roman"/>
                <w:b/>
                <w:i/>
                <w:sz w:val="28"/>
                <w:szCs w:val="26"/>
              </w:rPr>
            </w:pPr>
            <w:r>
              <w:rPr>
                <w:rFonts w:ascii="Times New Roman" w:hAnsi="Times New Roman" w:cs="Times New Roman"/>
                <w:b/>
                <w:i/>
                <w:sz w:val="28"/>
                <w:szCs w:val="26"/>
              </w:rPr>
              <w:t xml:space="preserve"> - State a neutral point THEN</w:t>
            </w:r>
          </w:p>
          <w:p>
            <w:pPr>
              <w:pStyle w:val="8"/>
              <w:spacing w:after="0" w:line="240" w:lineRule="auto"/>
              <w:ind w:left="0"/>
              <w:rPr>
                <w:rFonts w:ascii="Times New Roman" w:hAnsi="Times New Roman" w:cs="Times New Roman"/>
                <w:b/>
                <w:i/>
                <w:sz w:val="28"/>
                <w:szCs w:val="26"/>
              </w:rPr>
            </w:pPr>
            <w:r>
              <w:rPr>
                <w:rFonts w:ascii="Times New Roman" w:hAnsi="Times New Roman" w:cs="Times New Roman"/>
                <w:b/>
                <w:i/>
                <w:sz w:val="28"/>
                <w:szCs w:val="26"/>
              </w:rPr>
              <w:t>- Explain two sides +ve(s), -ve(s), High Vs low</w:t>
            </w:r>
          </w:p>
        </w:tc>
        <w:tc>
          <w:tcPr>
            <w:tcW w:w="3127" w:type="dxa"/>
          </w:tcPr>
          <w:p>
            <w:pPr>
              <w:pStyle w:val="8"/>
              <w:spacing w:after="0" w:line="240" w:lineRule="auto"/>
              <w:ind w:left="0"/>
              <w:rPr>
                <w:rFonts w:ascii="Times New Roman" w:hAnsi="Times New Roman" w:cs="Times New Roman"/>
                <w:b/>
                <w:i/>
                <w:sz w:val="28"/>
                <w:szCs w:val="26"/>
              </w:rPr>
            </w:pPr>
            <w:r>
              <w:rPr>
                <w:rFonts w:ascii="Times New Roman" w:hAnsi="Times New Roman" w:cs="Times New Roman"/>
                <w:b/>
                <w:i/>
                <w:sz w:val="28"/>
                <w:szCs w:val="26"/>
              </w:rPr>
              <w:t>(Factors that hinder/hindering/limit/</w:t>
            </w:r>
          </w:p>
          <w:p>
            <w:pPr>
              <w:pStyle w:val="8"/>
              <w:spacing w:after="0" w:line="240" w:lineRule="auto"/>
              <w:ind w:left="0"/>
              <w:rPr>
                <w:rFonts w:ascii="Times New Roman" w:hAnsi="Times New Roman" w:cs="Times New Roman"/>
                <w:b/>
                <w:i/>
                <w:sz w:val="28"/>
                <w:szCs w:val="26"/>
              </w:rPr>
            </w:pPr>
            <w:r>
              <w:rPr>
                <w:rFonts w:ascii="Times New Roman" w:hAnsi="Times New Roman" w:cs="Times New Roman"/>
                <w:b/>
                <w:i/>
                <w:sz w:val="28"/>
                <w:szCs w:val="26"/>
              </w:rPr>
              <w:t>Limiting/discouraging..)</w:t>
            </w:r>
          </w:p>
          <w:p>
            <w:pPr>
              <w:pStyle w:val="8"/>
              <w:spacing w:after="0" w:line="240" w:lineRule="auto"/>
              <w:ind w:left="0"/>
              <w:rPr>
                <w:rFonts w:ascii="Times New Roman" w:hAnsi="Times New Roman" w:cs="Times New Roman"/>
                <w:b/>
                <w:i/>
                <w:sz w:val="28"/>
                <w:szCs w:val="26"/>
              </w:rPr>
            </w:pPr>
          </w:p>
          <w:p>
            <w:pPr>
              <w:pStyle w:val="8"/>
              <w:spacing w:after="0" w:line="240" w:lineRule="auto"/>
              <w:ind w:left="0"/>
              <w:rPr>
                <w:rFonts w:ascii="Times New Roman" w:hAnsi="Times New Roman" w:cs="Times New Roman"/>
                <w:b/>
                <w:i/>
                <w:sz w:val="28"/>
                <w:szCs w:val="26"/>
              </w:rPr>
            </w:pPr>
            <w:r>
              <w:rPr>
                <w:rFonts w:ascii="Times New Roman" w:hAnsi="Times New Roman" w:cs="Times New Roman"/>
                <w:b/>
                <w:i/>
                <w:sz w:val="28"/>
                <w:szCs w:val="26"/>
              </w:rPr>
              <w:t>(continue explaining the negative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gridSpan w:val="2"/>
            <w:vMerge w:val="restart"/>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Political factors</w:t>
            </w:r>
          </w:p>
        </w:tc>
        <w:tc>
          <w:tcPr>
            <w:tcW w:w="387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Favorable political climate</w:t>
            </w:r>
          </w:p>
        </w:tc>
        <w:tc>
          <w:tcPr>
            <w:tcW w:w="261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Political climate</w:t>
            </w:r>
          </w:p>
        </w:tc>
        <w:tc>
          <w:tcPr>
            <w:tcW w:w="3127"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Unfavorable political climate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gridSpan w:val="2"/>
            <w:vMerge w:val="continue"/>
          </w:tcPr>
          <w:p>
            <w:pPr>
              <w:pStyle w:val="8"/>
              <w:spacing w:after="0" w:line="240" w:lineRule="auto"/>
              <w:ind w:left="0"/>
              <w:rPr>
                <w:rFonts w:ascii="Times New Roman" w:hAnsi="Times New Roman" w:cs="Times New Roman"/>
                <w:b/>
                <w:sz w:val="26"/>
                <w:szCs w:val="26"/>
              </w:rPr>
            </w:pPr>
          </w:p>
        </w:tc>
        <w:tc>
          <w:tcPr>
            <w:tcW w:w="387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Favorable government policy</w:t>
            </w:r>
          </w:p>
        </w:tc>
        <w:tc>
          <w:tcPr>
            <w:tcW w:w="261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Gov’t policy regards entrepreneurship</w:t>
            </w:r>
          </w:p>
        </w:tc>
        <w:tc>
          <w:tcPr>
            <w:tcW w:w="3127"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Unfavorable gov’t 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gridSpan w:val="2"/>
            <w:vMerge w:val="continue"/>
          </w:tcPr>
          <w:p>
            <w:pPr>
              <w:pStyle w:val="8"/>
              <w:spacing w:after="0" w:line="240" w:lineRule="auto"/>
              <w:ind w:left="0"/>
              <w:rPr>
                <w:rFonts w:ascii="Times New Roman" w:hAnsi="Times New Roman" w:cs="Times New Roman"/>
                <w:b/>
                <w:sz w:val="26"/>
                <w:szCs w:val="26"/>
              </w:rPr>
            </w:pPr>
          </w:p>
        </w:tc>
        <w:tc>
          <w:tcPr>
            <w:tcW w:w="387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High government expenditure</w:t>
            </w:r>
          </w:p>
        </w:tc>
        <w:tc>
          <w:tcPr>
            <w:tcW w:w="261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Gov’t expenditure</w:t>
            </w:r>
          </w:p>
        </w:tc>
        <w:tc>
          <w:tcPr>
            <w:tcW w:w="3127"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Low government expenditure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gridSpan w:val="2"/>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Economic factors</w:t>
            </w:r>
          </w:p>
        </w:tc>
        <w:tc>
          <w:tcPr>
            <w:tcW w:w="387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Low costs of business </w:t>
            </w:r>
          </w:p>
        </w:tc>
        <w:tc>
          <w:tcPr>
            <w:tcW w:w="261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Cost of business</w:t>
            </w:r>
          </w:p>
        </w:tc>
        <w:tc>
          <w:tcPr>
            <w:tcW w:w="3127"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High cost of business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gridSpan w:val="2"/>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Social factors</w:t>
            </w:r>
          </w:p>
        </w:tc>
        <w:tc>
          <w:tcPr>
            <w:tcW w:w="387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Favorable  nature of religions</w:t>
            </w:r>
          </w:p>
        </w:tc>
        <w:tc>
          <w:tcPr>
            <w:tcW w:w="261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Nature of religions </w:t>
            </w:r>
          </w:p>
        </w:tc>
        <w:tc>
          <w:tcPr>
            <w:tcW w:w="3127"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Unfavorable nature of religions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gridSpan w:val="2"/>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 xml:space="preserve">Demographic </w:t>
            </w:r>
          </w:p>
        </w:tc>
        <w:tc>
          <w:tcPr>
            <w:tcW w:w="387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Big size of /High population etc.</w:t>
            </w:r>
          </w:p>
        </w:tc>
        <w:tc>
          <w:tcPr>
            <w:tcW w:w="261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Size of population</w:t>
            </w:r>
          </w:p>
        </w:tc>
        <w:tc>
          <w:tcPr>
            <w:tcW w:w="3127"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Small size of /Low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gridSpan w:val="2"/>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Global factors</w:t>
            </w:r>
          </w:p>
        </w:tc>
        <w:tc>
          <w:tcPr>
            <w:tcW w:w="387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Free /open markets</w:t>
            </w:r>
          </w:p>
        </w:tc>
        <w:tc>
          <w:tcPr>
            <w:tcW w:w="261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Market openness </w:t>
            </w:r>
          </w:p>
        </w:tc>
        <w:tc>
          <w:tcPr>
            <w:tcW w:w="3127"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Restriction markets</w:t>
            </w:r>
          </w:p>
        </w:tc>
      </w:tr>
    </w:tbl>
    <w:p>
      <w:pPr>
        <w:pStyle w:val="8"/>
        <w:ind w:left="90"/>
        <w:rPr>
          <w:rFonts w:ascii="Times New Roman" w:hAnsi="Times New Roman" w:cs="Times New Roman"/>
          <w:i/>
          <w:sz w:val="26"/>
          <w:szCs w:val="26"/>
        </w:rPr>
      </w:pPr>
    </w:p>
    <w:p>
      <w:pPr>
        <w:pStyle w:val="8"/>
        <w:ind w:left="90"/>
        <w:rPr>
          <w:rFonts w:ascii="Times New Roman" w:hAnsi="Times New Roman" w:cs="Times New Roman"/>
          <w:i/>
          <w:sz w:val="26"/>
          <w:szCs w:val="26"/>
        </w:rPr>
      </w:pPr>
      <w:r>
        <w:rPr>
          <w:rFonts w:ascii="Times New Roman" w:hAnsi="Times New Roman" w:cs="Times New Roman"/>
          <w:i/>
          <w:sz w:val="26"/>
          <w:szCs w:val="26"/>
        </w:rPr>
        <w:t>e.g. (Nature  of)Political climate. A favourable political climate characterized by no riots, no wars among others, promotes/encourages entrepreneurial development than an unfavourable political climate which discourages/limits entrepreneurial development</w:t>
      </w:r>
    </w:p>
    <w:p>
      <w:pPr>
        <w:pStyle w:val="8"/>
        <w:ind w:left="90"/>
        <w:rPr>
          <w:rFonts w:ascii="Times New Roman" w:hAnsi="Times New Roman" w:cs="Times New Roman"/>
          <w:i/>
          <w:sz w:val="26"/>
          <w:szCs w:val="26"/>
        </w:rPr>
      </w:pPr>
    </w:p>
    <w:p>
      <w:pPr>
        <w:pStyle w:val="8"/>
        <w:ind w:left="90"/>
        <w:rPr>
          <w:rFonts w:ascii="Times New Roman" w:hAnsi="Times New Roman" w:cs="Times New Roman"/>
          <w:b/>
          <w:i/>
          <w:sz w:val="26"/>
          <w:szCs w:val="26"/>
        </w:rPr>
      </w:pPr>
      <w:r>
        <w:rPr>
          <w:rFonts w:ascii="Times New Roman" w:hAnsi="Times New Roman" w:cs="Times New Roman"/>
          <w:b/>
          <w:i/>
          <w:sz w:val="26"/>
          <w:szCs w:val="26"/>
        </w:rPr>
        <w:t>HOW TO WRITE NEAUTRAL POINTS</w:t>
      </w:r>
    </w:p>
    <w:p>
      <w:pPr>
        <w:pStyle w:val="8"/>
        <w:ind w:left="90"/>
        <w:rPr>
          <w:rFonts w:ascii="Times New Roman" w:hAnsi="Times New Roman" w:cs="Times New Roman"/>
          <w:i/>
          <w:sz w:val="26"/>
          <w:szCs w:val="26"/>
        </w:rPr>
      </w:pPr>
    </w:p>
    <w:p>
      <w:pPr>
        <w:pStyle w:val="8"/>
        <w:ind w:left="90"/>
        <w:rPr>
          <w:rFonts w:ascii="Times New Roman" w:hAnsi="Times New Roman" w:cs="Times New Roman"/>
          <w:b/>
          <w:sz w:val="26"/>
          <w:szCs w:val="26"/>
        </w:rPr>
      </w:pPr>
      <w:r>
        <w:rPr>
          <w:rFonts w:ascii="Times New Roman" w:hAnsi="Times New Roman" w:cs="Times New Roman"/>
          <w:b/>
          <w:sz w:val="26"/>
          <w:szCs w:val="26"/>
          <w:u w:val="single"/>
        </w:rPr>
        <w:t>POINT</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u w:val="single"/>
        </w:rPr>
        <w:t>STATEMENT OF APOINT</w:t>
      </w:r>
    </w:p>
    <w:p>
      <w:pPr>
        <w:pStyle w:val="8"/>
        <w:ind w:left="90"/>
        <w:rPr>
          <w:rFonts w:ascii="Times New Roman" w:hAnsi="Times New Roman" w:cs="Times New Roman"/>
          <w:sz w:val="26"/>
          <w:szCs w:val="26"/>
        </w:rPr>
      </w:pPr>
      <w:r>
        <w:rPr>
          <w:rFonts w:ascii="Times New Roman" w:hAnsi="Times New Roman" w:cs="Times New Roman"/>
          <w:sz w:val="26"/>
          <w:szCs w:val="26"/>
        </w:rPr>
        <w:t>Government policy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Nature of government policy</w:t>
      </w:r>
    </w:p>
    <w:p>
      <w:pPr>
        <w:pStyle w:val="8"/>
        <w:ind w:left="90"/>
        <w:rPr>
          <w:rFonts w:ascii="Times New Roman" w:hAnsi="Times New Roman" w:cs="Times New Roman"/>
          <w:sz w:val="26"/>
          <w:szCs w:val="26"/>
        </w:rPr>
      </w:pPr>
      <w:r>
        <w:rPr>
          <w:rFonts w:ascii="Times New Roman" w:hAnsi="Times New Roman" w:cs="Times New Roman"/>
          <w:sz w:val="26"/>
          <w:szCs w:val="26"/>
        </w:rPr>
        <w:t>Raw material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Availability of raw materials</w:t>
      </w:r>
    </w:p>
    <w:p>
      <w:pPr>
        <w:pStyle w:val="8"/>
        <w:ind w:left="90"/>
        <w:rPr>
          <w:rFonts w:ascii="Times New Roman" w:hAnsi="Times New Roman" w:cs="Times New Roman"/>
          <w:sz w:val="26"/>
          <w:szCs w:val="26"/>
        </w:rPr>
      </w:pPr>
      <w:r>
        <w:rPr>
          <w:rFonts w:ascii="Times New Roman" w:hAnsi="Times New Roman" w:cs="Times New Roman"/>
          <w:sz w:val="26"/>
          <w:szCs w:val="26"/>
        </w:rPr>
        <w:t>Capital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Size of capital</w:t>
      </w:r>
    </w:p>
    <w:p>
      <w:pPr>
        <w:pStyle w:val="8"/>
        <w:ind w:left="90"/>
        <w:rPr>
          <w:rFonts w:ascii="Times New Roman" w:hAnsi="Times New Roman" w:cs="Times New Roman"/>
          <w:sz w:val="26"/>
          <w:szCs w:val="26"/>
        </w:rPr>
      </w:pPr>
      <w:r>
        <w:rPr>
          <w:rFonts w:ascii="Times New Roman" w:hAnsi="Times New Roman" w:cs="Times New Roman"/>
          <w:sz w:val="26"/>
          <w:szCs w:val="26"/>
        </w:rPr>
        <w:t>Income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Level of income</w:t>
      </w:r>
    </w:p>
    <w:p>
      <w:pPr>
        <w:pStyle w:val="8"/>
        <w:ind w:left="90"/>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i/>
          <w:sz w:val="26"/>
          <w:szCs w:val="26"/>
        </w:rPr>
        <w:t>Degree of …….</w:t>
      </w:r>
    </w:p>
    <w:p>
      <w:pPr>
        <w:pStyle w:val="8"/>
        <w:ind w:left="90"/>
        <w:rPr>
          <w:rFonts w:ascii="Times New Roman" w:hAnsi="Times New Roman" w:cs="Times New Roman"/>
          <w:sz w:val="14"/>
          <w:szCs w:val="26"/>
        </w:rPr>
      </w:pP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i/>
          <w:sz w:val="26"/>
          <w:szCs w:val="26"/>
        </w:rPr>
      </w:pPr>
      <w:r>
        <w:rPr>
          <w:rFonts w:ascii="Times New Roman" w:hAnsi="Times New Roman" w:cs="Times New Roman"/>
          <w:i/>
          <w:sz w:val="26"/>
          <w:szCs w:val="26"/>
        </w:rPr>
        <w:t xml:space="preserve">When explaining conjunctions like; </w:t>
      </w:r>
      <w:r>
        <w:rPr>
          <w:rFonts w:ascii="Times New Roman" w:hAnsi="Times New Roman" w:cs="Times New Roman"/>
          <w:b/>
          <w:i/>
          <w:sz w:val="26"/>
          <w:szCs w:val="26"/>
        </w:rPr>
        <w:t>while, whereas, than, compared to, unlike, and yet.</w:t>
      </w:r>
      <w:r>
        <w:rPr>
          <w:rFonts w:ascii="Times New Roman" w:hAnsi="Times New Roman" w:cs="Times New Roman"/>
          <w:i/>
          <w:sz w:val="26"/>
          <w:szCs w:val="26"/>
        </w:rPr>
        <w:t xml:space="preserve"> to join the comparisons in every paragraph.</w:t>
      </w:r>
    </w:p>
    <w:p>
      <w:pPr>
        <w:pStyle w:val="8"/>
        <w:ind w:left="90"/>
        <w:rPr>
          <w:rFonts w:ascii="Times New Roman" w:hAnsi="Times New Roman" w:cs="Times New Roman"/>
          <w:sz w:val="18"/>
          <w:szCs w:val="26"/>
        </w:rPr>
      </w:pPr>
    </w:p>
    <w:p>
      <w:pPr>
        <w:pStyle w:val="8"/>
        <w:ind w:left="90"/>
        <w:rPr>
          <w:rFonts w:ascii="Times New Roman" w:hAnsi="Times New Roman" w:cs="Times New Roman"/>
          <w:b/>
          <w:i/>
          <w:sz w:val="26"/>
          <w:szCs w:val="26"/>
        </w:rPr>
      </w:pPr>
      <w:r>
        <w:rPr>
          <w:rFonts w:ascii="Times New Roman" w:hAnsi="Times New Roman" w:cs="Times New Roman"/>
          <w:b/>
          <w:i/>
          <w:sz w:val="26"/>
          <w:szCs w:val="26"/>
        </w:rPr>
        <w:t>To explain;</w:t>
      </w:r>
    </w:p>
    <w:tbl>
      <w:tblPr>
        <w:tblStyle w:val="7"/>
        <w:tblW w:w="9828"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720"/>
        <w:gridCol w:w="7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Nature of ;</w:t>
            </w:r>
          </w:p>
        </w:tc>
        <w:tc>
          <w:tcPr>
            <w:tcW w:w="72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use;</w:t>
            </w:r>
          </w:p>
        </w:tc>
        <w:tc>
          <w:tcPr>
            <w:tcW w:w="729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Favorable nature of….. ..</w:t>
            </w:r>
            <w:r>
              <w:rPr>
                <w:rFonts w:ascii="Times New Roman" w:hAnsi="Times New Roman" w:cs="Times New Roman"/>
                <w:b/>
                <w:i/>
                <w:sz w:val="26"/>
                <w:szCs w:val="26"/>
              </w:rPr>
              <w:t>and/while</w:t>
            </w:r>
            <w:r>
              <w:rPr>
                <w:rFonts w:ascii="Times New Roman" w:hAnsi="Times New Roman" w:cs="Times New Roman"/>
                <w:sz w:val="26"/>
                <w:szCs w:val="26"/>
              </w:rPr>
              <w:t xml:space="preserve"> unfavourable nature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Size of ;</w:t>
            </w:r>
          </w:p>
        </w:tc>
        <w:tc>
          <w:tcPr>
            <w:tcW w:w="72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Use;</w:t>
            </w:r>
          </w:p>
        </w:tc>
        <w:tc>
          <w:tcPr>
            <w:tcW w:w="729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Small size…….</w:t>
            </w:r>
            <w:r>
              <w:rPr>
                <w:rFonts w:ascii="Times New Roman" w:hAnsi="Times New Roman" w:cs="Times New Roman"/>
                <w:b/>
                <w:i/>
                <w:sz w:val="26"/>
                <w:szCs w:val="26"/>
              </w:rPr>
              <w:t xml:space="preserve">compared to/than </w:t>
            </w:r>
            <w:r>
              <w:rPr>
                <w:rFonts w:ascii="Times New Roman" w:hAnsi="Times New Roman" w:cs="Times New Roman"/>
                <w:sz w:val="26"/>
                <w:szCs w:val="26"/>
              </w:rPr>
              <w:t>large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Degree of ;</w:t>
            </w:r>
          </w:p>
        </w:tc>
        <w:tc>
          <w:tcPr>
            <w:tcW w:w="72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Use;</w:t>
            </w:r>
          </w:p>
        </w:tc>
        <w:tc>
          <w:tcPr>
            <w:tcW w:w="729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High degree of…….…</w:t>
            </w:r>
            <w:r>
              <w:rPr>
                <w:rFonts w:ascii="Times New Roman" w:hAnsi="Times New Roman" w:cs="Times New Roman"/>
                <w:b/>
                <w:i/>
                <w:sz w:val="26"/>
                <w:szCs w:val="26"/>
              </w:rPr>
              <w:t xml:space="preserve">and/yet a </w:t>
            </w:r>
            <w:r>
              <w:rPr>
                <w:rFonts w:ascii="Times New Roman" w:hAnsi="Times New Roman" w:cs="Times New Roman"/>
                <w:sz w:val="26"/>
                <w:szCs w:val="26"/>
              </w:rPr>
              <w:t>low degree………leads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 xml:space="preserve">Availability of </w:t>
            </w:r>
          </w:p>
        </w:tc>
        <w:tc>
          <w:tcPr>
            <w:tcW w:w="72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Use;</w:t>
            </w:r>
          </w:p>
        </w:tc>
        <w:tc>
          <w:tcPr>
            <w:tcW w:w="729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Presence of …………..</w:t>
            </w:r>
            <w:r>
              <w:rPr>
                <w:rFonts w:ascii="Times New Roman" w:hAnsi="Times New Roman" w:cs="Times New Roman"/>
                <w:b/>
                <w:i/>
                <w:sz w:val="26"/>
                <w:szCs w:val="26"/>
              </w:rPr>
              <w:t xml:space="preserve">On the other hand  </w:t>
            </w:r>
            <w:r>
              <w:rPr>
                <w:rFonts w:ascii="Times New Roman" w:hAnsi="Times New Roman" w:cs="Times New Roman"/>
                <w:sz w:val="26"/>
                <w:szCs w:val="26"/>
              </w:rPr>
              <w:t>absence of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tcPr>
          <w:p>
            <w:pPr>
              <w:pStyle w:val="8"/>
              <w:spacing w:after="0" w:line="240" w:lineRule="auto"/>
              <w:ind w:left="0"/>
              <w:rPr>
                <w:rFonts w:ascii="Times New Roman" w:hAnsi="Times New Roman" w:cs="Times New Roman"/>
                <w:b/>
                <w:sz w:val="26"/>
                <w:szCs w:val="26"/>
              </w:rPr>
            </w:pPr>
            <w:r>
              <w:rPr>
                <w:rFonts w:ascii="Times New Roman" w:hAnsi="Times New Roman" w:cs="Times New Roman"/>
                <w:b/>
                <w:sz w:val="26"/>
                <w:szCs w:val="26"/>
              </w:rPr>
              <w:t>Level of</w:t>
            </w:r>
          </w:p>
        </w:tc>
        <w:tc>
          <w:tcPr>
            <w:tcW w:w="72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Use;</w:t>
            </w:r>
          </w:p>
        </w:tc>
        <w:tc>
          <w:tcPr>
            <w:tcW w:w="7290" w:type="dxa"/>
          </w:tcPr>
          <w:p>
            <w:pPr>
              <w:pStyle w:val="8"/>
              <w:spacing w:after="0" w:line="240" w:lineRule="auto"/>
              <w:ind w:left="0"/>
              <w:rPr>
                <w:rFonts w:ascii="Times New Roman" w:hAnsi="Times New Roman" w:cs="Times New Roman"/>
                <w:sz w:val="26"/>
                <w:szCs w:val="26"/>
              </w:rPr>
            </w:pPr>
            <w:r>
              <w:rPr>
                <w:rFonts w:ascii="Times New Roman" w:hAnsi="Times New Roman" w:cs="Times New Roman"/>
                <w:sz w:val="26"/>
                <w:szCs w:val="26"/>
              </w:rPr>
              <w:t>High level of …………..</w:t>
            </w:r>
            <w:r>
              <w:rPr>
                <w:rFonts w:ascii="Times New Roman" w:hAnsi="Times New Roman" w:cs="Times New Roman"/>
                <w:b/>
                <w:i/>
                <w:sz w:val="26"/>
                <w:szCs w:val="26"/>
              </w:rPr>
              <w:t xml:space="preserve">and  </w:t>
            </w:r>
            <w:r>
              <w:rPr>
                <w:rFonts w:ascii="Times New Roman" w:hAnsi="Times New Roman" w:cs="Times New Roman"/>
                <w:sz w:val="26"/>
                <w:szCs w:val="26"/>
              </w:rPr>
              <w:t xml:space="preserve"> low level of…………</w:t>
            </w:r>
          </w:p>
        </w:tc>
      </w:tr>
    </w:tbl>
    <w:p>
      <w:pPr>
        <w:pStyle w:val="8"/>
        <w:ind w:left="90"/>
        <w:rPr>
          <w:rFonts w:ascii="Times New Roman" w:hAnsi="Times New Roman" w:cs="Times New Roman"/>
          <w:sz w:val="10"/>
          <w:szCs w:val="26"/>
        </w:rPr>
      </w:pPr>
    </w:p>
    <w:p>
      <w:pPr>
        <w:pStyle w:val="8"/>
        <w:ind w:left="90"/>
        <w:rPr>
          <w:rFonts w:ascii="Times New Roman" w:hAnsi="Times New Roman" w:cs="Times New Roman"/>
          <w:i/>
          <w:sz w:val="26"/>
          <w:szCs w:val="26"/>
        </w:rPr>
      </w:pPr>
      <w:r>
        <w:rPr>
          <w:rFonts w:ascii="Times New Roman" w:hAnsi="Times New Roman" w:cs="Times New Roman"/>
          <w:i/>
          <w:sz w:val="26"/>
          <w:szCs w:val="26"/>
        </w:rPr>
        <w:t>Explain positive Vs negative without using speculative words.</w:t>
      </w:r>
    </w:p>
    <w:p>
      <w:pPr>
        <w:pStyle w:val="8"/>
        <w:ind w:left="90"/>
        <w:rPr>
          <w:rFonts w:ascii="Times New Roman" w:hAnsi="Times New Roman" w:cs="Times New Roman"/>
          <w:i/>
          <w:sz w:val="26"/>
          <w:szCs w:val="26"/>
        </w:rPr>
      </w:pPr>
    </w:p>
    <w:p>
      <w:pPr>
        <w:pStyle w:val="8"/>
        <w:ind w:left="90"/>
        <w:rPr>
          <w:rFonts w:ascii="Times New Roman" w:hAnsi="Times New Roman" w:cs="Times New Roman"/>
          <w:sz w:val="2"/>
          <w:szCs w:val="26"/>
        </w:rPr>
      </w:pPr>
    </w:p>
    <w:p>
      <w:pPr>
        <w:pStyle w:val="8"/>
        <w:ind w:left="90"/>
        <w:rPr>
          <w:rFonts w:ascii="Times New Roman" w:hAnsi="Times New Roman" w:cs="Times New Roman"/>
          <w:sz w:val="2"/>
          <w:szCs w:val="26"/>
        </w:rPr>
      </w:pPr>
    </w:p>
    <w:p>
      <w:pPr>
        <w:pStyle w:val="8"/>
        <w:numPr>
          <w:ilvl w:val="0"/>
          <w:numId w:val="2"/>
        </w:numPr>
        <w:spacing w:after="0" w:line="240" w:lineRule="auto"/>
        <w:ind w:left="90"/>
        <w:rPr>
          <w:rFonts w:ascii="Times New Roman" w:hAnsi="Times New Roman" w:cs="Times New Roman"/>
          <w:sz w:val="26"/>
          <w:szCs w:val="26"/>
        </w:rPr>
      </w:pPr>
      <w:r>
        <w:rPr>
          <w:rFonts w:ascii="Times New Roman" w:hAnsi="Times New Roman" w:cs="Times New Roman"/>
          <w:b/>
          <w:sz w:val="26"/>
          <w:szCs w:val="26"/>
          <w:highlight w:val="lightGray"/>
        </w:rPr>
        <w:t>FACTORS THAT HINDER/CHALLENGES/LIMIT/BLOCK/BARRIERS</w:t>
      </w:r>
    </w:p>
    <w:p>
      <w:pPr>
        <w:pStyle w:val="8"/>
        <w:spacing w:after="0" w:line="240" w:lineRule="auto"/>
        <w:ind w:left="90"/>
        <w:rPr>
          <w:rFonts w:ascii="Times New Roman" w:hAnsi="Times New Roman" w:cs="Times New Roman"/>
          <w:sz w:val="26"/>
          <w:szCs w:val="26"/>
        </w:rPr>
      </w:pPr>
    </w:p>
    <w:p>
      <w:pPr>
        <w:pStyle w:val="8"/>
        <w:pBdr>
          <w:top w:val="single" w:color="auto" w:sz="4" w:space="1"/>
          <w:left w:val="single" w:color="auto" w:sz="4" w:space="4"/>
          <w:bottom w:val="single" w:color="auto" w:sz="4" w:space="1"/>
          <w:right w:val="single" w:color="auto" w:sz="4" w:space="4"/>
        </w:pBdr>
        <w:spacing w:after="0" w:line="240" w:lineRule="auto"/>
        <w:ind w:left="90"/>
        <w:rPr>
          <w:rFonts w:ascii="Times New Roman" w:hAnsi="Times New Roman" w:cs="Times New Roman"/>
          <w:b/>
          <w:i/>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Begin points with:</w:t>
      </w:r>
      <w:r>
        <w:rPr>
          <w:rFonts w:ascii="Times New Roman" w:hAnsi="Times New Roman" w:cs="Times New Roman"/>
          <w:sz w:val="26"/>
          <w:szCs w:val="26"/>
        </w:rPr>
        <w:tab/>
      </w:r>
      <w:r>
        <w:rPr>
          <w:rFonts w:ascii="Times New Roman" w:hAnsi="Times New Roman" w:cs="Times New Roman"/>
          <w:b/>
          <w:i/>
          <w:sz w:val="26"/>
          <w:szCs w:val="26"/>
        </w:rPr>
        <w:t>Unfavorable………..</w:t>
      </w:r>
      <w:r>
        <w:rPr>
          <w:rFonts w:ascii="Times New Roman" w:hAnsi="Times New Roman" w:cs="Times New Roman"/>
          <w:b/>
          <w:i/>
          <w:sz w:val="26"/>
          <w:szCs w:val="26"/>
        </w:rPr>
        <w:tab/>
      </w: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Limited ……………</w:t>
      </w: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High……………….</w:t>
      </w: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Insufficient……….</w:t>
      </w: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sz w:val="26"/>
          <w:szCs w:val="26"/>
        </w:r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Inadequate……..</w:t>
      </w: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sz w:val="26"/>
          <w:szCs w:val="26"/>
        </w:rPr>
      </w:pPr>
      <w:r>
        <w:rPr>
          <w:rFonts w:ascii="Times New Roman" w:hAnsi="Times New Roman" w:cs="Times New Roman"/>
          <w:sz w:val="26"/>
          <w:szCs w:val="26"/>
        </w:rPr>
        <w:t>Then continue explaining negatively.</w:t>
      </w:r>
    </w:p>
    <w:p>
      <w:pPr>
        <w:pStyle w:val="8"/>
        <w:ind w:left="90"/>
        <w:rPr>
          <w:rFonts w:ascii="Times New Roman" w:hAnsi="Times New Roman" w:cs="Times New Roman"/>
          <w:sz w:val="26"/>
          <w:szCs w:val="26"/>
        </w:rPr>
      </w:pPr>
    </w:p>
    <w:p>
      <w:pPr>
        <w:pStyle w:val="8"/>
        <w:ind w:left="90"/>
        <w:rPr>
          <w:rFonts w:ascii="Times New Roman" w:hAnsi="Times New Roman" w:cs="Times New Roman"/>
          <w:sz w:val="26"/>
          <w:szCs w:val="26"/>
        </w:rPr>
      </w:pPr>
      <w:r>
        <w:rPr>
          <w:rFonts w:ascii="Times New Roman" w:hAnsi="Times New Roman" w:cs="Times New Roman"/>
          <w:sz w:val="26"/>
          <w:szCs w:val="26"/>
        </w:rPr>
        <w:t>Don’t use; “ poor”, “ lack of”,</w:t>
      </w:r>
    </w:p>
    <w:p>
      <w:pPr>
        <w:pStyle w:val="8"/>
        <w:ind w:left="9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i/>
          <w:sz w:val="26"/>
          <w:szCs w:val="26"/>
          <w:u w:val="single"/>
        </w:rPr>
        <w:t xml:space="preserve">Challenge of </w:t>
      </w:r>
      <w:r>
        <w:rPr>
          <w:rFonts w:ascii="Times New Roman" w:hAnsi="Times New Roman" w:cs="Times New Roman"/>
          <w:b/>
          <w:i/>
          <w:sz w:val="26"/>
          <w:szCs w:val="26"/>
        </w:rPr>
        <w:t xml:space="preserve"> is also not advised since some students follow it with another negative word e.g “ </w:t>
      </w:r>
      <w:r>
        <w:rPr>
          <w:rFonts w:ascii="Times New Roman" w:hAnsi="Times New Roman" w:cs="Times New Roman"/>
          <w:b/>
          <w:i/>
          <w:sz w:val="26"/>
          <w:szCs w:val="26"/>
          <w:u w:val="single"/>
        </w:rPr>
        <w:t>challenge of unfavourable</w:t>
      </w:r>
      <w:r>
        <w:rPr>
          <w:rFonts w:ascii="Times New Roman" w:hAnsi="Times New Roman" w:cs="Times New Roman"/>
          <w:b/>
          <w:i/>
          <w:sz w:val="26"/>
          <w:szCs w:val="26"/>
        </w:rPr>
        <w:t>” is wrong</w:t>
      </w:r>
      <w:r>
        <w:rPr>
          <w:rFonts w:ascii="Times New Roman" w:hAnsi="Times New Roman" w:cs="Times New Roman"/>
          <w:sz w:val="26"/>
          <w:szCs w:val="26"/>
        </w:rPr>
        <w:t xml:space="preserve">. </w:t>
      </w:r>
    </w:p>
    <w:p>
      <w:pPr>
        <w:pStyle w:val="8"/>
        <w:ind w:left="90"/>
        <w:rPr>
          <w:rFonts w:ascii="Times New Roman" w:hAnsi="Times New Roman" w:cs="Times New Roman"/>
          <w:sz w:val="26"/>
          <w:szCs w:val="26"/>
        </w:rPr>
      </w:pPr>
      <w:r>
        <w:rPr>
          <w:rFonts w:ascii="Times New Roman" w:hAnsi="Times New Roman" w:cs="Times New Roman"/>
          <w:sz w:val="26"/>
          <w:szCs w:val="26"/>
        </w:rPr>
        <w:t xml:space="preserve">e.g </w:t>
      </w:r>
      <w:r>
        <w:rPr>
          <w:rFonts w:ascii="Times New Roman" w:hAnsi="Times New Roman" w:cs="Times New Roman"/>
          <w:sz w:val="26"/>
          <w:szCs w:val="26"/>
        </w:rPr>
        <w:tab/>
      </w:r>
      <w:r>
        <w:rPr>
          <w:rFonts w:ascii="Times New Roman" w:hAnsi="Times New Roman" w:cs="Times New Roman"/>
          <w:sz w:val="26"/>
          <w:szCs w:val="26"/>
        </w:rPr>
        <w:t>Challenge of capital</w:t>
      </w:r>
      <m:oMath>
        <m:r>
          <m:rPr/>
          <w:rPr>
            <w:rFonts w:ascii="Cambria Math" w:hAnsi="Cambria Math" w:cs="Times New Roman"/>
            <w:sz w:val="26"/>
            <w:szCs w:val="26"/>
          </w:rPr>
          <m:t xml:space="preserve">   √</m:t>
        </m:r>
      </m:oMath>
    </w:p>
    <w:p>
      <w:pPr>
        <w:pStyle w:val="8"/>
        <w:ind w:left="9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Challenge of limited capital X</w:t>
      </w:r>
    </w:p>
    <w:p>
      <w:pPr>
        <w:pStyle w:val="8"/>
        <w:ind w:left="90"/>
        <w:rPr>
          <w:rFonts w:ascii="Times New Roman" w:hAnsi="Times New Roman" w:cs="Times New Roman"/>
          <w:sz w:val="14"/>
          <w:szCs w:val="26"/>
        </w:rPr>
      </w:pPr>
    </w:p>
    <w:p>
      <w:pPr>
        <w:pStyle w:val="8"/>
        <w:ind w:left="90"/>
        <w:rPr>
          <w:rFonts w:ascii="Times New Roman" w:hAnsi="Times New Roman" w:cs="Times New Roman"/>
          <w:sz w:val="2"/>
          <w:szCs w:val="26"/>
        </w:rPr>
      </w:pPr>
    </w:p>
    <w:p>
      <w:pPr>
        <w:pStyle w:val="8"/>
        <w:numPr>
          <w:ilvl w:val="0"/>
          <w:numId w:val="2"/>
        </w:numPr>
        <w:ind w:left="270" w:firstLine="0"/>
        <w:rPr>
          <w:rFonts w:ascii="Times New Roman" w:hAnsi="Times New Roman" w:cs="Times New Roman"/>
          <w:sz w:val="26"/>
          <w:szCs w:val="26"/>
          <w:highlight w:val="lightGray"/>
        </w:rPr>
      </w:pPr>
      <w:r>
        <w:rPr>
          <w:rFonts w:ascii="Times New Roman" w:hAnsi="Times New Roman" w:cs="Times New Roman"/>
          <w:b/>
          <w:sz w:val="26"/>
          <w:szCs w:val="26"/>
          <w:highlight w:val="lightGray"/>
          <w:u w:val="single"/>
        </w:rPr>
        <w:t>FACTORS THAT FOSTER/ENCOURAGE</w:t>
      </w:r>
      <w:r>
        <w:rPr>
          <w:rFonts w:ascii="Times New Roman" w:hAnsi="Times New Roman" w:cs="Times New Roman"/>
          <w:b/>
          <w:sz w:val="26"/>
          <w:szCs w:val="26"/>
          <w:highlight w:val="lightGray"/>
        </w:rPr>
        <w:t>/PROMOTE</w:t>
      </w:r>
    </w:p>
    <w:p>
      <w:pPr>
        <w:pStyle w:val="8"/>
        <w:ind w:left="270"/>
        <w:rPr>
          <w:rFonts w:ascii="Times New Roman" w:hAnsi="Times New Roman" w:cs="Times New Roman"/>
          <w:sz w:val="26"/>
          <w:szCs w:val="26"/>
          <w:highlight w:val="lightGray"/>
        </w:rPr>
      </w:pPr>
    </w:p>
    <w:p>
      <w:pPr>
        <w:pStyle w:val="8"/>
        <w:numPr>
          <w:ilvl w:val="0"/>
          <w:numId w:val="21"/>
        </w:numPr>
        <w:pBdr>
          <w:top w:val="single" w:color="auto" w:sz="4" w:space="1"/>
          <w:left w:val="single" w:color="auto" w:sz="4" w:space="4"/>
          <w:bottom w:val="single" w:color="auto" w:sz="4" w:space="1"/>
          <w:right w:val="single" w:color="auto" w:sz="4" w:space="4"/>
        </w:pBdr>
        <w:spacing w:after="0"/>
        <w:rPr>
          <w:rFonts w:ascii="Times New Roman" w:hAnsi="Times New Roman" w:cs="Times New Roman"/>
          <w:sz w:val="26"/>
          <w:szCs w:val="26"/>
        </w:rPr>
      </w:pPr>
      <w:r>
        <w:rPr>
          <w:rFonts w:ascii="Times New Roman" w:hAnsi="Times New Roman" w:cs="Times New Roman"/>
          <w:sz w:val="26"/>
          <w:szCs w:val="26"/>
        </w:rPr>
        <w:t>Give positive factors while beginning the point with;</w:t>
      </w:r>
    </w:p>
    <w:p>
      <w:pPr>
        <w:pStyle w:val="8"/>
        <w:numPr>
          <w:ilvl w:val="0"/>
          <w:numId w:val="21"/>
        </w:numPr>
        <w:pBdr>
          <w:top w:val="single" w:color="auto" w:sz="4" w:space="1"/>
          <w:left w:val="single" w:color="auto" w:sz="4" w:space="4"/>
          <w:bottom w:val="single" w:color="auto" w:sz="4" w:space="1"/>
          <w:right w:val="single" w:color="auto" w:sz="4" w:space="4"/>
        </w:pBdr>
        <w:spacing w:after="0"/>
        <w:rPr>
          <w:rFonts w:ascii="Times New Roman" w:hAnsi="Times New Roman" w:cs="Times New Roman"/>
          <w:b/>
          <w:sz w:val="26"/>
          <w:szCs w:val="26"/>
        </w:rPr>
      </w:pPr>
      <w:r>
        <w:rPr>
          <w:rFonts w:ascii="Times New Roman" w:hAnsi="Times New Roman" w:cs="Times New Roman"/>
          <w:b/>
          <w:sz w:val="26"/>
          <w:szCs w:val="26"/>
        </w:rPr>
        <w:t>Presence of……………………..</w:t>
      </w:r>
    </w:p>
    <w:p>
      <w:pPr>
        <w:pStyle w:val="8"/>
        <w:numPr>
          <w:ilvl w:val="0"/>
          <w:numId w:val="21"/>
        </w:numPr>
        <w:pBdr>
          <w:top w:val="single" w:color="auto" w:sz="4" w:space="1"/>
          <w:left w:val="single" w:color="auto" w:sz="4" w:space="4"/>
          <w:bottom w:val="single" w:color="auto" w:sz="4" w:space="1"/>
          <w:right w:val="single" w:color="auto" w:sz="4" w:space="4"/>
        </w:pBdr>
        <w:spacing w:after="0"/>
        <w:rPr>
          <w:rFonts w:ascii="Times New Roman" w:hAnsi="Times New Roman" w:cs="Times New Roman"/>
          <w:b/>
          <w:sz w:val="26"/>
          <w:szCs w:val="26"/>
        </w:rPr>
      </w:pPr>
      <w:r>
        <w:rPr>
          <w:rFonts w:ascii="Times New Roman" w:hAnsi="Times New Roman" w:cs="Times New Roman"/>
          <w:b/>
          <w:sz w:val="26"/>
          <w:szCs w:val="26"/>
        </w:rPr>
        <w:t>Sufficient……………………….</w:t>
      </w:r>
    </w:p>
    <w:p>
      <w:pPr>
        <w:pStyle w:val="8"/>
        <w:numPr>
          <w:ilvl w:val="0"/>
          <w:numId w:val="21"/>
        </w:numPr>
        <w:pBdr>
          <w:top w:val="single" w:color="auto" w:sz="4" w:space="1"/>
          <w:left w:val="single" w:color="auto" w:sz="4" w:space="4"/>
          <w:bottom w:val="single" w:color="auto" w:sz="4" w:space="1"/>
          <w:right w:val="single" w:color="auto" w:sz="4" w:space="4"/>
        </w:pBdr>
        <w:spacing w:after="0"/>
        <w:rPr>
          <w:rFonts w:ascii="Times New Roman" w:hAnsi="Times New Roman" w:cs="Times New Roman"/>
          <w:b/>
          <w:sz w:val="26"/>
          <w:szCs w:val="26"/>
        </w:rPr>
      </w:pPr>
      <w:r>
        <w:rPr>
          <w:rFonts w:ascii="Times New Roman" w:hAnsi="Times New Roman" w:cs="Times New Roman"/>
          <w:b/>
          <w:sz w:val="26"/>
          <w:szCs w:val="26"/>
        </w:rPr>
        <w:t>Low……………………………..</w:t>
      </w:r>
    </w:p>
    <w:p>
      <w:pPr>
        <w:pStyle w:val="8"/>
        <w:numPr>
          <w:ilvl w:val="0"/>
          <w:numId w:val="21"/>
        </w:numPr>
        <w:pBdr>
          <w:top w:val="single" w:color="auto" w:sz="4" w:space="1"/>
          <w:left w:val="single" w:color="auto" w:sz="4" w:space="4"/>
          <w:bottom w:val="single" w:color="auto" w:sz="4" w:space="1"/>
          <w:right w:val="single" w:color="auto" w:sz="4" w:space="4"/>
        </w:pBdr>
        <w:spacing w:after="0"/>
        <w:rPr>
          <w:rFonts w:ascii="Times New Roman" w:hAnsi="Times New Roman" w:cs="Times New Roman"/>
          <w:b/>
          <w:sz w:val="26"/>
          <w:szCs w:val="26"/>
        </w:rPr>
      </w:pPr>
      <w:r>
        <w:rPr>
          <w:rFonts w:ascii="Times New Roman" w:hAnsi="Times New Roman" w:cs="Times New Roman"/>
          <w:b/>
          <w:sz w:val="26"/>
          <w:szCs w:val="26"/>
        </w:rPr>
        <w:t>High…………………………….</w:t>
      </w:r>
    </w:p>
    <w:p>
      <w:pPr>
        <w:pStyle w:val="8"/>
        <w:ind w:left="270"/>
        <w:rPr>
          <w:rFonts w:ascii="Times New Roman" w:hAnsi="Times New Roman" w:cs="Times New Roman"/>
          <w:b/>
          <w:sz w:val="26"/>
          <w:szCs w:val="26"/>
          <w:u w:val="single"/>
        </w:rPr>
      </w:pPr>
    </w:p>
    <w:p>
      <w:pPr>
        <w:pStyle w:val="8"/>
        <w:ind w:left="270"/>
        <w:rPr>
          <w:rFonts w:ascii="Times New Roman" w:hAnsi="Times New Roman" w:cs="Times New Roman"/>
          <w:b/>
          <w:sz w:val="26"/>
          <w:szCs w:val="26"/>
          <w:u w:val="single"/>
        </w:rPr>
      </w:pPr>
    </w:p>
    <w:p>
      <w:pPr>
        <w:pStyle w:val="8"/>
        <w:ind w:left="270"/>
        <w:rPr>
          <w:rFonts w:ascii="Times New Roman" w:hAnsi="Times New Roman" w:cs="Times New Roman"/>
          <w:b/>
          <w:sz w:val="26"/>
          <w:szCs w:val="26"/>
          <w:u w:val="single"/>
        </w:rPr>
      </w:pPr>
    </w:p>
    <w:p>
      <w:pPr>
        <w:pStyle w:val="8"/>
        <w:ind w:left="270"/>
        <w:rPr>
          <w:rFonts w:ascii="Times New Roman" w:hAnsi="Times New Roman" w:cs="Times New Roman"/>
          <w:b/>
          <w:sz w:val="26"/>
          <w:szCs w:val="26"/>
          <w:u w:val="single"/>
        </w:rPr>
      </w:pPr>
    </w:p>
    <w:p>
      <w:pPr>
        <w:pStyle w:val="8"/>
        <w:numPr>
          <w:ilvl w:val="0"/>
          <w:numId w:val="2"/>
        </w:numPr>
        <w:rPr>
          <w:rFonts w:ascii="Times New Roman" w:hAnsi="Times New Roman" w:cs="Times New Roman"/>
          <w:b/>
          <w:sz w:val="26"/>
          <w:szCs w:val="26"/>
          <w:highlight w:val="lightGray"/>
          <w:u w:val="single"/>
        </w:rPr>
      </w:pPr>
      <w:r>
        <w:rPr>
          <w:rFonts w:ascii="Times New Roman" w:hAnsi="Times New Roman" w:cs="Times New Roman"/>
          <w:b/>
          <w:sz w:val="26"/>
          <w:szCs w:val="26"/>
          <w:highlight w:val="lightGray"/>
          <w:u w:val="single"/>
        </w:rPr>
        <w:t>FACTORS THAT LEAD TO INCREASE/IMPROVEMENT IN/DECREASE IN…..</w:t>
      </w:r>
    </w:p>
    <w:p>
      <w:pPr>
        <w:pStyle w:val="8"/>
        <w:ind w:left="360"/>
        <w:rPr>
          <w:rFonts w:ascii="Times New Roman" w:hAnsi="Times New Roman" w:cs="Times New Roman"/>
          <w:b/>
          <w:sz w:val="26"/>
          <w:szCs w:val="26"/>
        </w:rPr>
      </w:pPr>
      <w:r>
        <w:rPr>
          <w:rFonts w:ascii="Times New Roman" w:hAnsi="Times New Roman" w:cs="Times New Roman"/>
          <w:b/>
          <w:sz w:val="26"/>
          <w:szCs w:val="26"/>
        </w:rPr>
        <w:t>Begin every point with…..</w:t>
      </w:r>
    </w:p>
    <w:p>
      <w:pPr>
        <w:pStyle w:val="8"/>
        <w:ind w:left="360"/>
        <w:rPr>
          <w:rFonts w:ascii="Times New Roman" w:hAnsi="Times New Roman" w:cs="Times New Roman"/>
          <w:i/>
          <w:sz w:val="26"/>
          <w:szCs w:val="26"/>
        </w:rPr>
      </w:pPr>
      <w:r>
        <w:rPr>
          <w:rFonts w:ascii="Times New Roman" w:hAnsi="Times New Roman" w:cs="Times New Roman"/>
          <w:i/>
          <w:sz w:val="26"/>
          <w:szCs w:val="26"/>
        </w:rPr>
        <w:t>Increase in……..</w:t>
      </w:r>
    </w:p>
    <w:p>
      <w:pPr>
        <w:pStyle w:val="8"/>
        <w:ind w:left="360"/>
        <w:rPr>
          <w:rFonts w:ascii="Times New Roman" w:hAnsi="Times New Roman" w:cs="Times New Roman"/>
          <w:i/>
          <w:sz w:val="26"/>
          <w:szCs w:val="26"/>
        </w:rPr>
      </w:pPr>
      <w:r>
        <w:rPr>
          <w:rFonts w:ascii="Times New Roman" w:hAnsi="Times New Roman" w:cs="Times New Roman"/>
          <w:i/>
          <w:sz w:val="26"/>
          <w:szCs w:val="26"/>
        </w:rPr>
        <w:t>Improvement in…………….</w:t>
      </w:r>
    </w:p>
    <w:p>
      <w:pPr>
        <w:pStyle w:val="8"/>
        <w:ind w:left="360"/>
        <w:rPr>
          <w:rFonts w:ascii="Times New Roman" w:hAnsi="Times New Roman" w:cs="Times New Roman"/>
          <w:i/>
          <w:sz w:val="26"/>
          <w:szCs w:val="26"/>
        </w:rPr>
      </w:pPr>
      <w:r>
        <w:rPr>
          <w:rFonts w:ascii="Times New Roman" w:hAnsi="Times New Roman" w:cs="Times New Roman"/>
          <w:i/>
          <w:sz w:val="26"/>
          <w:szCs w:val="26"/>
        </w:rPr>
        <w:t>Decrease in……..</w:t>
      </w:r>
    </w:p>
    <w:p>
      <w:pPr>
        <w:pStyle w:val="8"/>
        <w:ind w:left="360"/>
        <w:rPr>
          <w:rFonts w:ascii="Times New Roman" w:hAnsi="Times New Roman" w:cs="Times New Roman"/>
          <w:i/>
          <w:sz w:val="26"/>
          <w:szCs w:val="26"/>
        </w:rPr>
      </w:pPr>
      <w:r>
        <w:rPr>
          <w:rFonts w:ascii="Times New Roman" w:hAnsi="Times New Roman" w:cs="Times New Roman"/>
          <w:i/>
          <w:sz w:val="26"/>
          <w:szCs w:val="26"/>
        </w:rPr>
        <w:t>Decline in…………</w:t>
      </w:r>
    </w:p>
    <w:p>
      <w:pPr>
        <w:pStyle w:val="8"/>
        <w:ind w:left="360"/>
        <w:rPr>
          <w:rFonts w:ascii="Times New Roman" w:hAnsi="Times New Roman" w:cs="Times New Roman"/>
          <w:i/>
          <w:sz w:val="26"/>
          <w:szCs w:val="26"/>
        </w:rPr>
      </w:pPr>
      <w:r>
        <w:rPr>
          <w:rFonts w:ascii="Times New Roman" w:hAnsi="Times New Roman" w:cs="Times New Roman"/>
          <w:b/>
          <w:sz w:val="26"/>
          <w:szCs w:val="26"/>
          <w:u w:val="single"/>
        </w:rPr>
        <w:t xml:space="preserve"> </w:t>
      </w:r>
    </w:p>
    <w:p>
      <w:pPr>
        <w:pStyle w:val="8"/>
        <w:numPr>
          <w:ilvl w:val="0"/>
          <w:numId w:val="2"/>
        </w:numPr>
        <w:ind w:left="0" w:firstLine="0"/>
        <w:rPr>
          <w:rFonts w:ascii="Times New Roman" w:hAnsi="Times New Roman" w:cs="Times New Roman"/>
          <w:b/>
          <w:sz w:val="26"/>
          <w:szCs w:val="26"/>
          <w:highlight w:val="lightGray"/>
          <w:u w:val="single"/>
        </w:rPr>
      </w:pPr>
      <w:r>
        <w:rPr>
          <w:rFonts w:ascii="Times New Roman" w:hAnsi="Times New Roman" w:cs="Times New Roman"/>
          <w:b/>
          <w:sz w:val="26"/>
          <w:szCs w:val="26"/>
          <w:highlight w:val="lightGray"/>
          <w:u w:val="single"/>
        </w:rPr>
        <w:t>CIRCUMSTANCES/CONDITIONS</w:t>
      </w:r>
    </w:p>
    <w:p>
      <w:pPr>
        <w:pStyle w:val="8"/>
        <w:ind w:left="90"/>
        <w:rPr>
          <w:rFonts w:ascii="Times New Roman" w:hAnsi="Times New Roman" w:cs="Times New Roman"/>
          <w:sz w:val="26"/>
          <w:szCs w:val="26"/>
        </w:rPr>
      </w:pPr>
      <w:r>
        <w:rPr>
          <w:rFonts w:ascii="Times New Roman" w:hAnsi="Times New Roman" w:cs="Times New Roman"/>
          <w:sz w:val="26"/>
          <w:szCs w:val="26"/>
        </w:rPr>
        <w:t>Here speculation is allowed</w:t>
      </w:r>
    </w:p>
    <w:p>
      <w:pPr>
        <w:pStyle w:val="8"/>
        <w:ind w:left="90"/>
        <w:rPr>
          <w:rFonts w:ascii="Times New Roman" w:hAnsi="Times New Roman" w:cs="Times New Roman"/>
          <w:sz w:val="26"/>
          <w:szCs w:val="26"/>
        </w:rPr>
      </w:pPr>
    </w:p>
    <w:p>
      <w:pPr>
        <w:pStyle w:val="8"/>
        <w:pBdr>
          <w:top w:val="single" w:color="auto" w:sz="4" w:space="1"/>
          <w:left w:val="single" w:color="auto" w:sz="4" w:space="4"/>
          <w:bottom w:val="single" w:color="auto" w:sz="4" w:space="1"/>
          <w:right w:val="single" w:color="auto" w:sz="4" w:space="4"/>
        </w:pBdr>
        <w:ind w:left="90"/>
        <w:rPr>
          <w:rFonts w:ascii="Times New Roman" w:hAnsi="Times New Roman" w:cs="Times New Roman"/>
          <w:b/>
          <w:i/>
          <w:sz w:val="26"/>
          <w:szCs w:val="26"/>
        </w:rPr>
      </w:pPr>
      <w:r>
        <w:rPr>
          <w:rFonts w:ascii="Times New Roman" w:hAnsi="Times New Roman" w:cs="Times New Roman"/>
          <w:b/>
          <w:i/>
          <w:sz w:val="26"/>
          <w:szCs w:val="26"/>
        </w:rPr>
        <w:t>Begin with: If/where/when………………………</w:t>
      </w:r>
    </w:p>
    <w:p>
      <w:pPr>
        <w:pStyle w:val="8"/>
        <w:ind w:left="90"/>
        <w:rPr>
          <w:rFonts w:ascii="Times New Roman" w:hAnsi="Times New Roman" w:cs="Times New Roman"/>
          <w:sz w:val="26"/>
          <w:szCs w:val="26"/>
        </w:rPr>
      </w:pPr>
    </w:p>
    <w:p>
      <w:pPr>
        <w:pStyle w:val="8"/>
        <w:ind w:left="90"/>
        <w:rPr>
          <w:rFonts w:ascii="Times New Roman" w:hAnsi="Times New Roman" w:cs="Times New Roman"/>
          <w:b/>
          <w:i/>
          <w:sz w:val="26"/>
          <w:szCs w:val="26"/>
        </w:rPr>
      </w:pPr>
      <w:r>
        <w:rPr>
          <w:rFonts w:ascii="Times New Roman" w:hAnsi="Times New Roman" w:cs="Times New Roman"/>
          <w:sz w:val="26"/>
          <w:szCs w:val="26"/>
        </w:rPr>
        <w:t xml:space="preserve">e.g. </w:t>
      </w:r>
      <w:r>
        <w:rPr>
          <w:rFonts w:ascii="Times New Roman" w:hAnsi="Times New Roman" w:cs="Times New Roman"/>
          <w:b/>
          <w:i/>
          <w:sz w:val="26"/>
          <w:szCs w:val="26"/>
        </w:rPr>
        <w:t>Circumstances under which an entrepreneur may sell goods on credit</w:t>
      </w:r>
    </w:p>
    <w:p>
      <w:pPr>
        <w:pStyle w:val="8"/>
        <w:numPr>
          <w:ilvl w:val="0"/>
          <w:numId w:val="22"/>
        </w:numPr>
        <w:rPr>
          <w:rFonts w:ascii="Times New Roman" w:hAnsi="Times New Roman" w:cs="Times New Roman"/>
          <w:i/>
          <w:sz w:val="26"/>
          <w:szCs w:val="26"/>
        </w:rPr>
      </w:pPr>
      <w:r>
        <w:rPr>
          <w:rFonts w:ascii="Times New Roman" w:hAnsi="Times New Roman" w:cs="Times New Roman"/>
          <w:i/>
          <w:sz w:val="26"/>
          <w:szCs w:val="26"/>
        </w:rPr>
        <w:t>If goods are about to expire</w:t>
      </w:r>
    </w:p>
    <w:p>
      <w:pPr>
        <w:pStyle w:val="8"/>
        <w:numPr>
          <w:ilvl w:val="0"/>
          <w:numId w:val="22"/>
        </w:numPr>
        <w:rPr>
          <w:rFonts w:ascii="Times New Roman" w:hAnsi="Times New Roman" w:cs="Times New Roman"/>
          <w:i/>
          <w:sz w:val="26"/>
          <w:szCs w:val="26"/>
        </w:rPr>
      </w:pPr>
      <w:r>
        <w:rPr>
          <w:rFonts w:ascii="Times New Roman" w:hAnsi="Times New Roman" w:cs="Times New Roman"/>
          <w:i/>
          <w:sz w:val="26"/>
          <w:szCs w:val="26"/>
        </w:rPr>
        <w:t>When the customer the customer is well known to the entrepreneur</w:t>
      </w:r>
    </w:p>
    <w:p>
      <w:pPr>
        <w:pStyle w:val="8"/>
        <w:numPr>
          <w:ilvl w:val="0"/>
          <w:numId w:val="22"/>
        </w:numPr>
        <w:rPr>
          <w:rFonts w:ascii="Times New Roman" w:hAnsi="Times New Roman" w:cs="Times New Roman"/>
          <w:i/>
          <w:sz w:val="26"/>
          <w:szCs w:val="26"/>
        </w:rPr>
      </w:pPr>
      <w:r>
        <w:rPr>
          <w:rFonts w:ascii="Times New Roman" w:hAnsi="Times New Roman" w:cs="Times New Roman"/>
          <w:i/>
          <w:sz w:val="26"/>
          <w:szCs w:val="26"/>
        </w:rPr>
        <w:t>In case the entrepreneur gets goods on credit</w:t>
      </w:r>
    </w:p>
    <w:p>
      <w:pPr>
        <w:pStyle w:val="8"/>
        <w:ind w:left="90"/>
        <w:rPr>
          <w:rFonts w:ascii="Times New Roman" w:hAnsi="Times New Roman" w:cs="Times New Roman"/>
          <w:sz w:val="26"/>
          <w:szCs w:val="26"/>
        </w:rPr>
      </w:pPr>
    </w:p>
    <w:p>
      <w:pPr>
        <w:pStyle w:val="8"/>
        <w:numPr>
          <w:ilvl w:val="0"/>
          <w:numId w:val="2"/>
        </w:numPr>
        <w:ind w:left="0" w:firstLine="0"/>
        <w:rPr>
          <w:rFonts w:ascii="Times New Roman" w:hAnsi="Times New Roman" w:cs="Times New Roman"/>
          <w:b/>
          <w:sz w:val="26"/>
          <w:szCs w:val="26"/>
          <w:highlight w:val="lightGray"/>
        </w:rPr>
      </w:pPr>
      <w:r>
        <w:rPr>
          <w:rFonts w:ascii="Times New Roman" w:hAnsi="Times New Roman" w:cs="Times New Roman"/>
          <w:b/>
          <w:sz w:val="26"/>
          <w:szCs w:val="26"/>
          <w:highlight w:val="lightGray"/>
        </w:rPr>
        <w:t>PRINCINPLES/DOCTORINES/ESSENTIALS/TOOLS/COMPONENTS/</w:t>
      </w:r>
    </w:p>
    <w:p>
      <w:pPr>
        <w:pStyle w:val="8"/>
        <w:ind w:left="0"/>
        <w:rPr>
          <w:rFonts w:ascii="Times New Roman" w:hAnsi="Times New Roman" w:cs="Times New Roman"/>
          <w:b/>
          <w:sz w:val="26"/>
          <w:szCs w:val="26"/>
        </w:rPr>
      </w:pPr>
      <w:r>
        <w:rPr>
          <w:rFonts w:ascii="Times New Roman" w:hAnsi="Times New Roman" w:cs="Times New Roman"/>
          <w:b/>
          <w:sz w:val="26"/>
          <w:szCs w:val="26"/>
          <w:highlight w:val="lightGray"/>
        </w:rPr>
        <w:tab/>
      </w:r>
      <w:r>
        <w:rPr>
          <w:rFonts w:ascii="Times New Roman" w:hAnsi="Times New Roman" w:cs="Times New Roman"/>
          <w:b/>
          <w:sz w:val="26"/>
          <w:szCs w:val="26"/>
          <w:highlight w:val="lightGray"/>
        </w:rPr>
        <w:t>ELEMENTS/LAWS.</w:t>
      </w:r>
    </w:p>
    <w:p>
      <w:pPr>
        <w:pStyle w:val="8"/>
        <w:ind w:left="0"/>
        <w:rPr>
          <w:rFonts w:ascii="Times New Roman" w:hAnsi="Times New Roman" w:cs="Times New Roman"/>
          <w:b/>
          <w:sz w:val="26"/>
          <w:szCs w:val="26"/>
        </w:rPr>
      </w:pPr>
    </w:p>
    <w:p>
      <w:pPr>
        <w:pStyle w:val="8"/>
        <w:pBdr>
          <w:top w:val="single" w:color="auto" w:sz="4" w:space="1"/>
          <w:left w:val="single" w:color="auto" w:sz="4" w:space="1"/>
          <w:bottom w:val="single" w:color="auto" w:sz="4" w:space="1"/>
          <w:right w:val="single" w:color="auto" w:sz="4" w:space="1"/>
        </w:pBdr>
        <w:ind w:left="0"/>
        <w:rPr>
          <w:rFonts w:ascii="Times New Roman" w:hAnsi="Times New Roman" w:cs="Times New Roman"/>
          <w:b/>
          <w:i/>
          <w:sz w:val="26"/>
          <w:szCs w:val="26"/>
        </w:rPr>
      </w:pPr>
      <w:r>
        <w:rPr>
          <w:rFonts w:ascii="Times New Roman" w:hAnsi="Times New Roman" w:cs="Times New Roman"/>
          <w:b/>
          <w:i/>
          <w:sz w:val="26"/>
          <w:szCs w:val="26"/>
        </w:rPr>
        <w:t>State them the way they are e.g. Certainty, Convenience etc. OR</w:t>
      </w:r>
    </w:p>
    <w:p>
      <w:pPr>
        <w:pStyle w:val="8"/>
        <w:pBdr>
          <w:top w:val="single" w:color="auto" w:sz="4" w:space="1"/>
          <w:left w:val="single" w:color="auto" w:sz="4" w:space="1"/>
          <w:bottom w:val="single" w:color="auto" w:sz="4" w:space="1"/>
          <w:right w:val="single" w:color="auto" w:sz="4" w:space="1"/>
        </w:pBdr>
        <w:ind w:left="0"/>
        <w:rPr>
          <w:rFonts w:ascii="Times New Roman" w:hAnsi="Times New Roman" w:cs="Times New Roman"/>
          <w:b/>
          <w:i/>
          <w:sz w:val="26"/>
          <w:szCs w:val="26"/>
        </w:rPr>
      </w:pPr>
      <w:r>
        <w:rPr>
          <w:rFonts w:ascii="Times New Roman" w:hAnsi="Times New Roman" w:cs="Times New Roman"/>
          <w:b/>
          <w:i/>
          <w:sz w:val="26"/>
          <w:szCs w:val="26"/>
        </w:rPr>
        <w:t>BEGIN WITH;</w:t>
      </w:r>
    </w:p>
    <w:p>
      <w:pPr>
        <w:pBdr>
          <w:top w:val="single" w:color="auto" w:sz="4" w:space="1"/>
          <w:left w:val="single" w:color="auto" w:sz="4" w:space="1"/>
          <w:bottom w:val="single" w:color="auto" w:sz="4" w:space="1"/>
          <w:right w:val="single" w:color="auto" w:sz="4" w:space="1"/>
        </w:pBdr>
        <w:spacing w:after="0"/>
        <w:rPr>
          <w:rFonts w:ascii="Times New Roman" w:hAnsi="Times New Roman" w:cs="Times New Roman"/>
          <w:sz w:val="26"/>
          <w:szCs w:val="26"/>
        </w:rPr>
      </w:pPr>
      <w:r>
        <w:rPr>
          <w:rFonts w:ascii="Times New Roman" w:hAnsi="Times New Roman" w:cs="Times New Roman"/>
          <w:sz w:val="26"/>
          <w:szCs w:val="26"/>
        </w:rPr>
        <w:t>It is…………………………………</w:t>
      </w:r>
    </w:p>
    <w:p>
      <w:pPr>
        <w:pBdr>
          <w:top w:val="single" w:color="auto" w:sz="4" w:space="1"/>
          <w:left w:val="single" w:color="auto" w:sz="4" w:space="1"/>
          <w:bottom w:val="single" w:color="auto" w:sz="4" w:space="1"/>
          <w:right w:val="single" w:color="auto" w:sz="4" w:space="1"/>
        </w:pBdr>
        <w:spacing w:after="0"/>
        <w:rPr>
          <w:rFonts w:ascii="Times New Roman" w:hAnsi="Times New Roman" w:cs="Times New Roman"/>
          <w:sz w:val="26"/>
          <w:szCs w:val="26"/>
        </w:rPr>
      </w:pPr>
      <w:r>
        <w:rPr>
          <w:rFonts w:ascii="Times New Roman" w:hAnsi="Times New Roman" w:cs="Times New Roman"/>
          <w:sz w:val="26"/>
          <w:szCs w:val="26"/>
        </w:rPr>
        <w:t>It should be…………………..</w:t>
      </w:r>
    </w:p>
    <w:p>
      <w:pPr>
        <w:pBdr>
          <w:top w:val="single" w:color="auto" w:sz="4" w:space="1"/>
          <w:left w:val="single" w:color="auto" w:sz="4" w:space="1"/>
          <w:bottom w:val="single" w:color="auto" w:sz="4" w:space="1"/>
          <w:right w:val="single" w:color="auto" w:sz="4" w:space="1"/>
        </w:pBdr>
        <w:spacing w:after="0"/>
        <w:rPr>
          <w:rFonts w:ascii="Times New Roman" w:hAnsi="Times New Roman" w:cs="Times New Roman"/>
          <w:sz w:val="26"/>
          <w:szCs w:val="26"/>
        </w:rPr>
      </w:pPr>
      <w:r>
        <w:rPr>
          <w:rFonts w:ascii="Times New Roman" w:hAnsi="Times New Roman" w:cs="Times New Roman"/>
          <w:sz w:val="26"/>
          <w:szCs w:val="26"/>
        </w:rPr>
        <w:t>They are…………………………..</w:t>
      </w:r>
    </w:p>
    <w:p>
      <w:pPr>
        <w:pBdr>
          <w:top w:val="single" w:color="auto" w:sz="4" w:space="1"/>
          <w:left w:val="single" w:color="auto" w:sz="4" w:space="1"/>
          <w:bottom w:val="single" w:color="auto" w:sz="4" w:space="1"/>
          <w:right w:val="single" w:color="auto" w:sz="4" w:space="1"/>
        </w:pBdr>
        <w:spacing w:after="0"/>
        <w:rPr>
          <w:rFonts w:ascii="Times New Roman" w:hAnsi="Times New Roman" w:cs="Times New Roman"/>
          <w:sz w:val="26"/>
          <w:szCs w:val="26"/>
        </w:rPr>
      </w:pPr>
      <w:r>
        <w:rPr>
          <w:rFonts w:ascii="Times New Roman" w:hAnsi="Times New Roman" w:cs="Times New Roman"/>
          <w:sz w:val="26"/>
          <w:szCs w:val="26"/>
        </w:rPr>
        <w:t>They should be……………….</w:t>
      </w:r>
    </w:p>
    <w:p>
      <w:pPr>
        <w:pStyle w:val="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pPr>
        <w:pStyle w:val="8"/>
        <w:numPr>
          <w:ilvl w:val="0"/>
          <w:numId w:val="23"/>
        </w:numPr>
        <w:rPr>
          <w:rFonts w:ascii="Times New Roman" w:hAnsi="Times New Roman" w:cs="Times New Roman"/>
          <w:sz w:val="26"/>
          <w:szCs w:val="26"/>
        </w:rPr>
      </w:pPr>
      <w:r>
        <w:rPr>
          <w:rFonts w:ascii="Times New Roman" w:hAnsi="Times New Roman" w:cs="Times New Roman"/>
          <w:sz w:val="26"/>
          <w:szCs w:val="26"/>
        </w:rPr>
        <w:t xml:space="preserve">When explaining TOOLS  =  </w:t>
      </w:r>
      <w:r>
        <w:rPr>
          <w:rFonts w:ascii="Times New Roman" w:hAnsi="Times New Roman" w:cs="Times New Roman"/>
          <w:b/>
          <w:i/>
          <w:sz w:val="26"/>
          <w:szCs w:val="26"/>
        </w:rPr>
        <w:t>Define each of  them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pStyle w:val="8"/>
        <w:numPr>
          <w:ilvl w:val="0"/>
          <w:numId w:val="23"/>
        </w:numPr>
        <w:rPr>
          <w:rFonts w:ascii="Times New Roman" w:hAnsi="Times New Roman" w:cs="Times New Roman"/>
          <w:sz w:val="26"/>
          <w:szCs w:val="26"/>
        </w:rPr>
      </w:pPr>
      <w:r>
        <w:rPr>
          <w:rFonts w:ascii="Times New Roman" w:hAnsi="Times New Roman" w:cs="Times New Roman"/>
          <w:sz w:val="26"/>
          <w:szCs w:val="26"/>
        </w:rPr>
        <w:t xml:space="preserve">When explaining PRINCIPLES  = </w:t>
      </w:r>
      <w:r>
        <w:rPr>
          <w:rFonts w:ascii="Times New Roman" w:hAnsi="Times New Roman" w:cs="Times New Roman"/>
          <w:b/>
          <w:i/>
          <w:sz w:val="26"/>
          <w:szCs w:val="26"/>
        </w:rPr>
        <w:t>Write a statement</w:t>
      </w:r>
      <w:r>
        <w:rPr>
          <w:rFonts w:ascii="Times New Roman" w:hAnsi="Times New Roman" w:cs="Times New Roman"/>
          <w:sz w:val="26"/>
          <w:szCs w:val="26"/>
        </w:rPr>
        <w:tab/>
      </w:r>
      <w:r>
        <w:rPr>
          <w:rFonts w:ascii="Times New Roman" w:hAnsi="Times New Roman" w:cs="Times New Roman"/>
          <w:sz w:val="26"/>
          <w:szCs w:val="26"/>
        </w:rPr>
        <w:tab/>
      </w:r>
    </w:p>
    <w:p>
      <w:pPr>
        <w:pStyle w:val="8"/>
        <w:numPr>
          <w:ilvl w:val="0"/>
          <w:numId w:val="23"/>
        </w:numPr>
        <w:rPr>
          <w:rFonts w:ascii="Times New Roman" w:hAnsi="Times New Roman" w:cs="Times New Roman"/>
          <w:sz w:val="26"/>
          <w:szCs w:val="26"/>
        </w:rPr>
      </w:pPr>
      <w:r>
        <w:rPr>
          <w:rFonts w:ascii="Times New Roman" w:hAnsi="Times New Roman" w:cs="Times New Roman"/>
          <w:sz w:val="26"/>
          <w:szCs w:val="26"/>
        </w:rPr>
        <w:t xml:space="preserve">When explaining DOCTRINES  = </w:t>
      </w:r>
      <w:r>
        <w:rPr>
          <w:rFonts w:ascii="Times New Roman" w:hAnsi="Times New Roman" w:cs="Times New Roman"/>
          <w:b/>
          <w:i/>
          <w:sz w:val="26"/>
          <w:szCs w:val="26"/>
        </w:rPr>
        <w:t>Write a statement</w:t>
      </w:r>
      <w:r>
        <w:rPr>
          <w:rFonts w:ascii="Times New Roman" w:hAnsi="Times New Roman" w:cs="Times New Roman"/>
          <w:sz w:val="26"/>
          <w:szCs w:val="26"/>
        </w:rPr>
        <w:t xml:space="preserve"> </w:t>
      </w:r>
    </w:p>
    <w:p>
      <w:pPr>
        <w:pStyle w:val="8"/>
        <w:numPr>
          <w:ilvl w:val="0"/>
          <w:numId w:val="23"/>
        </w:numPr>
        <w:rPr>
          <w:rFonts w:ascii="Times New Roman" w:hAnsi="Times New Roman" w:cs="Times New Roman"/>
          <w:sz w:val="26"/>
          <w:szCs w:val="26"/>
        </w:rPr>
      </w:pPr>
      <w:r>
        <w:rPr>
          <w:rFonts w:ascii="Times New Roman" w:hAnsi="Times New Roman" w:cs="Times New Roman"/>
          <w:sz w:val="26"/>
          <w:szCs w:val="26"/>
        </w:rPr>
        <w:t xml:space="preserve">When explaining CANONS  = </w:t>
      </w:r>
      <w:r>
        <w:rPr>
          <w:rFonts w:ascii="Times New Roman" w:hAnsi="Times New Roman" w:cs="Times New Roman"/>
          <w:b/>
          <w:i/>
          <w:sz w:val="26"/>
          <w:szCs w:val="26"/>
        </w:rPr>
        <w:t>Write a statement</w:t>
      </w:r>
    </w:p>
    <w:p>
      <w:pPr>
        <w:pStyle w:val="8"/>
        <w:numPr>
          <w:ilvl w:val="0"/>
          <w:numId w:val="23"/>
        </w:numPr>
        <w:rPr>
          <w:rFonts w:ascii="Times New Roman" w:hAnsi="Times New Roman" w:cs="Times New Roman"/>
          <w:b/>
          <w:i/>
          <w:sz w:val="26"/>
          <w:szCs w:val="26"/>
        </w:rPr>
      </w:pPr>
      <w:r>
        <w:rPr>
          <w:rFonts w:ascii="Times New Roman" w:hAnsi="Times New Roman" w:cs="Times New Roman"/>
          <w:sz w:val="26"/>
          <w:szCs w:val="26"/>
        </w:rPr>
        <w:t xml:space="preserve">When explaining ESSENTIALS  = </w:t>
      </w:r>
      <w:r>
        <w:rPr>
          <w:rFonts w:ascii="Times New Roman" w:hAnsi="Times New Roman" w:cs="Times New Roman"/>
          <w:b/>
          <w:i/>
          <w:sz w:val="26"/>
          <w:szCs w:val="26"/>
        </w:rPr>
        <w:t>Describe each of  them</w:t>
      </w:r>
    </w:p>
    <w:p>
      <w:pPr>
        <w:pStyle w:val="8"/>
        <w:numPr>
          <w:ilvl w:val="0"/>
          <w:numId w:val="23"/>
        </w:numPr>
        <w:rPr>
          <w:rFonts w:ascii="Times New Roman" w:hAnsi="Times New Roman" w:cs="Times New Roman"/>
          <w:b/>
          <w:i/>
          <w:sz w:val="26"/>
          <w:szCs w:val="26"/>
        </w:rPr>
      </w:pPr>
      <w:r>
        <w:rPr>
          <w:rFonts w:ascii="Times New Roman" w:hAnsi="Times New Roman" w:cs="Times New Roman"/>
          <w:sz w:val="26"/>
          <w:szCs w:val="26"/>
        </w:rPr>
        <w:t xml:space="preserve">When explaining LAWS  =  </w:t>
      </w:r>
      <w:r>
        <w:rPr>
          <w:rFonts w:ascii="Times New Roman" w:hAnsi="Times New Roman" w:cs="Times New Roman"/>
          <w:b/>
          <w:i/>
          <w:sz w:val="26"/>
          <w:szCs w:val="26"/>
        </w:rPr>
        <w:t>Define each of them</w:t>
      </w:r>
    </w:p>
    <w:p>
      <w:pPr>
        <w:pStyle w:val="8"/>
        <w:numPr>
          <w:ilvl w:val="0"/>
          <w:numId w:val="23"/>
        </w:numPr>
        <w:rPr>
          <w:rFonts w:ascii="Times New Roman" w:hAnsi="Times New Roman" w:cs="Times New Roman"/>
          <w:b/>
          <w:i/>
          <w:sz w:val="26"/>
          <w:szCs w:val="26"/>
        </w:rPr>
      </w:pPr>
      <w:r>
        <w:rPr>
          <w:rFonts w:ascii="Times New Roman" w:hAnsi="Times New Roman" w:cs="Times New Roman"/>
          <w:sz w:val="26"/>
          <w:szCs w:val="26"/>
        </w:rPr>
        <w:t xml:space="preserve">When explaining COMPONENTS  =  </w:t>
      </w:r>
      <w:r>
        <w:rPr>
          <w:rFonts w:ascii="Times New Roman" w:hAnsi="Times New Roman" w:cs="Times New Roman"/>
          <w:b/>
          <w:i/>
          <w:sz w:val="26"/>
          <w:szCs w:val="26"/>
        </w:rPr>
        <w:t>Define each of them</w:t>
      </w:r>
    </w:p>
    <w:p>
      <w:pPr>
        <w:pStyle w:val="8"/>
        <w:numPr>
          <w:ilvl w:val="0"/>
          <w:numId w:val="23"/>
        </w:numPr>
        <w:rPr>
          <w:rFonts w:ascii="Times New Roman" w:hAnsi="Times New Roman" w:cs="Times New Roman"/>
          <w:sz w:val="26"/>
          <w:szCs w:val="26"/>
        </w:rPr>
      </w:pPr>
      <w:r>
        <w:rPr>
          <w:rFonts w:ascii="Times New Roman" w:hAnsi="Times New Roman" w:cs="Times New Roman"/>
          <w:sz w:val="26"/>
          <w:szCs w:val="26"/>
        </w:rPr>
        <w:t xml:space="preserve">When explaining ELEMENTS  =  </w:t>
      </w:r>
      <w:r>
        <w:rPr>
          <w:rFonts w:ascii="Times New Roman" w:hAnsi="Times New Roman" w:cs="Times New Roman"/>
          <w:b/>
          <w:i/>
          <w:sz w:val="26"/>
          <w:szCs w:val="26"/>
        </w:rPr>
        <w:t>Define each of them/Give an example</w:t>
      </w:r>
    </w:p>
    <w:p>
      <w:pPr>
        <w:pStyle w:val="8"/>
        <w:numPr>
          <w:ilvl w:val="0"/>
          <w:numId w:val="23"/>
        </w:numPr>
        <w:rPr>
          <w:rFonts w:ascii="Times New Roman" w:hAnsi="Times New Roman" w:cs="Times New Roman"/>
          <w:b/>
          <w:i/>
          <w:sz w:val="26"/>
          <w:szCs w:val="26"/>
        </w:rPr>
      </w:pPr>
      <w:r>
        <w:rPr>
          <w:rFonts w:ascii="Times New Roman" w:hAnsi="Times New Roman" w:cs="Times New Roman"/>
          <w:sz w:val="26"/>
          <w:szCs w:val="26"/>
        </w:rPr>
        <w:t xml:space="preserve">When explaining ASPECTS  =  </w:t>
      </w:r>
      <w:r>
        <w:rPr>
          <w:rFonts w:ascii="Times New Roman" w:hAnsi="Times New Roman" w:cs="Times New Roman"/>
          <w:b/>
          <w:i/>
          <w:sz w:val="26"/>
          <w:szCs w:val="26"/>
        </w:rPr>
        <w:t>Define each of them/Give an example</w:t>
      </w:r>
    </w:p>
    <w:p>
      <w:pPr>
        <w:spacing w:after="0"/>
        <w:rPr>
          <w:rFonts w:ascii="Times New Roman" w:hAnsi="Times New Roman" w:cs="Times New Roman"/>
          <w:b/>
          <w:sz w:val="26"/>
          <w:szCs w:val="26"/>
        </w:rPr>
      </w:pPr>
      <w:r>
        <w:rPr>
          <w:rFonts w:ascii="Times New Roman" w:hAnsi="Times New Roman" w:cs="Times New Roman"/>
          <w:b/>
          <w:sz w:val="26"/>
          <w:szCs w:val="26"/>
        </w:rPr>
        <w:t xml:space="preserve">     Essential/principle</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Characteristic</w:t>
      </w:r>
    </w:p>
    <w:p>
      <w:pPr>
        <w:spacing w:after="0"/>
        <w:rPr>
          <w:rFonts w:ascii="Times New Roman" w:hAnsi="Times New Roman" w:cs="Times New Roman"/>
          <w:sz w:val="26"/>
          <w:szCs w:val="26"/>
        </w:rPr>
      </w:pPr>
      <w:r>
        <w:rPr>
          <w:rFonts w:ascii="Times New Roman" w:hAnsi="Times New Roman" w:cs="Times New Roman"/>
          <w:sz w:val="26"/>
          <w:szCs w:val="26"/>
        </w:rPr>
        <w:t xml:space="preserve">          Clarity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It should be clear</w:t>
      </w:r>
    </w:p>
    <w:p>
      <w:pPr>
        <w:spacing w:after="0"/>
        <w:rPr>
          <w:rFonts w:ascii="Times New Roman" w:hAnsi="Times New Roman" w:cs="Times New Roman"/>
          <w:sz w:val="26"/>
          <w:szCs w:val="26"/>
        </w:rPr>
      </w:pPr>
      <w:r>
        <w:rPr>
          <w:rFonts w:ascii="Times New Roman" w:hAnsi="Times New Roman" w:cs="Times New Roman"/>
          <w:sz w:val="26"/>
          <w:szCs w:val="26"/>
        </w:rPr>
        <w:t xml:space="preserve">          Completeness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It is complete</w:t>
      </w:r>
    </w:p>
    <w:p>
      <w:pPr>
        <w:spacing w:after="0"/>
        <w:rPr>
          <w:rFonts w:ascii="Times New Roman" w:hAnsi="Times New Roman" w:cs="Times New Roman"/>
          <w:sz w:val="26"/>
          <w:szCs w:val="26"/>
        </w:rPr>
      </w:pPr>
      <w:r>
        <w:rPr>
          <w:rFonts w:ascii="Times New Roman" w:hAnsi="Times New Roman" w:cs="Times New Roman"/>
          <w:sz w:val="26"/>
          <w:szCs w:val="26"/>
        </w:rPr>
        <w:t xml:space="preserve">          Hard working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They are hard working</w:t>
      </w:r>
    </w:p>
    <w:p>
      <w:pPr>
        <w:spacing w:after="0"/>
        <w:rPr>
          <w:rFonts w:ascii="Times New Roman" w:hAnsi="Times New Roman" w:cs="Times New Roman"/>
          <w:sz w:val="26"/>
          <w:szCs w:val="26"/>
        </w:rPr>
      </w:pPr>
      <w:r>
        <w:rPr>
          <w:rFonts w:ascii="Times New Roman" w:hAnsi="Times New Roman" w:cs="Times New Roman"/>
          <w:sz w:val="26"/>
          <w:szCs w:val="26"/>
        </w:rPr>
        <w:t xml:space="preserve">          Persistence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They are persistent.</w:t>
      </w:r>
    </w:p>
    <w:p>
      <w:pPr>
        <w:spacing w:after="0"/>
        <w:rPr>
          <w:rFonts w:ascii="Times New Roman" w:hAnsi="Times New Roman" w:cs="Times New Roman"/>
          <w:sz w:val="26"/>
          <w:szCs w:val="26"/>
        </w:rPr>
      </w:pPr>
    </w:p>
    <w:p>
      <w:pPr>
        <w:pStyle w:val="8"/>
        <w:numPr>
          <w:ilvl w:val="0"/>
          <w:numId w:val="2"/>
        </w:numPr>
        <w:spacing w:after="0"/>
        <w:ind w:left="270" w:hanging="180"/>
        <w:rPr>
          <w:rFonts w:ascii="Times New Roman" w:hAnsi="Times New Roman" w:cs="Times New Roman"/>
          <w:sz w:val="26"/>
          <w:szCs w:val="26"/>
        </w:rPr>
      </w:pPr>
      <w:r>
        <w:rPr>
          <w:rFonts w:ascii="Times New Roman" w:hAnsi="Times New Roman" w:cs="Times New Roman"/>
          <w:b/>
          <w:sz w:val="26"/>
          <w:szCs w:val="26"/>
          <w:highlight w:val="lightGray"/>
        </w:rPr>
        <w:t>COMPARISON (SECTION B)</w:t>
      </w:r>
      <w:r>
        <w:rPr>
          <w:rFonts w:ascii="Times New Roman" w:hAnsi="Times New Roman" w:cs="Times New Roman"/>
          <w:sz w:val="26"/>
          <w:szCs w:val="26"/>
          <w:highlight w:val="lightGray"/>
        </w:rPr>
        <w:tab/>
      </w:r>
      <w:r>
        <w:rPr>
          <w:rFonts w:ascii="Times New Roman" w:hAnsi="Times New Roman" w:cs="Times New Roman"/>
          <w:sz w:val="26"/>
          <w:szCs w:val="26"/>
          <w:highlight w:val="lightGray"/>
        </w:rPr>
        <w:t xml:space="preserve">          </w:t>
      </w:r>
      <w:r>
        <w:rPr>
          <w:rFonts w:ascii="Times New Roman" w:hAnsi="Times New Roman" w:cs="Times New Roman"/>
          <w:b/>
          <w:sz w:val="26"/>
          <w:szCs w:val="26"/>
          <w:highlight w:val="lightGray"/>
        </w:rPr>
        <w:t>DISTINGUISHING (SECTION A</w:t>
      </w:r>
      <w:r>
        <w:rPr>
          <w:rFonts w:ascii="Times New Roman" w:hAnsi="Times New Roman" w:cs="Times New Roman"/>
          <w:b/>
          <w:sz w:val="26"/>
          <w:szCs w:val="26"/>
        </w:rPr>
        <w:t>)</w:t>
      </w:r>
    </w:p>
    <w:p>
      <w:pPr>
        <w:spacing w:after="0"/>
        <w:rPr>
          <w:rFonts w:ascii="Times New Roman" w:hAnsi="Times New Roman" w:cs="Times New Roman"/>
          <w:b/>
          <w:i/>
          <w:sz w:val="26"/>
          <w:szCs w:val="26"/>
        </w:rPr>
      </w:pPr>
      <w:r>
        <w:rPr>
          <w:rFonts w:ascii="Times New Roman" w:hAnsi="Times New Roman" w:cs="Times New Roman"/>
          <w:b/>
          <w:sz w:val="26"/>
          <w:szCs w:val="26"/>
        </w:rPr>
        <w:t xml:space="preserve">            </w:t>
      </w:r>
      <w:r>
        <w:rPr>
          <w:rFonts w:ascii="Times New Roman" w:hAnsi="Times New Roman" w:cs="Times New Roman"/>
          <w:b/>
          <w:i/>
          <w:sz w:val="26"/>
          <w:szCs w:val="26"/>
        </w:rPr>
        <w:t>(</w:t>
      </w:r>
      <w:r>
        <w:rPr>
          <w:rFonts w:ascii="Times New Roman" w:hAnsi="Times New Roman" w:cs="Times New Roman"/>
          <w:b/>
          <w:i/>
          <w:sz w:val="18"/>
          <w:szCs w:val="26"/>
        </w:rPr>
        <w:t>JOIN THE SENTENCES</w:t>
      </w:r>
      <w:r>
        <w:rPr>
          <w:rFonts w:ascii="Times New Roman" w:hAnsi="Times New Roman" w:cs="Times New Roman"/>
          <w:b/>
          <w:i/>
          <w:sz w:val="26"/>
          <w:szCs w:val="26"/>
        </w:rPr>
        <w:t xml:space="preserve"> Using</w:t>
      </w:r>
      <w:r>
        <w:rPr>
          <w:rFonts w:ascii="Times New Roman" w:hAnsi="Times New Roman" w:cs="Times New Roman"/>
          <w:i/>
          <w:sz w:val="26"/>
          <w:szCs w:val="26"/>
        </w:rPr>
        <w:t>;</w:t>
      </w:r>
      <w:r>
        <w:rPr>
          <w:rFonts w:ascii="Times New Roman" w:hAnsi="Times New Roman" w:cs="Times New Roman"/>
          <w:b/>
          <w:i/>
          <w:sz w:val="18"/>
          <w:szCs w:val="26"/>
        </w:rPr>
        <w:t>)</w:t>
      </w:r>
      <w:r>
        <w:rPr>
          <w:rFonts w:ascii="Times New Roman" w:hAnsi="Times New Roman" w:cs="Times New Roman"/>
          <w:b/>
          <w:i/>
          <w:sz w:val="18"/>
          <w:szCs w:val="26"/>
        </w:rPr>
        <w:tab/>
      </w:r>
      <w:r>
        <w:rPr>
          <w:rFonts w:ascii="Times New Roman" w:hAnsi="Times New Roman" w:cs="Times New Roman"/>
          <w:b/>
          <w:sz w:val="26"/>
          <w:szCs w:val="26"/>
        </w:rPr>
        <w:tab/>
      </w:r>
      <w:r>
        <w:rPr>
          <w:rFonts w:ascii="Times New Roman" w:hAnsi="Times New Roman" w:cs="Times New Roman"/>
          <w:b/>
          <w:sz w:val="20"/>
          <w:szCs w:val="26"/>
        </w:rPr>
        <w:t>(</w:t>
      </w:r>
      <w:r>
        <w:rPr>
          <w:rFonts w:ascii="Times New Roman" w:hAnsi="Times New Roman" w:cs="Times New Roman"/>
          <w:b/>
          <w:i/>
          <w:sz w:val="18"/>
          <w:szCs w:val="26"/>
        </w:rPr>
        <w:t>SEPARATE THE SENTENCES</w:t>
      </w:r>
      <w:r>
        <w:rPr>
          <w:rFonts w:ascii="Times New Roman" w:hAnsi="Times New Roman" w:cs="Times New Roman"/>
          <w:b/>
          <w:i/>
          <w:sz w:val="24"/>
          <w:szCs w:val="26"/>
        </w:rPr>
        <w:t xml:space="preserve"> </w:t>
      </w:r>
      <w:r>
        <w:rPr>
          <w:rFonts w:ascii="Times New Roman" w:hAnsi="Times New Roman" w:cs="Times New Roman"/>
          <w:b/>
          <w:i/>
          <w:sz w:val="26"/>
          <w:szCs w:val="26"/>
        </w:rPr>
        <w:t>using</w:t>
      </w:r>
      <w:r>
        <w:rPr>
          <w:rFonts w:ascii="Times New Roman" w:hAnsi="Times New Roman" w:cs="Times New Roman"/>
          <w:i/>
          <w:sz w:val="26"/>
          <w:szCs w:val="26"/>
        </w:rPr>
        <w:t>;</w:t>
      </w:r>
      <w:r>
        <w:rPr>
          <w:rFonts w:ascii="Times New Roman" w:hAnsi="Times New Roman" w:cs="Times New Roman"/>
          <w:b/>
          <w:i/>
          <w:sz w:val="20"/>
          <w:szCs w:val="26"/>
        </w:rPr>
        <w:t>)</w:t>
      </w:r>
    </w:p>
    <w:p>
      <w:pPr>
        <w:spacing w:after="0"/>
        <w:rPr>
          <w:rFonts w:ascii="Times New Roman" w:hAnsi="Times New Roman" w:cs="Times New Roman"/>
          <w:b/>
          <w:i/>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b/>
          <w:i/>
          <w:sz w:val="26"/>
          <w:szCs w:val="26"/>
        </w:rPr>
        <w:t>Unlike</w:t>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 xml:space="preserve">                 while</w:t>
      </w:r>
    </w:p>
    <w:p>
      <w:pPr>
        <w:spacing w:after="0"/>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 xml:space="preserve">  Than</w:t>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 xml:space="preserve">      whereas</w:t>
      </w:r>
    </w:p>
    <w:p>
      <w:pPr>
        <w:spacing w:after="0"/>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 xml:space="preserve">  Compared to, while, and</w:t>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 xml:space="preserve">                 yet</w:t>
      </w:r>
    </w:p>
    <w:p>
      <w:pPr>
        <w:spacing w:after="0"/>
        <w:rPr>
          <w:rFonts w:ascii="Times New Roman" w:hAnsi="Times New Roman" w:cs="Times New Roman"/>
          <w:b/>
          <w:i/>
          <w:sz w:val="26"/>
          <w:szCs w:val="26"/>
        </w:rPr>
      </w:pPr>
    </w:p>
    <w:p>
      <w:pPr>
        <w:spacing w:after="0"/>
        <w:rPr>
          <w:rFonts w:ascii="Times New Roman" w:hAnsi="Times New Roman" w:cs="Times New Roman"/>
          <w:sz w:val="26"/>
          <w:szCs w:val="26"/>
        </w:rPr>
      </w:pPr>
    </w:p>
    <w:p>
      <w:pPr>
        <w:pStyle w:val="8"/>
        <w:numPr>
          <w:ilvl w:val="0"/>
          <w:numId w:val="2"/>
        </w:numPr>
        <w:spacing w:after="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highlight w:val="lightGray"/>
        </w:rPr>
        <w:t>DEFINITION QUESTIONS</w:t>
      </w:r>
    </w:p>
    <w:p>
      <w:pPr>
        <w:pStyle w:val="8"/>
        <w:numPr>
          <w:ilvl w:val="0"/>
          <w:numId w:val="24"/>
        </w:numPr>
        <w:spacing w:after="0"/>
        <w:rPr>
          <w:rFonts w:ascii="Times New Roman" w:hAnsi="Times New Roman" w:cs="Times New Roman"/>
          <w:i/>
          <w:sz w:val="26"/>
          <w:szCs w:val="26"/>
        </w:rPr>
      </w:pPr>
      <w:r>
        <w:rPr>
          <w:rFonts w:ascii="Times New Roman" w:hAnsi="Times New Roman" w:cs="Times New Roman"/>
          <w:i/>
          <w:sz w:val="26"/>
          <w:szCs w:val="26"/>
        </w:rPr>
        <w:t xml:space="preserve">These are section </w:t>
      </w:r>
      <w:r>
        <w:rPr>
          <w:rFonts w:ascii="Times New Roman" w:hAnsi="Times New Roman" w:cs="Times New Roman"/>
          <w:b/>
          <w:i/>
          <w:sz w:val="26"/>
          <w:szCs w:val="26"/>
        </w:rPr>
        <w:t>A</w:t>
      </w:r>
      <w:r>
        <w:rPr>
          <w:rFonts w:ascii="Times New Roman" w:hAnsi="Times New Roman" w:cs="Times New Roman"/>
          <w:i/>
          <w:sz w:val="26"/>
          <w:szCs w:val="26"/>
        </w:rPr>
        <w:t xml:space="preserve"> questions</w:t>
      </w:r>
    </w:p>
    <w:p>
      <w:pPr>
        <w:pStyle w:val="8"/>
        <w:numPr>
          <w:ilvl w:val="0"/>
          <w:numId w:val="24"/>
        </w:numPr>
        <w:spacing w:after="0"/>
        <w:rPr>
          <w:rFonts w:ascii="Times New Roman" w:hAnsi="Times New Roman" w:cs="Times New Roman"/>
          <w:i/>
          <w:sz w:val="26"/>
          <w:szCs w:val="26"/>
        </w:rPr>
      </w:pPr>
      <w:r>
        <w:rPr>
          <w:rFonts w:ascii="Times New Roman" w:hAnsi="Times New Roman" w:cs="Times New Roman"/>
          <w:i/>
          <w:sz w:val="26"/>
          <w:szCs w:val="26"/>
        </w:rPr>
        <w:t>Be brief</w:t>
      </w:r>
    </w:p>
    <w:p>
      <w:pPr>
        <w:pStyle w:val="8"/>
        <w:numPr>
          <w:ilvl w:val="0"/>
          <w:numId w:val="24"/>
        </w:numPr>
        <w:spacing w:after="0"/>
        <w:rPr>
          <w:rFonts w:ascii="Times New Roman" w:hAnsi="Times New Roman" w:cs="Times New Roman"/>
          <w:i/>
          <w:sz w:val="26"/>
          <w:szCs w:val="26"/>
        </w:rPr>
      </w:pPr>
      <w:r>
        <w:rPr>
          <w:rFonts w:ascii="Times New Roman" w:hAnsi="Times New Roman" w:cs="Times New Roman"/>
          <w:i/>
          <w:sz w:val="26"/>
          <w:szCs w:val="26"/>
        </w:rPr>
        <w:t>Do not explain</w:t>
      </w:r>
    </w:p>
    <w:p>
      <w:pPr>
        <w:pStyle w:val="8"/>
        <w:numPr>
          <w:ilvl w:val="0"/>
          <w:numId w:val="24"/>
        </w:numPr>
        <w:spacing w:after="0"/>
        <w:rPr>
          <w:rFonts w:ascii="Times New Roman" w:hAnsi="Times New Roman" w:cs="Times New Roman"/>
          <w:sz w:val="26"/>
          <w:szCs w:val="26"/>
        </w:rPr>
      </w:pPr>
      <w:r>
        <w:rPr>
          <w:rFonts w:ascii="Times New Roman" w:hAnsi="Times New Roman" w:cs="Times New Roman"/>
          <w:i/>
          <w:sz w:val="26"/>
          <w:szCs w:val="26"/>
        </w:rPr>
        <w:t>Must be absolute i.e. all the key words must be mentioned/provided</w:t>
      </w:r>
      <w:r>
        <w:rPr>
          <w:rFonts w:ascii="Times New Roman" w:hAnsi="Times New Roman" w:cs="Times New Roman"/>
          <w:sz w:val="26"/>
          <w:szCs w:val="26"/>
        </w:rPr>
        <w:t>.</w:t>
      </w: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p>
    <w:p>
      <w:pPr>
        <w:pStyle w:val="8"/>
        <w:numPr>
          <w:numId w:val="0"/>
        </w:numPr>
        <w:spacing w:after="0" w:line="276" w:lineRule="auto"/>
        <w:contextualSpacing/>
        <w:rPr>
          <w:rFonts w:ascii="Times New Roman" w:hAnsi="Times New Roman" w:cs="Times New Roman"/>
          <w:sz w:val="26"/>
          <w:szCs w:val="26"/>
        </w:rPr>
      </w:pPr>
      <w:bookmarkStart w:id="0" w:name="_GoBack"/>
      <w:bookmarkEnd w:id="0"/>
    </w:p>
    <w:sectPr>
      <w:footerReference r:id="rId5" w:type="default"/>
      <w:type w:val="continuous"/>
      <w:pgSz w:w="12240" w:h="15840"/>
      <w:pgMar w:top="1008" w:right="1440" w:bottom="1152"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622423" w:sz="24" w:space="0"/>
      </w:pBdr>
      <w:rPr>
        <w:rFonts w:asciiTheme="majorHAnsi" w:hAnsiTheme="majorHAnsi" w:eastAsiaTheme="majorEastAsia" w:cstheme="majorBidi"/>
      </w:rPr>
    </w:pPr>
    <w:r>
      <w:rPr>
        <w:rFonts w:asciiTheme="majorHAnsi" w:hAnsiTheme="majorHAnsi" w:eastAsiaTheme="majorEastAsia"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Pr>
        <w:rFonts w:asciiTheme="majorHAnsi" w:hAnsiTheme="majorHAnsi" w:eastAsiaTheme="majorEastAsia" w:cstheme="majorBidi"/>
      </w:rPr>
      <w:t>9</w:t>
    </w:r>
    <w:r>
      <w:rPr>
        <w:rFonts w:asciiTheme="majorHAnsi" w:hAnsiTheme="majorHAnsi" w:eastAsiaTheme="majorEastAsia" w:cstheme="majorBidi"/>
      </w:rPr>
      <w:fldChar w:fldCharType="end"/>
    </w:r>
  </w:p>
  <w:p>
    <w:pPr>
      <w:pStyle w:val="5"/>
      <w:rPr>
        <w:i/>
        <w:sz w:val="18"/>
      </w:rPr>
    </w:pPr>
  </w:p>
  <w:p>
    <w:pPr>
      <w:pStyle w:val="5"/>
      <w:rPr>
        <w:rFonts w:hint="default" w:asciiTheme="majorHAnsi" w:hAnsiTheme="majorHAnsi" w:eastAsiaTheme="majorEastAsia" w:cstheme="majorBidi"/>
        <w:i/>
        <w:sz w:val="18"/>
        <w:lang w:val="en-US"/>
      </w:rPr>
    </w:pPr>
    <w:r>
      <w:rPr>
        <w:rFonts w:hint="default" w:asciiTheme="majorHAnsi" w:hAnsiTheme="majorHAnsi" w:eastAsiaTheme="majorEastAsia" w:cstheme="majorBidi"/>
        <w:i/>
        <w:sz w:val="18"/>
        <w:lang w:val="en-US"/>
      </w:rPr>
      <w:t>Organized by Santos Odongo &amp; Sila Otenge 0777463043 &amp;</w:t>
    </w:r>
    <w:r>
      <w:rPr>
        <w:rFonts w:asciiTheme="majorHAnsi" w:hAnsiTheme="majorHAnsi" w:eastAsiaTheme="majorEastAsia" w:cstheme="majorBidi"/>
        <w:i/>
        <w:sz w:val="18"/>
      </w:rPr>
      <w:t xml:space="preserve"> 0779685513/0701401153</w:t>
    </w:r>
    <w:r>
      <w:rPr>
        <w:rFonts w:hint="default" w:asciiTheme="majorHAnsi" w:hAnsiTheme="majorHAnsi" w:eastAsiaTheme="majorEastAsia" w:cstheme="majorBidi"/>
        <w:i/>
        <w:sz w:val="18"/>
        <w:lang w:val="en-US"/>
      </w:rPr>
      <w:t xml:space="preserve">  2023</w:t>
    </w:r>
  </w:p>
  <w:p>
    <w:pPr>
      <w:pStyle w:val="5"/>
      <w:rPr>
        <w:rFonts w:asciiTheme="majorHAnsi" w:hAnsiTheme="majorHAnsi" w:eastAsiaTheme="majorEastAsia" w:cstheme="majorBidi"/>
        <w:i/>
        <w:sz w:val="18"/>
      </w:rPr>
    </w:pP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1"/>
    <w:multiLevelType w:val="multilevel"/>
    <w:tmpl w:val="000000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3">
    <w:nsid w:val="00000003"/>
    <w:multiLevelType w:val="multilevel"/>
    <w:tmpl w:val="000000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6"/>
    <w:multiLevelType w:val="multilevel"/>
    <w:tmpl w:val="0000000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00000007"/>
    <w:multiLevelType w:val="multilevel"/>
    <w:tmpl w:val="00000007"/>
    <w:lvl w:ilvl="0" w:tentative="0">
      <w:start w:val="1"/>
      <w:numFmt w:val="bullet"/>
      <w:lvlText w:val=""/>
      <w:lvlJc w:val="left"/>
      <w:pPr>
        <w:ind w:left="1911" w:hanging="360"/>
      </w:pPr>
      <w:rPr>
        <w:rFonts w:hint="default" w:ascii="Wingdings" w:hAnsi="Wingdings"/>
      </w:rPr>
    </w:lvl>
    <w:lvl w:ilvl="1" w:tentative="0">
      <w:start w:val="1"/>
      <w:numFmt w:val="bullet"/>
      <w:lvlText w:val="o"/>
      <w:lvlJc w:val="left"/>
      <w:pPr>
        <w:ind w:left="2631" w:hanging="360"/>
      </w:pPr>
      <w:rPr>
        <w:rFonts w:hint="default" w:ascii="Courier New" w:hAnsi="Courier New" w:cs="Courier New"/>
      </w:rPr>
    </w:lvl>
    <w:lvl w:ilvl="2" w:tentative="0">
      <w:start w:val="1"/>
      <w:numFmt w:val="bullet"/>
      <w:lvlText w:val=""/>
      <w:lvlJc w:val="left"/>
      <w:pPr>
        <w:ind w:left="3351" w:hanging="360"/>
      </w:pPr>
      <w:rPr>
        <w:rFonts w:hint="default" w:ascii="Wingdings" w:hAnsi="Wingdings"/>
      </w:rPr>
    </w:lvl>
    <w:lvl w:ilvl="3" w:tentative="0">
      <w:start w:val="1"/>
      <w:numFmt w:val="bullet"/>
      <w:lvlText w:val=""/>
      <w:lvlJc w:val="left"/>
      <w:pPr>
        <w:ind w:left="4071" w:hanging="360"/>
      </w:pPr>
      <w:rPr>
        <w:rFonts w:hint="default" w:ascii="Symbol" w:hAnsi="Symbol"/>
      </w:rPr>
    </w:lvl>
    <w:lvl w:ilvl="4" w:tentative="0">
      <w:start w:val="1"/>
      <w:numFmt w:val="bullet"/>
      <w:lvlText w:val="o"/>
      <w:lvlJc w:val="left"/>
      <w:pPr>
        <w:ind w:left="4791" w:hanging="360"/>
      </w:pPr>
      <w:rPr>
        <w:rFonts w:hint="default" w:ascii="Courier New" w:hAnsi="Courier New" w:cs="Courier New"/>
      </w:rPr>
    </w:lvl>
    <w:lvl w:ilvl="5" w:tentative="0">
      <w:start w:val="1"/>
      <w:numFmt w:val="bullet"/>
      <w:lvlText w:val=""/>
      <w:lvlJc w:val="left"/>
      <w:pPr>
        <w:ind w:left="5511" w:hanging="360"/>
      </w:pPr>
      <w:rPr>
        <w:rFonts w:hint="default" w:ascii="Wingdings" w:hAnsi="Wingdings"/>
      </w:rPr>
    </w:lvl>
    <w:lvl w:ilvl="6" w:tentative="0">
      <w:start w:val="1"/>
      <w:numFmt w:val="bullet"/>
      <w:lvlText w:val=""/>
      <w:lvlJc w:val="left"/>
      <w:pPr>
        <w:ind w:left="6231" w:hanging="360"/>
      </w:pPr>
      <w:rPr>
        <w:rFonts w:hint="default" w:ascii="Symbol" w:hAnsi="Symbol"/>
      </w:rPr>
    </w:lvl>
    <w:lvl w:ilvl="7" w:tentative="0">
      <w:start w:val="1"/>
      <w:numFmt w:val="bullet"/>
      <w:lvlText w:val="o"/>
      <w:lvlJc w:val="left"/>
      <w:pPr>
        <w:ind w:left="6951" w:hanging="360"/>
      </w:pPr>
      <w:rPr>
        <w:rFonts w:hint="default" w:ascii="Courier New" w:hAnsi="Courier New" w:cs="Courier New"/>
      </w:rPr>
    </w:lvl>
    <w:lvl w:ilvl="8" w:tentative="0">
      <w:start w:val="1"/>
      <w:numFmt w:val="bullet"/>
      <w:lvlText w:val=""/>
      <w:lvlJc w:val="left"/>
      <w:pPr>
        <w:ind w:left="7671" w:hanging="360"/>
      </w:pPr>
      <w:rPr>
        <w:rFonts w:hint="default" w:ascii="Wingdings" w:hAnsi="Wingdings"/>
      </w:rPr>
    </w:lvl>
  </w:abstractNum>
  <w:abstractNum w:abstractNumId="7">
    <w:nsid w:val="00000008"/>
    <w:multiLevelType w:val="multilevel"/>
    <w:tmpl w:val="00000008"/>
    <w:lvl w:ilvl="0" w:tentative="0">
      <w:start w:val="1"/>
      <w:numFmt w:val="bullet"/>
      <w:lvlText w:val=""/>
      <w:lvlJc w:val="left"/>
      <w:pPr>
        <w:ind w:left="1170" w:hanging="360"/>
      </w:pPr>
      <w:rPr>
        <w:rFonts w:hint="default" w:ascii="Wingdings" w:hAnsi="Wingdings"/>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8">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000000A"/>
    <w:multiLevelType w:val="multilevel"/>
    <w:tmpl w:val="000000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000000B"/>
    <w:multiLevelType w:val="multilevel"/>
    <w:tmpl w:val="0000000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000000C"/>
    <w:multiLevelType w:val="multilevel"/>
    <w:tmpl w:val="000000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000000D"/>
    <w:multiLevelType w:val="multilevel"/>
    <w:tmpl w:val="0000000D"/>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3">
    <w:nsid w:val="0000000E"/>
    <w:multiLevelType w:val="multilevel"/>
    <w:tmpl w:val="000000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0000010"/>
    <w:multiLevelType w:val="multilevel"/>
    <w:tmpl w:val="00000010"/>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5">
    <w:nsid w:val="00000011"/>
    <w:multiLevelType w:val="multilevel"/>
    <w:tmpl w:val="0000001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00000012"/>
    <w:multiLevelType w:val="multilevel"/>
    <w:tmpl w:val="00000012"/>
    <w:lvl w:ilvl="0" w:tentative="0">
      <w:start w:val="1"/>
      <w:numFmt w:val="bullet"/>
      <w:lvlText w:val=""/>
      <w:lvlJc w:val="left"/>
      <w:pPr>
        <w:ind w:left="810" w:hanging="360"/>
      </w:pPr>
      <w:rPr>
        <w:rFonts w:hint="default" w:ascii="Symbol" w:hAnsi="Symbol"/>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7">
    <w:nsid w:val="00000013"/>
    <w:multiLevelType w:val="multilevel"/>
    <w:tmpl w:val="000000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00000014"/>
    <w:multiLevelType w:val="multilevel"/>
    <w:tmpl w:val="00000014"/>
    <w:lvl w:ilvl="0" w:tentative="0">
      <w:start w:val="1"/>
      <w:numFmt w:val="decimal"/>
      <w:lvlText w:val="%1."/>
      <w:lvlJc w:val="left"/>
      <w:pPr>
        <w:ind w:left="360" w:hanging="360"/>
      </w:pPr>
      <w:rPr>
        <w:rFonts w:hint="default"/>
        <w:b/>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00000015"/>
    <w:multiLevelType w:val="multilevel"/>
    <w:tmpl w:val="000000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00000016"/>
    <w:multiLevelType w:val="multilevel"/>
    <w:tmpl w:val="000000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00000017"/>
    <w:multiLevelType w:val="multilevel"/>
    <w:tmpl w:val="0000001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00000018"/>
    <w:multiLevelType w:val="multilevel"/>
    <w:tmpl w:val="0000001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00000019"/>
    <w:multiLevelType w:val="multilevel"/>
    <w:tmpl w:val="00000019"/>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num w:numId="1">
    <w:abstractNumId w:val="13"/>
  </w:num>
  <w:num w:numId="2">
    <w:abstractNumId w:val="18"/>
  </w:num>
  <w:num w:numId="3">
    <w:abstractNumId w:val="4"/>
  </w:num>
  <w:num w:numId="4">
    <w:abstractNumId w:val="21"/>
  </w:num>
  <w:num w:numId="5">
    <w:abstractNumId w:val="8"/>
  </w:num>
  <w:num w:numId="6">
    <w:abstractNumId w:val="5"/>
  </w:num>
  <w:num w:numId="7">
    <w:abstractNumId w:val="6"/>
  </w:num>
  <w:num w:numId="8">
    <w:abstractNumId w:val="9"/>
  </w:num>
  <w:num w:numId="9">
    <w:abstractNumId w:val="20"/>
  </w:num>
  <w:num w:numId="10">
    <w:abstractNumId w:val="10"/>
  </w:num>
  <w:num w:numId="11">
    <w:abstractNumId w:val="19"/>
  </w:num>
  <w:num w:numId="12">
    <w:abstractNumId w:val="3"/>
  </w:num>
  <w:num w:numId="13">
    <w:abstractNumId w:val="0"/>
  </w:num>
  <w:num w:numId="14">
    <w:abstractNumId w:val="11"/>
  </w:num>
  <w:num w:numId="15">
    <w:abstractNumId w:val="15"/>
  </w:num>
  <w:num w:numId="16">
    <w:abstractNumId w:val="2"/>
  </w:num>
  <w:num w:numId="17">
    <w:abstractNumId w:val="14"/>
  </w:num>
  <w:num w:numId="18">
    <w:abstractNumId w:val="1"/>
  </w:num>
  <w:num w:numId="19">
    <w:abstractNumId w:val="23"/>
  </w:num>
  <w:num w:numId="20">
    <w:abstractNumId w:val="12"/>
  </w:num>
  <w:num w:numId="21">
    <w:abstractNumId w:val="22"/>
  </w:num>
  <w:num w:numId="22">
    <w:abstractNumId w:val="16"/>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0F41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59" w:semiHidden="0" w:name="Table Grid"/>
    <w:lsdException w:unhideWhenUsed="0" w:uiPriority="0" w:semiHidden="0" w:name="Table Theme"/>
    <w:lsdException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4">
    <w:name w:val="Balloon Text"/>
    <w:basedOn w:val="1"/>
    <w:link w:val="10"/>
    <w:uiPriority w:val="99"/>
    <w:pPr>
      <w:spacing w:after="0" w:line="240" w:lineRule="auto"/>
    </w:pPr>
    <w:rPr>
      <w:rFonts w:ascii="Tahoma" w:hAnsi="Tahoma" w:cs="Tahoma"/>
      <w:sz w:val="16"/>
      <w:szCs w:val="16"/>
    </w:rPr>
  </w:style>
  <w:style w:type="paragraph" w:styleId="5">
    <w:name w:val="footer"/>
    <w:basedOn w:val="1"/>
    <w:link w:val="12"/>
    <w:uiPriority w:val="99"/>
    <w:pPr>
      <w:tabs>
        <w:tab w:val="center" w:pos="4680"/>
        <w:tab w:val="right" w:pos="9360"/>
      </w:tabs>
      <w:spacing w:after="0" w:line="240" w:lineRule="auto"/>
    </w:pPr>
  </w:style>
  <w:style w:type="paragraph" w:styleId="6">
    <w:name w:val="header"/>
    <w:basedOn w:val="1"/>
    <w:link w:val="11"/>
    <w:uiPriority w:val="99"/>
    <w:pPr>
      <w:tabs>
        <w:tab w:val="center" w:pos="4680"/>
        <w:tab w:val="right" w:pos="9360"/>
      </w:tabs>
      <w:spacing w:after="0" w:line="240" w:lineRule="auto"/>
    </w:pPr>
  </w:style>
  <w:style w:type="table" w:styleId="7">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styleId="9">
    <w:name w:val="Placeholder Text"/>
    <w:basedOn w:val="2"/>
    <w:uiPriority w:val="99"/>
    <w:rPr>
      <w:color w:val="808080"/>
    </w:rPr>
  </w:style>
  <w:style w:type="character" w:customStyle="1" w:styleId="10">
    <w:name w:val="Balloon Text Char"/>
    <w:basedOn w:val="2"/>
    <w:link w:val="4"/>
    <w:uiPriority w:val="99"/>
    <w:rPr>
      <w:rFonts w:ascii="Tahoma" w:hAnsi="Tahoma" w:cs="Tahoma"/>
      <w:sz w:val="16"/>
      <w:szCs w:val="16"/>
    </w:rPr>
  </w:style>
  <w:style w:type="character" w:customStyle="1" w:styleId="11">
    <w:name w:val="Header Char_3f247f42-2de7-4e6e-93ff-a6eb76f64674"/>
    <w:basedOn w:val="2"/>
    <w:link w:val="6"/>
    <w:uiPriority w:val="99"/>
  </w:style>
  <w:style w:type="character" w:customStyle="1" w:styleId="12">
    <w:name w:val="Footer Char_79c8cfb7-446d-4a2b-ba37-c49cbc2e4e8a"/>
    <w:basedOn w:val="2"/>
    <w:link w:val="5"/>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Words>1336</Words>
  <Characters>8598</Characters>
  <Paragraphs>342</Paragraphs>
  <TotalTime>139</TotalTime>
  <ScaleCrop>false</ScaleCrop>
  <LinksUpToDate>false</LinksUpToDate>
  <CharactersWithSpaces>10222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2021-02-23T19:31:00Z</dcterms:created>
  <dc:creator>MANDELA</dc:creator>
  <cp:lastModifiedBy>ANDREW</cp:lastModifiedBy>
  <cp:lastPrinted>2021-02-22T15:42:00Z</cp:lastPrinted>
  <dcterms:modified xsi:type="dcterms:W3CDTF">2023-09-28T10:06:44Z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2BCDB906B3FB4626BF972C42B23A5245</vt:lpwstr>
  </property>
</Properties>
</file>